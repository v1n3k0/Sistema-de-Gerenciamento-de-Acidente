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CB431" w14:textId="77777777" w:rsidR="00B407D4" w:rsidRDefault="00B407D4"/>
    <w:p w14:paraId="5CAEAA94" w14:textId="77777777" w:rsidR="00B407D4" w:rsidRDefault="00B407D4"/>
    <w:p w14:paraId="7B0CBED3" w14:textId="77777777" w:rsidR="00B407D4" w:rsidRDefault="00B407D4"/>
    <w:p w14:paraId="3239D093" w14:textId="77777777" w:rsidR="00B407D4" w:rsidRDefault="00B407D4"/>
    <w:p w14:paraId="4333A1D5" w14:textId="77777777" w:rsidR="00B407D4" w:rsidRDefault="00B407D4"/>
    <w:p w14:paraId="43835562" w14:textId="77777777" w:rsidR="00B407D4" w:rsidRDefault="00B407D4"/>
    <w:p w14:paraId="1C861619" w14:textId="77777777" w:rsidR="00B407D4" w:rsidRDefault="00B407D4"/>
    <w:p w14:paraId="5501FF82" w14:textId="77777777" w:rsidR="00B407D4" w:rsidRDefault="00B407D4"/>
    <w:p w14:paraId="3C53A7BB" w14:textId="496B6D28" w:rsidR="00B407D4" w:rsidRDefault="466DC3D8">
      <w:pPr>
        <w:jc w:val="right"/>
        <w:rPr>
          <w:rFonts w:ascii="Arial" w:hAnsi="Arial" w:cs="Arial"/>
          <w:b/>
          <w:bCs/>
        </w:rPr>
      </w:pPr>
      <w:r w:rsidRPr="466DC3D8">
        <w:rPr>
          <w:rFonts w:ascii="Arial" w:eastAsia="Arial" w:hAnsi="Arial" w:cs="Arial"/>
          <w:b/>
          <w:bCs/>
          <w:sz w:val="44"/>
          <w:szCs w:val="44"/>
        </w:rPr>
        <w:t>Sistema de</w:t>
      </w:r>
      <w:r w:rsidR="00BA716D">
        <w:rPr>
          <w:rFonts w:ascii="Arial" w:eastAsia="Arial" w:hAnsi="Arial" w:cs="Arial"/>
          <w:b/>
          <w:bCs/>
          <w:sz w:val="44"/>
          <w:szCs w:val="44"/>
        </w:rPr>
        <w:t xml:space="preserve"> Gerenciamento de Acidente</w:t>
      </w:r>
      <w:r w:rsidR="000715DE">
        <w:br/>
      </w:r>
      <w:r w:rsidRPr="466DC3D8">
        <w:rPr>
          <w:rFonts w:ascii="Arial" w:eastAsia="Arial" w:hAnsi="Arial" w:cs="Arial"/>
          <w:b/>
          <w:bCs/>
          <w:sz w:val="32"/>
          <w:szCs w:val="32"/>
        </w:rPr>
        <w:t xml:space="preserve">Cliente: </w:t>
      </w:r>
      <w:r w:rsidR="00BA716D">
        <w:rPr>
          <w:rFonts w:ascii="Arial" w:eastAsia="Arial" w:hAnsi="Arial" w:cs="Arial"/>
          <w:b/>
          <w:bCs/>
          <w:i/>
          <w:iCs/>
          <w:sz w:val="32"/>
          <w:szCs w:val="32"/>
        </w:rPr>
        <w:t>Policia rodoviária</w:t>
      </w:r>
    </w:p>
    <w:p w14:paraId="7FBDCCC9" w14:textId="77777777" w:rsidR="00B407D4" w:rsidRDefault="00B407D4"/>
    <w:p w14:paraId="5918137E" w14:textId="77777777" w:rsidR="00B407D4" w:rsidRDefault="00B407D4"/>
    <w:p w14:paraId="57A55437" w14:textId="56005B5E" w:rsidR="00B407D4" w:rsidRDefault="00BA716D">
      <w:pPr>
        <w:pStyle w:val="versao"/>
        <w:rPr>
          <w:rFonts w:cs="Arial"/>
        </w:rPr>
      </w:pPr>
      <w:r>
        <w:rPr>
          <w:rFonts w:eastAsia="Arial" w:cs="Arial"/>
        </w:rPr>
        <w:t>SGA</w:t>
      </w:r>
      <w:r w:rsidR="466DC3D8" w:rsidRPr="466DC3D8">
        <w:rPr>
          <w:rFonts w:eastAsia="Arial" w:cs="Arial"/>
        </w:rPr>
        <w:t xml:space="preserve"> – </w:t>
      </w:r>
      <w:r w:rsidRPr="00BA716D">
        <w:rPr>
          <w:rFonts w:eastAsia="Arial" w:cs="Arial"/>
          <w:bCs/>
          <w:szCs w:val="28"/>
        </w:rPr>
        <w:t>Sistema de Gerenciamento de Acidente</w:t>
      </w:r>
      <w:r w:rsidR="000715DE">
        <w:br/>
      </w:r>
      <w:r w:rsidR="466DC3D8" w:rsidRPr="466DC3D8">
        <w:rPr>
          <w:rFonts w:eastAsia="Arial" w:cs="Arial"/>
        </w:rPr>
        <w:t>DOCUMENTO DE REQUISITOS</w:t>
      </w:r>
    </w:p>
    <w:p w14:paraId="30EEC34F" w14:textId="77777777" w:rsidR="00B407D4" w:rsidRDefault="00B407D4">
      <w:pPr>
        <w:pStyle w:val="versao"/>
        <w:rPr>
          <w:rFonts w:cs="Arial"/>
        </w:rPr>
      </w:pPr>
    </w:p>
    <w:p w14:paraId="231F644D" w14:textId="70DDF701" w:rsidR="00B407D4" w:rsidRDefault="000715DE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 xml:space="preserve">Versão </w:t>
      </w:r>
      <w:r w:rsidR="00BA716D">
        <w:rPr>
          <w:rFonts w:cs="Arial"/>
          <w:sz w:val="24"/>
        </w:rPr>
        <w:t>1.0</w:t>
      </w:r>
    </w:p>
    <w:p w14:paraId="0A359F98" w14:textId="77777777" w:rsidR="00B407D4" w:rsidRDefault="00B407D4">
      <w:pPr>
        <w:pStyle w:val="versao"/>
        <w:rPr>
          <w:rFonts w:cs="Arial"/>
        </w:rPr>
      </w:pPr>
    </w:p>
    <w:p w14:paraId="265FB9C3" w14:textId="77777777" w:rsidR="00B407D4" w:rsidRDefault="00B407D4">
      <w:pPr>
        <w:pStyle w:val="versao"/>
        <w:rPr>
          <w:rFonts w:cs="Arial"/>
        </w:rPr>
      </w:pPr>
    </w:p>
    <w:p w14:paraId="72FD3CC0" w14:textId="77777777" w:rsidR="00B407D4" w:rsidRDefault="00B407D4">
      <w:pPr>
        <w:rPr>
          <w:rFonts w:ascii="Arial" w:hAnsi="Arial" w:cs="Arial"/>
        </w:rPr>
      </w:pPr>
    </w:p>
    <w:p w14:paraId="29F19269" w14:textId="3E6324AF" w:rsidR="00B407D4" w:rsidRDefault="00B407D4" w:rsidP="000715DE">
      <w:pPr>
        <w:jc w:val="right"/>
      </w:pPr>
    </w:p>
    <w:p w14:paraId="7C831A00" w14:textId="78E3C347" w:rsidR="00087A14" w:rsidRDefault="00087A14" w:rsidP="000715DE">
      <w:pPr>
        <w:jc w:val="right"/>
      </w:pPr>
    </w:p>
    <w:p w14:paraId="54C7669D" w14:textId="01DCE96D" w:rsidR="00087A14" w:rsidRDefault="00087A14" w:rsidP="000715DE">
      <w:pPr>
        <w:jc w:val="right"/>
      </w:pPr>
    </w:p>
    <w:p w14:paraId="12F39D98" w14:textId="3D56BF6D" w:rsidR="00087A14" w:rsidRDefault="00087A14" w:rsidP="000715DE">
      <w:pPr>
        <w:jc w:val="right"/>
      </w:pPr>
    </w:p>
    <w:p w14:paraId="43FA9C67" w14:textId="674B5049" w:rsidR="00087A14" w:rsidRDefault="00087A14" w:rsidP="000715DE">
      <w:pPr>
        <w:jc w:val="right"/>
      </w:pPr>
    </w:p>
    <w:p w14:paraId="4F53FEA0" w14:textId="77777777" w:rsidR="00087A14" w:rsidRDefault="00087A14" w:rsidP="000715DE">
      <w:pPr>
        <w:jc w:val="right"/>
      </w:pPr>
    </w:p>
    <w:p w14:paraId="3AF82497" w14:textId="77777777" w:rsidR="00B407D4" w:rsidRDefault="00B407D4">
      <w:pPr>
        <w:pStyle w:val="versao"/>
        <w:jc w:val="both"/>
      </w:pPr>
    </w:p>
    <w:p w14:paraId="2ACD040E" w14:textId="77777777" w:rsidR="00B407D4" w:rsidRDefault="00B407D4">
      <w:pPr>
        <w:pStyle w:val="versao"/>
        <w:jc w:val="both"/>
      </w:pPr>
    </w:p>
    <w:p w14:paraId="27AA2447" w14:textId="77777777" w:rsidR="00B407D4" w:rsidRDefault="00B407D4">
      <w:pPr>
        <w:pStyle w:val="versao"/>
        <w:jc w:val="both"/>
      </w:pPr>
    </w:p>
    <w:p w14:paraId="6527BFEF" w14:textId="77777777" w:rsidR="00B407D4" w:rsidRDefault="00B407D4" w:rsidP="000715DE">
      <w:pPr>
        <w:pStyle w:val="versao"/>
      </w:pPr>
    </w:p>
    <w:p w14:paraId="46CA6475" w14:textId="77777777" w:rsidR="000715DE" w:rsidRDefault="000715DE" w:rsidP="000715DE">
      <w:pPr>
        <w:autoSpaceDE w:val="0"/>
        <w:autoSpaceDN w:val="0"/>
        <w:adjustRightInd w:val="0"/>
        <w:spacing w:before="0" w:after="0"/>
        <w:jc w:val="right"/>
        <w:rPr>
          <w:rFonts w:ascii="Arial-BoldMT" w:hAnsi="Arial-BoldMT" w:cs="Arial-BoldMT"/>
          <w:b/>
          <w:bCs/>
          <w:szCs w:val="24"/>
        </w:rPr>
      </w:pPr>
      <w:r>
        <w:rPr>
          <w:rFonts w:ascii="Arial-BoldMT" w:hAnsi="Arial-BoldMT" w:cs="Arial-BoldMT"/>
          <w:b/>
          <w:bCs/>
          <w:szCs w:val="24"/>
        </w:rPr>
        <w:t>Responsável pela Proposta:</w:t>
      </w:r>
    </w:p>
    <w:p w14:paraId="4851FA32" w14:textId="77777777" w:rsidR="00CD6771" w:rsidRDefault="00CD6771" w:rsidP="000715DE">
      <w:pPr>
        <w:autoSpaceDE w:val="0"/>
        <w:autoSpaceDN w:val="0"/>
        <w:adjustRightInd w:val="0"/>
        <w:spacing w:before="0" w:after="0"/>
        <w:jc w:val="right"/>
        <w:rPr>
          <w:rFonts w:ascii="Arial-BoldMT" w:hAnsi="Arial-BoldMT" w:cs="Arial-BoldMT"/>
          <w:b/>
          <w:bCs/>
          <w:szCs w:val="24"/>
        </w:rPr>
      </w:pPr>
    </w:p>
    <w:p w14:paraId="3C97DD06" w14:textId="4B06F163" w:rsidR="000715DE" w:rsidRDefault="466DC3D8" w:rsidP="000715DE">
      <w:pPr>
        <w:autoSpaceDE w:val="0"/>
        <w:autoSpaceDN w:val="0"/>
        <w:adjustRightInd w:val="0"/>
        <w:spacing w:before="0" w:after="0"/>
        <w:jc w:val="right"/>
        <w:rPr>
          <w:rFonts w:ascii="Arial-BoldMT" w:hAnsi="Arial-BoldMT" w:cs="Arial-BoldMT"/>
          <w:b/>
          <w:bCs/>
          <w:szCs w:val="24"/>
        </w:rPr>
      </w:pPr>
      <w:r w:rsidRPr="466DC3D8">
        <w:rPr>
          <w:rFonts w:ascii="Arial-BoldMT" w:eastAsia="Arial-BoldMT" w:hAnsi="Arial-BoldMT" w:cs="Arial-BoldMT"/>
          <w:b/>
          <w:bCs/>
        </w:rPr>
        <w:t xml:space="preserve">Edmar José Benini - 28971 </w:t>
      </w:r>
    </w:p>
    <w:p w14:paraId="30DD1AD3" w14:textId="0D1F7B08" w:rsidR="00B15B32" w:rsidRPr="000715DE" w:rsidRDefault="000715DE" w:rsidP="000715DE">
      <w:pPr>
        <w:autoSpaceDE w:val="0"/>
        <w:autoSpaceDN w:val="0"/>
        <w:adjustRightInd w:val="0"/>
        <w:spacing w:before="0" w:after="0"/>
        <w:jc w:val="right"/>
        <w:rPr>
          <w:rFonts w:ascii="Arial-BoldMT" w:hAnsi="Arial-BoldMT" w:cs="Arial-BoldMT"/>
          <w:b/>
          <w:bCs/>
          <w:szCs w:val="24"/>
        </w:rPr>
      </w:pPr>
      <w:r>
        <w:rPr>
          <w:rFonts w:ascii="Arial-BoldMT" w:hAnsi="Arial-BoldMT" w:cs="Arial-BoldMT"/>
          <w:b/>
          <w:bCs/>
          <w:szCs w:val="24"/>
        </w:rPr>
        <w:t xml:space="preserve">Vinicius Eiji Horiguchi - </w:t>
      </w:r>
      <w:r w:rsidRPr="000715DE">
        <w:rPr>
          <w:rFonts w:ascii="Arial-BoldMT" w:hAnsi="Arial-BoldMT" w:cs="Arial-BoldMT"/>
          <w:b/>
          <w:bCs/>
          <w:szCs w:val="24"/>
        </w:rPr>
        <w:t xml:space="preserve">28836 </w:t>
      </w:r>
    </w:p>
    <w:p w14:paraId="6B174D8B" w14:textId="27F3F16E" w:rsidR="003C182A" w:rsidRDefault="003C182A" w:rsidP="003C182A">
      <w:pPr>
        <w:autoSpaceDE w:val="0"/>
        <w:autoSpaceDN w:val="0"/>
        <w:adjustRightInd w:val="0"/>
        <w:spacing w:before="0" w:after="0"/>
        <w:jc w:val="right"/>
        <w:rPr>
          <w:rFonts w:ascii="Arial-BoldMT" w:hAnsi="Arial-BoldMT" w:cs="Arial-BoldMT"/>
          <w:b/>
          <w:bCs/>
          <w:szCs w:val="24"/>
        </w:rPr>
      </w:pPr>
      <w:r w:rsidRPr="003C182A">
        <w:rPr>
          <w:rFonts w:ascii="Arial-BoldMT" w:hAnsi="Arial-BoldMT" w:cs="Arial-BoldMT"/>
          <w:b/>
          <w:szCs w:val="24"/>
        </w:rPr>
        <w:t>Natan Barbosa de Morais</w:t>
      </w:r>
      <w:r>
        <w:rPr>
          <w:rFonts w:ascii="Arial-BoldMT" w:hAnsi="Arial-BoldMT" w:cs="Arial-BoldMT"/>
          <w:b/>
          <w:bCs/>
          <w:szCs w:val="24"/>
        </w:rPr>
        <w:t xml:space="preserve"> - </w:t>
      </w:r>
      <w:r w:rsidRPr="003C182A">
        <w:rPr>
          <w:rFonts w:ascii="Arial-BoldMT" w:hAnsi="Arial-BoldMT" w:cs="Arial-BoldMT"/>
          <w:b/>
          <w:bCs/>
          <w:szCs w:val="24"/>
        </w:rPr>
        <w:t>30517</w:t>
      </w:r>
    </w:p>
    <w:p w14:paraId="731C0CD1" w14:textId="44DFFE70" w:rsidR="003C182A" w:rsidRPr="003C182A" w:rsidRDefault="003C182A" w:rsidP="003C182A">
      <w:pPr>
        <w:autoSpaceDE w:val="0"/>
        <w:autoSpaceDN w:val="0"/>
        <w:adjustRightInd w:val="0"/>
        <w:spacing w:before="0" w:after="0"/>
        <w:jc w:val="right"/>
        <w:rPr>
          <w:rFonts w:ascii="Arial-BoldMT" w:hAnsi="Arial-BoldMT" w:cs="Arial-BoldMT"/>
          <w:b/>
          <w:szCs w:val="24"/>
        </w:rPr>
      </w:pPr>
      <w:r w:rsidRPr="003C182A">
        <w:rPr>
          <w:rFonts w:ascii="Arial-BoldMT" w:hAnsi="Arial-BoldMT" w:cs="Arial-BoldMT"/>
          <w:b/>
          <w:szCs w:val="24"/>
        </w:rPr>
        <w:t>Alifi Cleiton</w:t>
      </w:r>
      <w:r>
        <w:rPr>
          <w:rFonts w:ascii="Arial-BoldMT" w:hAnsi="Arial-BoldMT" w:cs="Arial-BoldMT"/>
          <w:b/>
          <w:szCs w:val="24"/>
        </w:rPr>
        <w:t xml:space="preserve"> -</w:t>
      </w:r>
      <w:r w:rsidRPr="003C182A">
        <w:rPr>
          <w:rFonts w:ascii="Helvetica" w:hAnsi="Helvetica"/>
          <w:color w:val="4B4F56"/>
          <w:sz w:val="18"/>
          <w:szCs w:val="18"/>
          <w:shd w:val="clear" w:color="auto" w:fill="F1F0F0"/>
        </w:rPr>
        <w:t xml:space="preserve"> </w:t>
      </w:r>
      <w:r w:rsidRPr="003C182A">
        <w:rPr>
          <w:rFonts w:ascii="Arial-BoldMT" w:hAnsi="Arial-BoldMT" w:cs="Arial-BoldMT"/>
          <w:b/>
          <w:bCs/>
          <w:szCs w:val="24"/>
        </w:rPr>
        <w:t>31412</w:t>
      </w:r>
    </w:p>
    <w:p w14:paraId="1AD8D08D" w14:textId="2CF382DB" w:rsidR="008D5513" w:rsidRPr="000715DE" w:rsidRDefault="008D5513" w:rsidP="000715DE">
      <w:pPr>
        <w:autoSpaceDE w:val="0"/>
        <w:autoSpaceDN w:val="0"/>
        <w:adjustRightInd w:val="0"/>
        <w:spacing w:before="0" w:after="0"/>
        <w:jc w:val="right"/>
        <w:rPr>
          <w:rFonts w:ascii="Arial-BoldMT" w:hAnsi="Arial-BoldMT" w:cs="Arial-BoldMT"/>
          <w:b/>
          <w:bCs/>
          <w:szCs w:val="24"/>
        </w:rPr>
      </w:pPr>
      <w:r>
        <w:rPr>
          <w:rFonts w:ascii="Arial-BoldMT" w:hAnsi="Arial-BoldMT" w:cs="Arial-BoldMT"/>
          <w:b/>
          <w:bCs/>
          <w:szCs w:val="24"/>
        </w:rPr>
        <w:t xml:space="preserve"> </w:t>
      </w:r>
    </w:p>
    <w:p w14:paraId="0E9C443E" w14:textId="77777777" w:rsidR="00CD6771" w:rsidRDefault="00CD6771" w:rsidP="00317BE1">
      <w:pPr>
        <w:pStyle w:val="Ttulo"/>
        <w:rPr>
          <w:rFonts w:cs="Arial"/>
          <w:lang w:val="pt-BR"/>
        </w:rPr>
      </w:pPr>
    </w:p>
    <w:p w14:paraId="2B3B239D" w14:textId="2C00CA09" w:rsidR="466DC3D8" w:rsidRDefault="466DC3D8" w:rsidP="466DC3D8"/>
    <w:p w14:paraId="28FC5300" w14:textId="3C89944D" w:rsidR="466DC3D8" w:rsidRDefault="466DC3D8" w:rsidP="466DC3D8"/>
    <w:p w14:paraId="65915C8A" w14:textId="32C28BFC" w:rsidR="466DC3D8" w:rsidRDefault="466DC3D8" w:rsidP="466DC3D8"/>
    <w:p w14:paraId="0D204464" w14:textId="38A6BAC2" w:rsidR="466DC3D8" w:rsidRDefault="466DC3D8" w:rsidP="466DC3D8"/>
    <w:p w14:paraId="1EAA1FF5" w14:textId="77777777" w:rsidR="00317BE1" w:rsidRPr="00674055" w:rsidRDefault="00317BE1" w:rsidP="00317BE1">
      <w:pPr>
        <w:pStyle w:val="Ttulo"/>
        <w:rPr>
          <w:rFonts w:cs="Arial"/>
          <w:lang w:val="pt-BR"/>
        </w:rPr>
      </w:pPr>
      <w:r w:rsidRPr="00674055">
        <w:rPr>
          <w:rFonts w:cs="Arial"/>
          <w:lang w:val="pt-BR"/>
        </w:rPr>
        <w:t>Revisões do Documento</w:t>
      </w:r>
    </w:p>
    <w:p w14:paraId="7B460338" w14:textId="77777777" w:rsidR="00317BE1" w:rsidRPr="00674055" w:rsidRDefault="00317BE1" w:rsidP="00317BE1">
      <w:pPr>
        <w:rPr>
          <w:rFonts w:ascii="Arial" w:hAnsi="Arial" w:cs="Arial"/>
          <w:sz w:val="22"/>
          <w:szCs w:val="22"/>
        </w:rPr>
      </w:pPr>
      <w:r w:rsidRPr="00674055"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317BE1" w:rsidRPr="00674055" w14:paraId="27F8FEEA" w14:textId="77777777" w:rsidTr="466DC3D8">
        <w:trPr>
          <w:trHeight w:val="274"/>
        </w:trPr>
        <w:tc>
          <w:tcPr>
            <w:tcW w:w="1566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9CFF9A8" w14:textId="77777777" w:rsidR="00317BE1" w:rsidRPr="00674055" w:rsidRDefault="00317BE1" w:rsidP="005D01B2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674055">
              <w:rPr>
                <w:rFonts w:cs="Arial"/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7BA83037" w14:textId="77777777" w:rsidR="00317BE1" w:rsidRPr="00674055" w:rsidRDefault="00317BE1" w:rsidP="005D01B2">
            <w:pPr>
              <w:pStyle w:val="Tabletext"/>
              <w:spacing w:after="0"/>
              <w:ind w:left="0"/>
              <w:jc w:val="center"/>
              <w:rPr>
                <w:rFonts w:cs="Arial"/>
                <w:b/>
                <w:sz w:val="22"/>
                <w:lang w:val="pt-BR"/>
              </w:rPr>
            </w:pPr>
            <w:r w:rsidRPr="00674055">
              <w:rPr>
                <w:rFonts w:cs="Arial"/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7011D8EE" w14:textId="77777777" w:rsidR="00317BE1" w:rsidRPr="00674055" w:rsidRDefault="00317BE1" w:rsidP="005D01B2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674055">
              <w:rPr>
                <w:rFonts w:cs="Arial"/>
                <w:b/>
                <w:sz w:val="22"/>
                <w:lang w:val="pt-BR"/>
              </w:rPr>
              <w:t>Descrição</w:t>
            </w:r>
          </w:p>
        </w:tc>
        <w:tc>
          <w:tcPr>
            <w:tcW w:w="198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484B94F" w14:textId="77777777" w:rsidR="00317BE1" w:rsidRPr="00674055" w:rsidRDefault="00317BE1" w:rsidP="005D01B2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674055">
              <w:rPr>
                <w:rFonts w:cs="Arial"/>
                <w:b/>
                <w:sz w:val="22"/>
                <w:lang w:val="pt-BR"/>
              </w:rPr>
              <w:t>Autor</w:t>
            </w:r>
          </w:p>
        </w:tc>
      </w:tr>
      <w:tr w:rsidR="00317BE1" w:rsidRPr="00674055" w14:paraId="0EBE3542" w14:textId="77777777" w:rsidTr="466DC3D8">
        <w:tc>
          <w:tcPr>
            <w:tcW w:w="1559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F36818D" w14:textId="108F627C" w:rsidR="00317BE1" w:rsidRPr="00674055" w:rsidRDefault="466DC3D8" w:rsidP="00DC08D8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466DC3D8">
              <w:rPr>
                <w:rFonts w:eastAsia="Arial" w:cs="Arial"/>
                <w:sz w:val="22"/>
                <w:szCs w:val="22"/>
                <w:lang w:val="pt-BR"/>
              </w:rPr>
              <w:t>10/09/2016</w:t>
            </w:r>
          </w:p>
        </w:tc>
        <w:tc>
          <w:tcPr>
            <w:tcW w:w="850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A2F9C1D" w14:textId="77777777" w:rsidR="00317BE1" w:rsidRPr="00674055" w:rsidRDefault="00DC08D8" w:rsidP="00DC08D8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1</w:t>
            </w:r>
            <w:r w:rsidR="00317BE1" w:rsidRPr="00674055">
              <w:rPr>
                <w:rFonts w:cs="Arial"/>
                <w:sz w:val="22"/>
                <w:lang w:val="pt-BR"/>
              </w:rPr>
              <w:t>.</w:t>
            </w:r>
            <w:r>
              <w:rPr>
                <w:rFonts w:cs="Arial"/>
                <w:sz w:val="22"/>
                <w:lang w:val="pt-BR"/>
              </w:rPr>
              <w:t>0</w:t>
            </w:r>
          </w:p>
        </w:tc>
        <w:tc>
          <w:tcPr>
            <w:tcW w:w="4676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EE9A65C" w14:textId="77777777" w:rsidR="00317BE1" w:rsidRPr="00674055" w:rsidRDefault="00DC08D8" w:rsidP="005D01B2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do Documento</w:t>
            </w:r>
          </w:p>
        </w:tc>
        <w:tc>
          <w:tcPr>
            <w:tcW w:w="1987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138F6BF" w14:textId="69A2AF7D" w:rsidR="00317BE1" w:rsidRPr="00674055" w:rsidRDefault="00A51716" w:rsidP="005D01B2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Natan, Alifi</w:t>
            </w:r>
          </w:p>
        </w:tc>
      </w:tr>
      <w:tr w:rsidR="00317BE1" w:rsidRPr="00674055" w14:paraId="0CCC9640" w14:textId="77777777" w:rsidTr="466DC3D8">
        <w:trPr>
          <w:trHeight w:val="274"/>
        </w:trPr>
        <w:tc>
          <w:tcPr>
            <w:tcW w:w="1566" w:type="dxa"/>
            <w:gridSpan w:val="2"/>
            <w:tcBorders>
              <w:left w:val="single" w:sz="1" w:space="0" w:color="000000" w:themeColor="text1"/>
              <w:bottom w:val="single" w:sz="4" w:space="0" w:color="auto"/>
            </w:tcBorders>
          </w:tcPr>
          <w:p w14:paraId="2DF65EC2" w14:textId="4676BEF1" w:rsidR="00317BE1" w:rsidRPr="00674055" w:rsidRDefault="466DC3D8" w:rsidP="005D01B2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466DC3D8">
              <w:rPr>
                <w:rFonts w:eastAsia="Arial" w:cs="Arial"/>
                <w:sz w:val="22"/>
                <w:szCs w:val="22"/>
                <w:lang w:val="pt-BR"/>
              </w:rPr>
              <w:t>13/09/2016</w:t>
            </w:r>
          </w:p>
        </w:tc>
        <w:tc>
          <w:tcPr>
            <w:tcW w:w="854" w:type="dxa"/>
            <w:gridSpan w:val="2"/>
            <w:tcBorders>
              <w:left w:val="single" w:sz="1" w:space="0" w:color="000000" w:themeColor="text1"/>
              <w:bottom w:val="single" w:sz="4" w:space="0" w:color="auto"/>
            </w:tcBorders>
          </w:tcPr>
          <w:p w14:paraId="15C198BA" w14:textId="77777777" w:rsidR="00317BE1" w:rsidRPr="00674055" w:rsidRDefault="00DC08D8" w:rsidP="005D01B2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2.0</w:t>
            </w:r>
          </w:p>
        </w:tc>
        <w:tc>
          <w:tcPr>
            <w:tcW w:w="4665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5EF3E786" w14:textId="3EEDB781" w:rsidR="00317BE1" w:rsidRPr="00674055" w:rsidRDefault="00DC08D8" w:rsidP="005D01B2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 xml:space="preserve">Preenchimento da Seção </w:t>
            </w:r>
            <w:r w:rsidR="00A51716">
              <w:rPr>
                <w:rFonts w:cs="Arial"/>
                <w:sz w:val="22"/>
                <w:lang w:val="pt-BR"/>
              </w:rPr>
              <w:t>3</w:t>
            </w:r>
          </w:p>
        </w:tc>
        <w:tc>
          <w:tcPr>
            <w:tcW w:w="1987" w:type="dxa"/>
            <w:tcBorders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2E9BEC87" w14:textId="7FE3DF53" w:rsidR="00317BE1" w:rsidRPr="00674055" w:rsidRDefault="00DC08D8" w:rsidP="005D01B2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Vinicius</w:t>
            </w:r>
            <w:r w:rsidR="00A51716">
              <w:rPr>
                <w:rFonts w:cs="Arial"/>
                <w:sz w:val="22"/>
                <w:lang w:val="pt-BR"/>
              </w:rPr>
              <w:t>, Edmar</w:t>
            </w:r>
          </w:p>
        </w:tc>
      </w:tr>
    </w:tbl>
    <w:p w14:paraId="78EFDFD3" w14:textId="77777777" w:rsidR="00317BE1" w:rsidRPr="00674055" w:rsidRDefault="00317BE1" w:rsidP="00317BE1">
      <w:pPr>
        <w:pStyle w:val="versao"/>
        <w:rPr>
          <w:rFonts w:cs="Arial"/>
          <w:sz w:val="24"/>
        </w:rPr>
      </w:pPr>
    </w:p>
    <w:p w14:paraId="4B35C6BD" w14:textId="77777777" w:rsidR="00317BE1" w:rsidRPr="00674055" w:rsidRDefault="00317BE1" w:rsidP="00317BE1">
      <w:pPr>
        <w:pStyle w:val="versao"/>
        <w:rPr>
          <w:rFonts w:cs="Arial"/>
          <w:sz w:val="24"/>
        </w:rPr>
      </w:pPr>
    </w:p>
    <w:p w14:paraId="61AB8673" w14:textId="77777777" w:rsidR="00317BE1" w:rsidRPr="00674055" w:rsidRDefault="00317BE1" w:rsidP="00317BE1">
      <w:pPr>
        <w:pStyle w:val="Ttulo"/>
        <w:rPr>
          <w:rFonts w:cs="Arial"/>
          <w:lang w:val="pt-BR"/>
        </w:rPr>
      </w:pPr>
      <w:r w:rsidRPr="00674055">
        <w:rPr>
          <w:rFonts w:cs="Arial"/>
          <w:lang w:val="pt-BR"/>
        </w:rPr>
        <w:t>Auditorias do Documento</w:t>
      </w:r>
    </w:p>
    <w:p w14:paraId="1F929BA3" w14:textId="77777777" w:rsidR="008130C4" w:rsidRPr="00674055" w:rsidRDefault="004D370B" w:rsidP="00317BE1">
      <w:pPr>
        <w:rPr>
          <w:rFonts w:ascii="Arial" w:hAnsi="Arial" w:cs="Arial"/>
          <w:sz w:val="22"/>
          <w:szCs w:val="22"/>
        </w:rPr>
      </w:pPr>
      <w:r w:rsidRPr="00674055">
        <w:rPr>
          <w:rFonts w:ascii="Arial" w:hAnsi="Arial" w:cs="Arial"/>
          <w:sz w:val="22"/>
          <w:szCs w:val="22"/>
        </w:rPr>
        <w:t xml:space="preserve">Auditorias são inspeções conduzidas </w:t>
      </w:r>
      <w:r w:rsidR="00692D76">
        <w:rPr>
          <w:rFonts w:ascii="Arial" w:hAnsi="Arial" w:cs="Arial"/>
          <w:sz w:val="22"/>
          <w:szCs w:val="22"/>
        </w:rPr>
        <w:t>o SEPG</w:t>
      </w:r>
      <w:r w:rsidRPr="00674055">
        <w:rPr>
          <w:rFonts w:ascii="Arial" w:hAnsi="Arial" w:cs="Arial"/>
          <w:sz w:val="22"/>
          <w:szCs w:val="22"/>
        </w:rPr>
        <w:t xml:space="preserve"> – </w:t>
      </w:r>
      <w:r w:rsidR="00692D76">
        <w:rPr>
          <w:rFonts w:ascii="Arial" w:hAnsi="Arial" w:cs="Arial"/>
          <w:sz w:val="22"/>
          <w:szCs w:val="22"/>
        </w:rPr>
        <w:t>Software Engineer Process Group</w:t>
      </w:r>
      <w:r w:rsidRPr="00674055">
        <w:rPr>
          <w:rFonts w:ascii="Arial" w:hAnsi="Arial" w:cs="Arial"/>
          <w:sz w:val="22"/>
          <w:szCs w:val="22"/>
        </w:rPr>
        <w:t xml:space="preserve"> (</w:t>
      </w:r>
      <w:r w:rsidR="00692D76">
        <w:rPr>
          <w:rFonts w:ascii="Arial" w:hAnsi="Arial" w:cs="Arial"/>
          <w:sz w:val="22"/>
          <w:szCs w:val="22"/>
        </w:rPr>
        <w:t>Grupo de Engenharia de Processo de Software</w:t>
      </w:r>
      <w:r w:rsidRPr="00674055">
        <w:rPr>
          <w:rFonts w:ascii="Arial" w:hAnsi="Arial" w:cs="Arial"/>
          <w:sz w:val="22"/>
          <w:szCs w:val="22"/>
        </w:rPr>
        <w:t>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317BE1" w:rsidRPr="00674055" w14:paraId="1B0773D1" w14:textId="77777777" w:rsidTr="00AD0746">
        <w:trPr>
          <w:trHeight w:val="274"/>
        </w:trPr>
        <w:tc>
          <w:tcPr>
            <w:tcW w:w="156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F1DC0F" w14:textId="77777777" w:rsidR="00317BE1" w:rsidRPr="00674055" w:rsidRDefault="00317BE1" w:rsidP="005D01B2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674055">
              <w:rPr>
                <w:rFonts w:cs="Arial"/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74B09A" w14:textId="77777777" w:rsidR="00317BE1" w:rsidRPr="00674055" w:rsidRDefault="00317BE1" w:rsidP="005D01B2">
            <w:pPr>
              <w:pStyle w:val="Tabletext"/>
              <w:spacing w:after="0"/>
              <w:ind w:left="0"/>
              <w:jc w:val="center"/>
              <w:rPr>
                <w:rFonts w:cs="Arial"/>
                <w:b/>
                <w:sz w:val="22"/>
                <w:lang w:val="pt-BR"/>
              </w:rPr>
            </w:pPr>
            <w:r w:rsidRPr="00674055">
              <w:rPr>
                <w:rFonts w:cs="Arial"/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95A04D" w14:textId="77777777" w:rsidR="00317BE1" w:rsidRPr="00674055" w:rsidRDefault="00317BE1" w:rsidP="005D01B2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674055">
              <w:rPr>
                <w:rFonts w:cs="Arial"/>
                <w:b/>
                <w:sz w:val="22"/>
                <w:lang w:val="pt-BR"/>
              </w:rPr>
              <w:t>Descrição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8AEE49" w14:textId="77777777" w:rsidR="00317BE1" w:rsidRPr="00674055" w:rsidRDefault="00317BE1" w:rsidP="005D01B2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674055">
              <w:rPr>
                <w:rFonts w:cs="Arial"/>
                <w:b/>
                <w:sz w:val="22"/>
                <w:lang w:val="pt-BR"/>
              </w:rPr>
              <w:t>Autor</w:t>
            </w:r>
          </w:p>
        </w:tc>
      </w:tr>
      <w:tr w:rsidR="00317BE1" w:rsidRPr="00674055" w14:paraId="40425EF1" w14:textId="77777777" w:rsidTr="00AD0746"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14:paraId="24D65EE1" w14:textId="77777777" w:rsidR="00317BE1" w:rsidRPr="00674055" w:rsidRDefault="00317BE1" w:rsidP="00AD074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4CCA975B" w14:textId="77777777" w:rsidR="00317BE1" w:rsidRPr="00674055" w:rsidRDefault="00317BE1" w:rsidP="005D01B2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</w:p>
        </w:tc>
        <w:tc>
          <w:tcPr>
            <w:tcW w:w="467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C5F0CBC" w14:textId="77777777" w:rsidR="00317BE1" w:rsidRPr="00674055" w:rsidRDefault="00317BE1" w:rsidP="005D01B2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</w:p>
        </w:tc>
        <w:tc>
          <w:tcPr>
            <w:tcW w:w="19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FB6D49" w14:textId="77777777" w:rsidR="00317BE1" w:rsidRPr="00674055" w:rsidRDefault="00317BE1" w:rsidP="005D01B2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</w:p>
        </w:tc>
      </w:tr>
      <w:tr w:rsidR="00317BE1" w:rsidRPr="00674055" w14:paraId="7D14120F" w14:textId="77777777" w:rsidTr="00AD0746">
        <w:trPr>
          <w:trHeight w:val="274"/>
        </w:trPr>
        <w:tc>
          <w:tcPr>
            <w:tcW w:w="1566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14:paraId="5F1532C2" w14:textId="77777777" w:rsidR="00317BE1" w:rsidRPr="00674055" w:rsidRDefault="00317BE1" w:rsidP="001277AC">
            <w:pPr>
              <w:pStyle w:val="Tabletext"/>
              <w:spacing w:after="0"/>
              <w:ind w:left="0"/>
              <w:rPr>
                <w:rFonts w:cs="Arial"/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14:paraId="4CE2B1ED" w14:textId="77777777" w:rsidR="00317BE1" w:rsidRPr="00674055" w:rsidRDefault="00317BE1" w:rsidP="005D01B2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</w:p>
        </w:tc>
        <w:tc>
          <w:tcPr>
            <w:tcW w:w="4665" w:type="dxa"/>
            <w:tcBorders>
              <w:left w:val="single" w:sz="1" w:space="0" w:color="000000"/>
              <w:bottom w:val="single" w:sz="4" w:space="0" w:color="auto"/>
            </w:tcBorders>
          </w:tcPr>
          <w:p w14:paraId="37EF8874" w14:textId="77777777" w:rsidR="00317BE1" w:rsidRPr="00674055" w:rsidRDefault="00317BE1" w:rsidP="001277AC">
            <w:pPr>
              <w:pStyle w:val="Tabletext"/>
              <w:spacing w:after="0"/>
              <w:ind w:left="0"/>
              <w:rPr>
                <w:rFonts w:cs="Arial"/>
                <w:sz w:val="22"/>
                <w:lang w:val="pt-BR"/>
              </w:rPr>
            </w:pPr>
          </w:p>
        </w:tc>
        <w:tc>
          <w:tcPr>
            <w:tcW w:w="198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2F479239" w14:textId="77777777" w:rsidR="00317BE1" w:rsidRPr="00674055" w:rsidRDefault="00317BE1" w:rsidP="005D01B2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</w:p>
        </w:tc>
      </w:tr>
    </w:tbl>
    <w:p w14:paraId="077D22E0" w14:textId="77777777" w:rsidR="00B407D4" w:rsidRDefault="00317BE1">
      <w:pPr>
        <w:pStyle w:val="conteudo"/>
        <w:jc w:val="center"/>
        <w:rPr>
          <w:rFonts w:cs="Arial"/>
        </w:rPr>
      </w:pPr>
      <w:r>
        <w:rPr>
          <w:sz w:val="24"/>
        </w:rPr>
        <w:br w:type="column"/>
      </w:r>
      <w:r w:rsidR="00B407D4">
        <w:rPr>
          <w:rFonts w:cs="Arial"/>
        </w:rPr>
        <w:lastRenderedPageBreak/>
        <w:t>ÍNDICE</w:t>
      </w:r>
    </w:p>
    <w:p w14:paraId="57780C50" w14:textId="55AB41D3" w:rsidR="00A5644B" w:rsidRDefault="00B407D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 w:cs="Arial"/>
          <w:smallCaps/>
          <w:sz w:val="22"/>
        </w:rPr>
        <w:fldChar w:fldCharType="begin"/>
      </w:r>
      <w:r>
        <w:rPr>
          <w:rFonts w:ascii="Arial" w:hAnsi="Arial" w:cs="Arial"/>
          <w:smallCaps/>
          <w:sz w:val="22"/>
        </w:rPr>
        <w:instrText xml:space="preserve"> TOC \o "1-4" </w:instrText>
      </w:r>
      <w:r>
        <w:rPr>
          <w:rFonts w:ascii="Arial" w:hAnsi="Arial" w:cs="Arial"/>
          <w:smallCaps/>
          <w:sz w:val="22"/>
        </w:rPr>
        <w:fldChar w:fldCharType="separate"/>
      </w:r>
      <w:r w:rsidR="00A5644B" w:rsidRPr="009E7705">
        <w:rPr>
          <w:rFonts w:eastAsia="Arial" w:cs="Arial"/>
          <w:noProof/>
        </w:rPr>
        <w:t>1.</w:t>
      </w:r>
      <w:r w:rsidR="00A5644B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A5644B" w:rsidRPr="009E7705">
        <w:rPr>
          <w:rFonts w:eastAsia="Arial" w:cs="Arial"/>
          <w:noProof/>
        </w:rPr>
        <w:t>Introdução</w:t>
      </w:r>
      <w:r w:rsidR="00A5644B">
        <w:rPr>
          <w:noProof/>
        </w:rPr>
        <w:tab/>
      </w:r>
      <w:r w:rsidR="00A5644B">
        <w:rPr>
          <w:noProof/>
        </w:rPr>
        <w:fldChar w:fldCharType="begin"/>
      </w:r>
      <w:r w:rsidR="00A5644B">
        <w:rPr>
          <w:noProof/>
        </w:rPr>
        <w:instrText xml:space="preserve"> PAGEREF _Toc462647750 \h </w:instrText>
      </w:r>
      <w:r w:rsidR="00A5644B">
        <w:rPr>
          <w:noProof/>
        </w:rPr>
      </w:r>
      <w:r w:rsidR="00A5644B">
        <w:rPr>
          <w:noProof/>
        </w:rPr>
        <w:fldChar w:fldCharType="separate"/>
      </w:r>
      <w:r w:rsidR="00A5644B">
        <w:rPr>
          <w:noProof/>
        </w:rPr>
        <w:t>5</w:t>
      </w:r>
      <w:r w:rsidR="00A5644B">
        <w:rPr>
          <w:noProof/>
        </w:rPr>
        <w:fldChar w:fldCharType="end"/>
      </w:r>
    </w:p>
    <w:p w14:paraId="337D4D5A" w14:textId="0069D363" w:rsidR="00A5644B" w:rsidRDefault="00A5644B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9E7705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Convenções, termos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0D4BF0" w14:textId="0662D6D4" w:rsidR="00A5644B" w:rsidRDefault="00A5644B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iCs/>
          <w:noProof/>
        </w:rPr>
        <w:t>1.1.1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iCs/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2712A6" w14:textId="74A56AF7" w:rsidR="00A5644B" w:rsidRDefault="00A5644B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1.1.2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0349AF" w14:textId="467AC736" w:rsidR="00A5644B" w:rsidRDefault="00A5644B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9E7705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Visão geral do Produto/serviço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2EC78C" w14:textId="457542C7" w:rsidR="00A5644B" w:rsidRDefault="00A5644B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9E7705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A9FAD6" w14:textId="0E27BBAD" w:rsidR="00A5644B" w:rsidRDefault="00A5644B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9E7705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Descrição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08A754" w14:textId="57EE038D" w:rsidR="00A5644B" w:rsidRDefault="00A5644B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9E7705">
        <w:rPr>
          <w:rFonts w:cs="Arial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Descrição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081536" w14:textId="139123E4" w:rsidR="00A5644B" w:rsidRDefault="00A5644B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iCs/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iCs/>
          <w:noProof/>
        </w:rPr>
        <w:t>Usuário Administrador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228E56" w14:textId="7F39E2BF" w:rsidR="00A5644B" w:rsidRDefault="00A5644B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iCs/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iCs/>
          <w:noProof/>
        </w:rPr>
        <w:t>Usuário Gestor orçamentário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BB4B49" w14:textId="3E96C93C" w:rsidR="00A5644B" w:rsidRDefault="00A5644B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iCs/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iCs/>
          <w:noProof/>
        </w:rPr>
        <w:t>Usuário Gestor dos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442BC0" w14:textId="671EA482" w:rsidR="00A5644B" w:rsidRDefault="00A5644B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iCs/>
          <w:noProof/>
        </w:rPr>
        <w:t>2.3.4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iCs/>
          <w:noProof/>
        </w:rPr>
        <w:t>Usuário Avaliador de Pró-reitora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4F44BB" w14:textId="495E5A78" w:rsidR="00A5644B" w:rsidRDefault="00A5644B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iCs/>
          <w:noProof/>
        </w:rPr>
        <w:t>2.3.5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iCs/>
          <w:noProof/>
        </w:rPr>
        <w:t>Usuário Financiador interno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0CADEC" w14:textId="012EAC27" w:rsidR="00A5644B" w:rsidRDefault="00A5644B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iCs/>
          <w:noProof/>
        </w:rPr>
        <w:t>2.3.6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iCs/>
          <w:noProof/>
        </w:rPr>
        <w:t>Usuário Financiador externo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791778" w14:textId="0B55AD70" w:rsidR="00A5644B" w:rsidRDefault="00A5644B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9E7705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861D2C" w14:textId="4B99D6C3" w:rsidR="00A5644B" w:rsidRDefault="00A5644B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9E7705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Manter usuário interno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1A253B" w14:textId="49E4B76A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[RF01]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Inserir Usuário interno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133932" w14:textId="36C7E550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[RF02]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Alterar Usuário interno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864188" w14:textId="55D3E003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[RF03]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Excluir Usuário interno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8CB660" w14:textId="4488CF87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[RF04]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Consultar Usuário interno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3D7504" w14:textId="108DCF2E" w:rsidR="00A5644B" w:rsidRDefault="00A5644B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9E7705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Manter usuário externo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BEE2E8" w14:textId="6FB007D2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[RF05]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Inserir Usuário externo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13D0EC" w14:textId="2EDCB0C2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[RF06]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Alterar Usuário Externo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42C447" w14:textId="555750E5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[RF07]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Excluir Usuário Externo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70A9C4" w14:textId="2DE5BA4F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[RF08]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Consultar Usuário externo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B2D931A" w14:textId="7EA4D4DE" w:rsidR="00A5644B" w:rsidRDefault="00A5644B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9E7705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Cadastro de projeto candidato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71308D" w14:textId="32740B6E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[RF09]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Inserir projeto candidato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605E79" w14:textId="245288C6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[RF10]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Alterar projeto candidato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152C35" w14:textId="52E20E2E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[RF11]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Excluir projeto candidato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24DEECF" w14:textId="66BBA6C0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[RF12]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Consultar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2CF30ED" w14:textId="2312B52C" w:rsidR="00A5644B" w:rsidRDefault="00A5644B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9E7705">
        <w:rPr>
          <w:rFonts w:cs="Arial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Cadastro de critérios de avaliação de projetos.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194B0A4" w14:textId="2880FF27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[RF13]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Inserir critério de avaliação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0496B6D" w14:textId="52B59A94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[RF14]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Alterar critério de avaliação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BAAFD5B" w14:textId="458FCCA4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[RF15]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Desativar critério de avaliação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9C64DD9" w14:textId="4118BA28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[RF16]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Consultar critério de avaliação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7A543BE" w14:textId="6A72361E" w:rsidR="00A5644B" w:rsidRDefault="00A5644B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9E7705">
        <w:rPr>
          <w:rFonts w:cs="Arial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Avaliar projetos candidatos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24958E" w14:textId="36246645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[RF17]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Avaliar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88A5801" w14:textId="5D6FE9E7" w:rsidR="00A5644B" w:rsidRDefault="00A5644B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9E7705">
        <w:rPr>
          <w:rFonts w:cs="Arial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Manter projetos aprovados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5EFC05" w14:textId="36AA7A89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[RF18]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eastAsia="Arial" w:cs="Arial"/>
          <w:noProof/>
        </w:rPr>
        <w:t>Listagem de todos os projetos aprovados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CF74DF8" w14:textId="4CFAE5F3" w:rsidR="00A5644B" w:rsidRDefault="00A5644B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9E7705">
        <w:rPr>
          <w:rFonts w:cs="Arial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Manter cota de financiamento da comunidade acadêmica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676EA33" w14:textId="34681858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[RF19]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Inserir cota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B038ED4" w14:textId="0CD732F8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[RF20]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Alterar cota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28B2EDC" w14:textId="18A07145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[RF21]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Consultar cota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0919193" w14:textId="3A2FE6CD" w:rsidR="00A5644B" w:rsidRDefault="00A5644B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9E7705">
        <w:rPr>
          <w:rFonts w:cs="Arial"/>
          <w:bCs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9E7705">
        <w:rPr>
          <w:rFonts w:cs="Arial"/>
          <w:bCs/>
          <w:noProof/>
        </w:rPr>
        <w:t>Financiar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B8AA493" w14:textId="1728F26E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[RF22]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Financiar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0D84BBB" w14:textId="0AFC4288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[RF23]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Alterar financiar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4DE24D7" w14:textId="462DE0CA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[RF24]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Consultar financiar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9383921" w14:textId="100EC6D1" w:rsidR="00A5644B" w:rsidRDefault="00A5644B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9E7705">
        <w:rPr>
          <w:rFonts w:cs="Arial"/>
          <w:bCs/>
          <w:noProof/>
        </w:rPr>
        <w:t>3.9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9E7705">
        <w:rPr>
          <w:rFonts w:cs="Arial"/>
          <w:bCs/>
          <w:noProof/>
        </w:rPr>
        <w:t>Manter repasse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CF4658E" w14:textId="0E270E87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[RF25]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Repassar verba para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6E8C5C3" w14:textId="13A3BB2A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[RF26]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Devolver verba para os financiadores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AF7A720" w14:textId="3B5F18BD" w:rsidR="00A5644B" w:rsidRDefault="00A5644B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9E7705">
        <w:rPr>
          <w:rFonts w:cs="Arial"/>
          <w:bCs/>
          <w:noProof/>
        </w:rPr>
        <w:t>3.10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9E7705">
        <w:rPr>
          <w:rFonts w:cs="Arial"/>
          <w:bCs/>
          <w:noProof/>
        </w:rPr>
        <w:t>Manter feedback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9D355EF" w14:textId="7AAE0490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lastRenderedPageBreak/>
        <w:t>[RF27]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Cadastrar feedback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B948D76" w14:textId="034C975C" w:rsidR="00A5644B" w:rsidRDefault="00A5644B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9E7705">
        <w:rPr>
          <w:rFonts w:cs="Arial"/>
          <w:bCs/>
          <w:noProof/>
        </w:rPr>
        <w:t>3.11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Manter projetos concluídos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D03C754" w14:textId="3A7D048C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[RF28]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Concluir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502A4BA" w14:textId="14B8A200" w:rsidR="00A5644B" w:rsidRDefault="00A5644B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9E7705">
        <w:rPr>
          <w:rFonts w:cs="Arial"/>
          <w:bCs/>
          <w:noProof/>
        </w:rPr>
        <w:t>3.12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Manter relatórios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1764AC9" w14:textId="7CC2D683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[RF29]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Relatório de orçamento de projetos concluídos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21FEB57" w14:textId="7265632B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[RF30]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Relatório de andamento dos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D945F24" w14:textId="78F2B242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[RF31]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Relatório de andamento de todos os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012CFB4" w14:textId="0116540C" w:rsidR="00A5644B" w:rsidRDefault="00A5644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E7705">
        <w:rPr>
          <w:rFonts w:cs="Arial"/>
          <w:noProof/>
        </w:rPr>
        <w:t>[RF32]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Relatório de feedback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CB70E3E" w14:textId="12A7D843" w:rsidR="00A5644B" w:rsidRDefault="00A5644B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9E7705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5AA6945" w14:textId="12E34E2A" w:rsidR="00A5644B" w:rsidRDefault="00A5644B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Funções do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5954293" w14:textId="1554C361" w:rsidR="00A5644B" w:rsidRDefault="00A5644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Fornecimento de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A27D853" w14:textId="305573F9" w:rsidR="00A5644B" w:rsidRDefault="00A5644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Fornecimento de Manutenção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5A2903D" w14:textId="082B0785" w:rsidR="00A5644B" w:rsidRDefault="00A5644B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9E7705">
        <w:rPr>
          <w:bCs/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9E7705">
        <w:rPr>
          <w:rFonts w:cs="Arial"/>
          <w:noProof/>
        </w:rPr>
        <w:t xml:space="preserve">Documento </w:t>
      </w:r>
      <w:r w:rsidRPr="009E7705">
        <w:rPr>
          <w:bCs/>
          <w:noProof/>
        </w:rPr>
        <w:t>descritivo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88454D2" w14:textId="46E12C4B" w:rsidR="00A5644B" w:rsidRDefault="00A5644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 xml:space="preserve">Disponibilidade </w:t>
      </w:r>
      <w:r w:rsidRPr="009E7705">
        <w:rPr>
          <w:bCs/>
          <w:noProof/>
        </w:rPr>
        <w:t>do Documento Descritivo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7B6BBE7" w14:textId="02E9F225" w:rsidR="00A5644B" w:rsidRDefault="00A5644B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9E7705">
        <w:rPr>
          <w:rFonts w:cs="Arial"/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8536EED" w14:textId="00F96D45" w:rsidR="00A5644B" w:rsidRDefault="00A5644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Clareza nas descrições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3D3440D" w14:textId="248A471D" w:rsidR="00A5644B" w:rsidRDefault="00A5644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Modo para daltônicos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AE68B47" w14:textId="5255BB8A" w:rsidR="00A5644B" w:rsidRDefault="00A5644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Zoom para textos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979F37E" w14:textId="553215D2" w:rsidR="00A5644B" w:rsidRDefault="00A5644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Identificação de Funções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67EF44C" w14:textId="2A575E00" w:rsidR="00A5644B" w:rsidRDefault="00A5644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Teclas de atalho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F6F0B68" w14:textId="699C4E3A" w:rsidR="00A5644B" w:rsidRDefault="00A5644B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9E7705">
        <w:rPr>
          <w:rFonts w:cs="Arial"/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215821A" w14:textId="78EE6409" w:rsidR="00A5644B" w:rsidRDefault="00A5644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E2CF9E2" w14:textId="5B7618C8" w:rsidR="00A5644B" w:rsidRDefault="00A5644B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9E7705">
        <w:rPr>
          <w:rFonts w:cs="Arial"/>
          <w:noProof/>
        </w:rPr>
        <w:t>4.5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9E7705">
        <w:rPr>
          <w:rFonts w:cs="Arial"/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E7B3628" w14:textId="1729AF3F" w:rsidR="00A5644B" w:rsidRDefault="00A5644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Recursos de Segurança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_Toc462647824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233B220" w14:textId="6A339215" w:rsidR="00B407D4" w:rsidRDefault="00B407D4">
      <w:pPr>
        <w:rPr>
          <w:rFonts w:ascii="Arial" w:hAnsi="Arial" w:cs="Arial"/>
        </w:rPr>
      </w:pPr>
      <w:r>
        <w:rPr>
          <w:rFonts w:ascii="Arial" w:hAnsi="Arial" w:cs="Arial"/>
          <w:smallCaps/>
          <w:sz w:val="22"/>
        </w:rPr>
        <w:fldChar w:fldCharType="end"/>
      </w:r>
    </w:p>
    <w:p w14:paraId="09490DAE" w14:textId="77777777" w:rsidR="00B407D4" w:rsidRDefault="00B407D4">
      <w:pPr>
        <w:rPr>
          <w:rFonts w:ascii="Arial" w:hAnsi="Arial" w:cs="Arial"/>
        </w:rPr>
        <w:sectPr w:rsidR="00B407D4" w:rsidSect="00CD6771">
          <w:headerReference w:type="default" r:id="rId7"/>
          <w:footerReference w:type="default" r:id="rId8"/>
          <w:type w:val="continuous"/>
          <w:pgSz w:w="11906" w:h="16838" w:code="9"/>
          <w:pgMar w:top="1701" w:right="1418" w:bottom="1899" w:left="1418" w:header="720" w:footer="732" w:gutter="0"/>
          <w:cols w:space="720"/>
          <w:titlePg/>
          <w:docGrid w:linePitch="326"/>
        </w:sectPr>
      </w:pPr>
    </w:p>
    <w:p w14:paraId="566BF9F6" w14:textId="77777777" w:rsidR="00B407D4" w:rsidRDefault="00B407D4">
      <w:pPr>
        <w:pStyle w:val="Ttulo1"/>
        <w:rPr>
          <w:rFonts w:eastAsia="Arial" w:cs="Arial"/>
        </w:rPr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62647115"/>
      <w:bookmarkStart w:id="7" w:name="_Toc462647750"/>
      <w:r w:rsidRPr="4DB7F386">
        <w:rPr>
          <w:rFonts w:eastAsia="Arial" w:cs="Arial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CCCF42F" w14:textId="36C1A118"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Este documento especifica os requisitos do </w:t>
      </w:r>
      <w:r w:rsidR="00BA6673">
        <w:rPr>
          <w:rFonts w:ascii="Arial" w:hAnsi="Arial" w:cs="Arial"/>
          <w:sz w:val="22"/>
        </w:rPr>
        <w:t>s</w:t>
      </w:r>
      <w:r w:rsidR="002B2FC3">
        <w:rPr>
          <w:rFonts w:ascii="Arial" w:hAnsi="Arial" w:cs="Arial"/>
          <w:sz w:val="22"/>
        </w:rPr>
        <w:t xml:space="preserve">istema de </w:t>
      </w:r>
      <w:r w:rsidR="00BA6673">
        <w:rPr>
          <w:rFonts w:ascii="Arial" w:hAnsi="Arial" w:cs="Arial"/>
          <w:sz w:val="22"/>
        </w:rPr>
        <w:t>gerenciamento de acidente</w:t>
      </w:r>
      <w:r w:rsidR="002B2FC3">
        <w:rPr>
          <w:rFonts w:ascii="Arial" w:hAnsi="Arial" w:cs="Arial"/>
          <w:sz w:val="22"/>
        </w:rPr>
        <w:t xml:space="preserve"> </w:t>
      </w:r>
      <w:r w:rsidR="00BA6673">
        <w:rPr>
          <w:rFonts w:ascii="Arial" w:hAnsi="Arial" w:cs="Arial"/>
          <w:sz w:val="22"/>
        </w:rPr>
        <w:t>elaborado</w:t>
      </w:r>
      <w:r w:rsidR="002B2FC3">
        <w:rPr>
          <w:rFonts w:ascii="Arial" w:hAnsi="Arial" w:cs="Arial"/>
          <w:sz w:val="22"/>
        </w:rPr>
        <w:t xml:space="preserve"> para </w:t>
      </w:r>
      <w:r w:rsidR="00BA6673">
        <w:rPr>
          <w:rFonts w:ascii="Arial" w:hAnsi="Arial" w:cs="Arial"/>
          <w:sz w:val="22"/>
        </w:rPr>
        <w:t>Policia Rodoviária</w:t>
      </w:r>
      <w:r w:rsidR="0004270F">
        <w:rPr>
          <w:rFonts w:ascii="Arial" w:hAnsi="Arial" w:cs="Arial"/>
          <w:sz w:val="22"/>
        </w:rPr>
        <w:t xml:space="preserve"> Federal, dora avante tratada por </w:t>
      </w:r>
      <w:r w:rsidR="00BA6673">
        <w:rPr>
          <w:rFonts w:ascii="Arial" w:hAnsi="Arial" w:cs="Arial"/>
          <w:sz w:val="22"/>
        </w:rPr>
        <w:t>PRF</w:t>
      </w:r>
      <w:r w:rsidR="0004270F">
        <w:rPr>
          <w:rFonts w:ascii="Arial" w:hAnsi="Arial" w:cs="Arial"/>
          <w:sz w:val="22"/>
        </w:rPr>
        <w:t>, com o intuito de fornecer</w:t>
      </w:r>
      <w:r>
        <w:rPr>
          <w:rFonts w:ascii="Arial" w:hAnsi="Arial" w:cs="Arial"/>
          <w:sz w:val="22"/>
        </w:rPr>
        <w:t xml:space="preserve"> aos desenvolvedores as informações necessárias para a execução de seu projeto e implementação, assim como para a realização dos testes e homologação.</w:t>
      </w:r>
    </w:p>
    <w:p w14:paraId="5EE593AE" w14:textId="1A967B2F"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R="00BA6673">
        <w:rPr>
          <w:rFonts w:ascii="Arial" w:hAnsi="Arial" w:cs="Arial"/>
          <w:sz w:val="22"/>
        </w:rPr>
        <w:t>s</w:t>
      </w:r>
      <w:r w:rsidR="002B2FC3">
        <w:rPr>
          <w:rFonts w:ascii="Arial" w:hAnsi="Arial" w:cs="Arial"/>
          <w:sz w:val="22"/>
        </w:rPr>
        <w:t xml:space="preserve">istema de </w:t>
      </w:r>
      <w:r w:rsidR="00BA6673">
        <w:rPr>
          <w:rFonts w:ascii="Arial" w:hAnsi="Arial" w:cs="Arial"/>
          <w:sz w:val="22"/>
        </w:rPr>
        <w:t>gerenciamento de acidente</w:t>
      </w:r>
      <w:r w:rsidR="002B2FC3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e estão organizadas como descrito abaixo:</w:t>
      </w:r>
      <w:r w:rsidR="00FB10CE">
        <w:rPr>
          <w:rFonts w:ascii="Arial" w:hAnsi="Arial" w:cs="Arial"/>
          <w:sz w:val="22"/>
        </w:rPr>
        <w:t xml:space="preserve"> </w:t>
      </w:r>
    </w:p>
    <w:p w14:paraId="26146103" w14:textId="77777777" w:rsidR="00FB10CE" w:rsidRDefault="00FB10CE">
      <w:pPr>
        <w:rPr>
          <w:rFonts w:ascii="Arial" w:hAnsi="Arial" w:cs="Arial"/>
          <w:sz w:val="22"/>
        </w:rPr>
      </w:pPr>
    </w:p>
    <w:p w14:paraId="6C47407F" w14:textId="77777777" w:rsidR="00B407D4" w:rsidRDefault="00B407D4">
      <w:pPr>
        <w:pStyle w:val="Commarcadores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686CA69E" w14:textId="77777777" w:rsidR="00B407D4" w:rsidRDefault="00B407D4">
      <w:pPr>
        <w:pStyle w:val="Commarcadores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5606DA37" w14:textId="77777777" w:rsidR="00B407D4" w:rsidRDefault="00B407D4">
      <w:pPr>
        <w:pStyle w:val="Commarcadores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não funcionais do produto/serviço, divididos em requisitos de usabilidade, confiabilidad</w:t>
      </w:r>
      <w:r w:rsidR="00181E2C">
        <w:rPr>
          <w:rFonts w:ascii="Arial" w:hAnsi="Arial" w:cs="Arial"/>
          <w:sz w:val="22"/>
        </w:rPr>
        <w:t>e, desempenho, segurança.</w:t>
      </w:r>
    </w:p>
    <w:p w14:paraId="0A204B5C" w14:textId="77777777" w:rsidR="00B407D4" w:rsidRDefault="00B407D4">
      <w:pPr>
        <w:pStyle w:val="Ttulo2"/>
        <w:rPr>
          <w:rFonts w:cs="Arial"/>
        </w:rPr>
      </w:pPr>
      <w:bookmarkStart w:id="8" w:name="_Toc467473441"/>
      <w:bookmarkStart w:id="9" w:name="_Toc467473973"/>
      <w:bookmarkStart w:id="10" w:name="_Toc467477712"/>
      <w:bookmarkStart w:id="11" w:name="_Toc467494866"/>
      <w:bookmarkStart w:id="12" w:name="_Toc467495236"/>
      <w:bookmarkStart w:id="13" w:name="_Toc468086042"/>
      <w:bookmarkStart w:id="14" w:name="_Toc462647116"/>
      <w:bookmarkStart w:id="15" w:name="_Toc462647751"/>
      <w:r>
        <w:rPr>
          <w:rFonts w:cs="Arial"/>
        </w:rPr>
        <w:t xml:space="preserve">Convenções, termos e </w:t>
      </w:r>
      <w:bookmarkEnd w:id="8"/>
      <w:bookmarkEnd w:id="9"/>
      <w:bookmarkEnd w:id="10"/>
      <w:bookmarkEnd w:id="11"/>
      <w:bookmarkEnd w:id="12"/>
      <w:bookmarkEnd w:id="13"/>
      <w:r>
        <w:rPr>
          <w:rFonts w:cs="Arial"/>
        </w:rPr>
        <w:t>abreviações</w:t>
      </w:r>
      <w:bookmarkEnd w:id="14"/>
      <w:bookmarkEnd w:id="15"/>
    </w:p>
    <w:p w14:paraId="46734342" w14:textId="77777777"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59176DA" w14:textId="77777777" w:rsidR="00B407D4" w:rsidRDefault="00B407D4">
      <w:pPr>
        <w:pStyle w:val="Ttulo3"/>
        <w:rPr>
          <w:rFonts w:cs="Arial"/>
          <w:i/>
          <w:iCs/>
          <w:sz w:val="22"/>
        </w:rPr>
      </w:pPr>
      <w:bookmarkStart w:id="16" w:name="_Toc468086043"/>
      <w:bookmarkStart w:id="17" w:name="_Toc462647117"/>
      <w:bookmarkStart w:id="18" w:name="_Toc462647752"/>
      <w:r>
        <w:rPr>
          <w:rFonts w:cs="Arial"/>
          <w:i/>
          <w:iCs/>
          <w:sz w:val="22"/>
        </w:rPr>
        <w:t xml:space="preserve">Identificação dos </w:t>
      </w:r>
      <w:bookmarkEnd w:id="16"/>
      <w:r>
        <w:rPr>
          <w:rFonts w:cs="Arial"/>
          <w:i/>
          <w:iCs/>
          <w:sz w:val="22"/>
        </w:rPr>
        <w:t>Requisitos</w:t>
      </w:r>
      <w:bookmarkEnd w:id="17"/>
      <w:bookmarkEnd w:id="18"/>
    </w:p>
    <w:p w14:paraId="32D07AEA" w14:textId="77777777"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1792AFF4" w14:textId="77777777"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 identificador de tipo de requisito pode ser: </w:t>
      </w:r>
    </w:p>
    <w:p w14:paraId="4185AAD6" w14:textId="77777777" w:rsidR="00B407D4" w:rsidRDefault="00B407D4">
      <w:pPr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RF – requisito funcional </w:t>
      </w:r>
    </w:p>
    <w:p w14:paraId="33120CE1" w14:textId="77777777" w:rsidR="00B407D4" w:rsidRDefault="00B407D4">
      <w:pPr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14:paraId="664AE904" w14:textId="3376FE28"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Identificador do requisito é um número, criado </w:t>
      </w:r>
      <w:r w:rsidR="00BA6673">
        <w:rPr>
          <w:rFonts w:ascii="Arial" w:hAnsi="Arial" w:cs="Arial"/>
          <w:sz w:val="22"/>
        </w:rPr>
        <w:t>sequencialmente</w:t>
      </w:r>
      <w:r>
        <w:rPr>
          <w:rFonts w:ascii="Arial" w:hAnsi="Arial" w:cs="Arial"/>
          <w:sz w:val="22"/>
        </w:rPr>
        <w:t>, que determina que aquele requisito é único para um determinado tipo de requisito.</w:t>
      </w:r>
    </w:p>
    <w:p w14:paraId="40196410" w14:textId="77777777" w:rsidR="00DA1981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Ex: RF001, RF002, RNF001, RNF002.</w:t>
      </w:r>
    </w:p>
    <w:p w14:paraId="4BC141CE" w14:textId="77777777" w:rsidR="00AD0641" w:rsidRDefault="00AD0641">
      <w:pPr>
        <w:rPr>
          <w:rFonts w:ascii="Arial" w:hAnsi="Arial" w:cs="Arial"/>
          <w:sz w:val="22"/>
        </w:rPr>
      </w:pPr>
    </w:p>
    <w:p w14:paraId="10FCA432" w14:textId="77777777" w:rsidR="00AD0641" w:rsidRDefault="00AD0641">
      <w:pPr>
        <w:rPr>
          <w:rFonts w:ascii="Arial" w:hAnsi="Arial" w:cs="Arial"/>
          <w:sz w:val="22"/>
        </w:rPr>
      </w:pPr>
    </w:p>
    <w:p w14:paraId="5280F55D" w14:textId="77777777" w:rsidR="00B407D4" w:rsidRDefault="00B407D4">
      <w:pPr>
        <w:pStyle w:val="Ttulo3"/>
        <w:rPr>
          <w:rFonts w:cs="Arial"/>
          <w:sz w:val="22"/>
        </w:rPr>
      </w:pPr>
      <w:bookmarkStart w:id="19" w:name="_Toc468086044"/>
      <w:bookmarkStart w:id="20" w:name="_Toc462647118"/>
      <w:bookmarkStart w:id="21" w:name="_Toc462647753"/>
      <w:r>
        <w:rPr>
          <w:rFonts w:cs="Arial"/>
          <w:sz w:val="22"/>
        </w:rPr>
        <w:t>Prioridades dos Requisitos</w:t>
      </w:r>
      <w:bookmarkEnd w:id="19"/>
      <w:bookmarkEnd w:id="20"/>
      <w:bookmarkEnd w:id="21"/>
    </w:p>
    <w:p w14:paraId="6963738C" w14:textId="77777777"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Para estabelecer a prioridade dos requisitos foram </w:t>
      </w:r>
      <w:r w:rsidR="00286B61">
        <w:rPr>
          <w:rFonts w:ascii="Arial" w:hAnsi="Arial" w:cs="Arial"/>
          <w:sz w:val="22"/>
        </w:rPr>
        <w:t>classificados</w:t>
      </w:r>
      <w:r>
        <w:rPr>
          <w:rFonts w:ascii="Arial" w:hAnsi="Arial" w:cs="Arial"/>
          <w:sz w:val="22"/>
        </w:rPr>
        <w:t xml:space="preserve"> </w:t>
      </w:r>
      <w:r w:rsidR="00286B61">
        <w:rPr>
          <w:rFonts w:ascii="Arial" w:hAnsi="Arial" w:cs="Arial"/>
          <w:sz w:val="22"/>
        </w:rPr>
        <w:t>nas seguintes prioridades:</w:t>
      </w:r>
    </w:p>
    <w:p w14:paraId="348FD133" w14:textId="77777777" w:rsidR="00B407D4" w:rsidRDefault="006F18B0">
      <w:pPr>
        <w:pStyle w:val="Commarcadores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Essencial</w:t>
      </w:r>
      <w:r w:rsidR="00B407D4">
        <w:rPr>
          <w:rFonts w:ascii="Arial" w:hAnsi="Arial" w:cs="Arial"/>
          <w:sz w:val="22"/>
        </w:rPr>
        <w:t xml:space="preserve"> é o requisito sem o qual o sistema não entra em funcionamento. </w:t>
      </w:r>
      <w:r w:rsidR="00286B61">
        <w:rPr>
          <w:rFonts w:ascii="Arial" w:hAnsi="Arial" w:cs="Arial"/>
          <w:sz w:val="22"/>
        </w:rPr>
        <w:t>S</w:t>
      </w:r>
      <w:r w:rsidR="00B407D4">
        <w:rPr>
          <w:rFonts w:ascii="Arial" w:hAnsi="Arial" w:cs="Arial"/>
          <w:sz w:val="22"/>
        </w:rPr>
        <w:t>ão requisitos imprescindíveis, que têm que ser implementados</w:t>
      </w:r>
      <w:r w:rsidR="00286B61">
        <w:rPr>
          <w:rFonts w:ascii="Arial" w:hAnsi="Arial" w:cs="Arial"/>
          <w:sz w:val="22"/>
        </w:rPr>
        <w:t xml:space="preserve"> para um bom funcionamento</w:t>
      </w:r>
      <w:r w:rsidR="00900C7B">
        <w:rPr>
          <w:rFonts w:ascii="Arial" w:hAnsi="Arial" w:cs="Arial"/>
          <w:sz w:val="22"/>
        </w:rPr>
        <w:t xml:space="preserve"> do sistema</w:t>
      </w:r>
      <w:r w:rsidR="00B407D4">
        <w:rPr>
          <w:rFonts w:ascii="Arial" w:hAnsi="Arial" w:cs="Arial"/>
          <w:sz w:val="22"/>
        </w:rPr>
        <w:t>.</w:t>
      </w:r>
    </w:p>
    <w:p w14:paraId="1B1C0D71" w14:textId="77777777" w:rsidR="00B407D4" w:rsidRDefault="006F18B0">
      <w:pPr>
        <w:pStyle w:val="Commarcadores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Importante</w:t>
      </w:r>
      <w:r w:rsidR="00B407D4">
        <w:rPr>
          <w:rFonts w:ascii="Arial" w:hAnsi="Arial" w:cs="Arial"/>
          <w:sz w:val="22"/>
        </w:rPr>
        <w:t xml:space="preserve"> é o requisito </w:t>
      </w:r>
      <w:r w:rsidR="00286B61">
        <w:rPr>
          <w:rFonts w:ascii="Arial" w:hAnsi="Arial" w:cs="Arial"/>
          <w:sz w:val="22"/>
        </w:rPr>
        <w:t>no</w:t>
      </w:r>
      <w:r w:rsidR="00B407D4">
        <w:rPr>
          <w:rFonts w:ascii="Arial" w:hAnsi="Arial" w:cs="Arial"/>
          <w:sz w:val="22"/>
        </w:rPr>
        <w:t xml:space="preserve"> qual o siste</w:t>
      </w:r>
      <w:r w:rsidR="00900C7B">
        <w:rPr>
          <w:rFonts w:ascii="Arial" w:hAnsi="Arial" w:cs="Arial"/>
          <w:sz w:val="22"/>
        </w:rPr>
        <w:t>ma entra em funcionamento, mas não de</w:t>
      </w:r>
      <w:r w:rsidR="00B407D4">
        <w:rPr>
          <w:rFonts w:ascii="Arial" w:hAnsi="Arial" w:cs="Arial"/>
          <w:sz w:val="22"/>
        </w:rPr>
        <w:t xml:space="preserve"> forma satisfatória</w:t>
      </w:r>
      <w:r w:rsidR="00900C7B">
        <w:rPr>
          <w:rFonts w:ascii="Arial" w:hAnsi="Arial" w:cs="Arial"/>
          <w:sz w:val="22"/>
        </w:rPr>
        <w:t>, como desejado pelo cliente</w:t>
      </w:r>
      <w:r w:rsidR="00B407D4">
        <w:rPr>
          <w:rFonts w:ascii="Arial" w:hAnsi="Arial" w:cs="Arial"/>
          <w:sz w:val="22"/>
        </w:rPr>
        <w:t xml:space="preserve">. </w:t>
      </w:r>
    </w:p>
    <w:p w14:paraId="5166013A" w14:textId="77777777" w:rsidR="00B407D4" w:rsidRDefault="006F18B0">
      <w:pPr>
        <w:pStyle w:val="Commarcadores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Desejável</w:t>
      </w:r>
      <w:r w:rsidR="00B407D4">
        <w:rPr>
          <w:rFonts w:ascii="Arial" w:hAnsi="Arial" w:cs="Arial"/>
          <w:sz w:val="22"/>
        </w:rPr>
        <w:t xml:space="preserve"> é o requisito que não compromete as funcionalidades básicas do sistema,</w:t>
      </w:r>
      <w:r w:rsidR="00286B61">
        <w:rPr>
          <w:rFonts w:ascii="Arial" w:hAnsi="Arial" w:cs="Arial"/>
          <w:sz w:val="22"/>
        </w:rPr>
        <w:t xml:space="preserve"> e sem estes requisitos o sistema funciona de forma satisfatória</w:t>
      </w:r>
      <w:r w:rsidR="00B407D4">
        <w:rPr>
          <w:rFonts w:ascii="Arial" w:hAnsi="Arial" w:cs="Arial"/>
          <w:sz w:val="22"/>
        </w:rPr>
        <w:t>.</w:t>
      </w:r>
      <w:r w:rsidR="00900C7B">
        <w:rPr>
          <w:rFonts w:ascii="Arial" w:hAnsi="Arial" w:cs="Arial"/>
          <w:sz w:val="22"/>
        </w:rPr>
        <w:t xml:space="preserve"> São r</w:t>
      </w:r>
      <w:r w:rsidR="00B407D4">
        <w:rPr>
          <w:rFonts w:ascii="Arial" w:hAnsi="Arial" w:cs="Arial"/>
          <w:sz w:val="22"/>
        </w:rPr>
        <w:t>equisitos desejáveis</w:t>
      </w:r>
      <w:r w:rsidR="00900C7B">
        <w:rPr>
          <w:rFonts w:ascii="Arial" w:hAnsi="Arial" w:cs="Arial"/>
          <w:sz w:val="22"/>
        </w:rPr>
        <w:t xml:space="preserve"> que por limitações não podem ser implementados, mas posteriormente poderão ser inseridos ao sistema.</w:t>
      </w:r>
    </w:p>
    <w:p w14:paraId="0F3C3D17" w14:textId="77777777" w:rsidR="00B407D4" w:rsidRDefault="00B407D4">
      <w:pPr>
        <w:pStyle w:val="Ttulo1"/>
        <w:rPr>
          <w:rFonts w:cs="Arial"/>
        </w:rPr>
      </w:pPr>
      <w:bookmarkStart w:id="22" w:name="_Hlt467473290"/>
      <w:bookmarkStart w:id="23" w:name="_Toc467473443"/>
      <w:bookmarkStart w:id="24" w:name="_Toc467473975"/>
      <w:bookmarkStart w:id="25" w:name="_Toc467477714"/>
      <w:bookmarkStart w:id="26" w:name="_Toc467494868"/>
      <w:bookmarkStart w:id="27" w:name="_Toc467495238"/>
      <w:bookmarkStart w:id="28" w:name="_Toc468086046"/>
      <w:bookmarkStart w:id="29" w:name="_Toc462647119"/>
      <w:bookmarkStart w:id="30" w:name="_Toc462647754"/>
      <w:bookmarkEnd w:id="22"/>
      <w:r>
        <w:rPr>
          <w:rFonts w:cs="Arial"/>
        </w:rPr>
        <w:lastRenderedPageBreak/>
        <w:t xml:space="preserve">Visão geral do </w:t>
      </w:r>
      <w:bookmarkEnd w:id="23"/>
      <w:bookmarkEnd w:id="24"/>
      <w:bookmarkEnd w:id="25"/>
      <w:bookmarkEnd w:id="26"/>
      <w:bookmarkEnd w:id="27"/>
      <w:bookmarkEnd w:id="28"/>
      <w:r w:rsidR="00900C7B">
        <w:rPr>
          <w:rFonts w:cs="Arial"/>
        </w:rPr>
        <w:t>Produ</w:t>
      </w:r>
      <w:r>
        <w:rPr>
          <w:rFonts w:cs="Arial"/>
        </w:rPr>
        <w:t>to/serviço</w:t>
      </w:r>
      <w:bookmarkEnd w:id="29"/>
      <w:bookmarkEnd w:id="30"/>
    </w:p>
    <w:p w14:paraId="2515FCE6" w14:textId="058448F1" w:rsidR="000F3569" w:rsidRPr="000F3569" w:rsidRDefault="000F3569" w:rsidP="000F3569">
      <w:pPr>
        <w:spacing w:after="0"/>
        <w:rPr>
          <w:rFonts w:ascii="Arial" w:hAnsi="Arial" w:cs="Arial"/>
          <w:sz w:val="22"/>
        </w:rPr>
      </w:pPr>
      <w:r w:rsidRPr="000F3569">
        <w:rPr>
          <w:rFonts w:ascii="Arial" w:hAnsi="Arial" w:cs="Arial"/>
          <w:sz w:val="22"/>
        </w:rPr>
        <w:t xml:space="preserve">Este documento especifica os requisitos do </w:t>
      </w:r>
      <w:r w:rsidR="00540C03">
        <w:rPr>
          <w:rFonts w:ascii="Arial" w:hAnsi="Arial" w:cs="Arial"/>
          <w:sz w:val="22"/>
        </w:rPr>
        <w:t>s</w:t>
      </w:r>
      <w:r w:rsidRPr="000F3569">
        <w:rPr>
          <w:rFonts w:ascii="Arial" w:hAnsi="Arial" w:cs="Arial"/>
          <w:sz w:val="22"/>
        </w:rPr>
        <w:t xml:space="preserve">istema de </w:t>
      </w:r>
      <w:r w:rsidR="00540C03">
        <w:rPr>
          <w:rFonts w:ascii="Arial" w:hAnsi="Arial" w:cs="Arial"/>
          <w:sz w:val="22"/>
        </w:rPr>
        <w:t>gerenciamento de acidente</w:t>
      </w:r>
      <w:r w:rsidRPr="000F3569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f</w:t>
      </w:r>
      <w:r w:rsidRPr="000F3569">
        <w:rPr>
          <w:rFonts w:ascii="Arial" w:hAnsi="Arial" w:cs="Arial"/>
          <w:sz w:val="22"/>
        </w:rPr>
        <w:t>ornecendo aos desenvolvedores as informações necessárias para a execução de seu</w:t>
      </w:r>
      <w:r>
        <w:rPr>
          <w:rFonts w:ascii="Arial" w:hAnsi="Arial" w:cs="Arial"/>
          <w:sz w:val="22"/>
        </w:rPr>
        <w:t xml:space="preserve"> </w:t>
      </w:r>
      <w:r w:rsidRPr="000F3569">
        <w:rPr>
          <w:rFonts w:ascii="Arial" w:hAnsi="Arial" w:cs="Arial"/>
          <w:sz w:val="22"/>
        </w:rPr>
        <w:t>projeto e implementação, assim como para a realização dos testes e homologação.</w:t>
      </w:r>
    </w:p>
    <w:p w14:paraId="685B0720" w14:textId="77777777" w:rsidR="00B407D4" w:rsidRDefault="00B407D4">
      <w:pPr>
        <w:pStyle w:val="Ttulo2"/>
        <w:rPr>
          <w:rFonts w:cs="Arial"/>
        </w:rPr>
      </w:pPr>
      <w:bookmarkStart w:id="31" w:name="_Toc467473444"/>
      <w:bookmarkStart w:id="32" w:name="_Toc467473976"/>
      <w:bookmarkStart w:id="33" w:name="_Toc467477715"/>
      <w:bookmarkStart w:id="34" w:name="_Toc467494869"/>
      <w:bookmarkStart w:id="35" w:name="_Toc467495239"/>
      <w:bookmarkStart w:id="36" w:name="_Toc468086047"/>
      <w:bookmarkStart w:id="37" w:name="_Toc462647120"/>
      <w:bookmarkStart w:id="38" w:name="_Toc462647755"/>
      <w:r>
        <w:rPr>
          <w:rFonts w:cs="Arial"/>
        </w:rPr>
        <w:t>Abrangência e sistemas relacionados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5EED0E83" w14:textId="72F850D8" w:rsidR="000F3569" w:rsidRPr="000F3569" w:rsidRDefault="000F3569" w:rsidP="000F3569">
      <w:pPr>
        <w:autoSpaceDE w:val="0"/>
        <w:autoSpaceDN w:val="0"/>
        <w:adjustRightInd w:val="0"/>
        <w:spacing w:before="0" w:after="0"/>
        <w:rPr>
          <w:rFonts w:ascii="Arial" w:hAnsi="Arial" w:cs="Arial"/>
          <w:sz w:val="22"/>
        </w:rPr>
      </w:pPr>
      <w:r w:rsidRPr="000F3569">
        <w:rPr>
          <w:rFonts w:ascii="Arial" w:hAnsi="Arial" w:cs="Arial"/>
          <w:sz w:val="22"/>
        </w:rPr>
        <w:t xml:space="preserve">Será feito o gerenciamento </w:t>
      </w:r>
      <w:r w:rsidR="00924FA5">
        <w:rPr>
          <w:rFonts w:ascii="Arial" w:hAnsi="Arial" w:cs="Arial"/>
          <w:sz w:val="22"/>
        </w:rPr>
        <w:t>usuários</w:t>
      </w:r>
      <w:r w:rsidRPr="000F3569">
        <w:rPr>
          <w:rFonts w:ascii="Arial" w:hAnsi="Arial" w:cs="Arial"/>
          <w:sz w:val="22"/>
        </w:rPr>
        <w:t>, com diferenciação entre</w:t>
      </w:r>
      <w:r w:rsidR="00D573D4">
        <w:rPr>
          <w:rFonts w:ascii="Arial" w:hAnsi="Arial" w:cs="Arial"/>
          <w:sz w:val="22"/>
        </w:rPr>
        <w:t xml:space="preserve"> Policiais a nível de Agente e Agente Operacional, Políticos a nível de Municipal, Estadual e Federal e População em geral</w:t>
      </w:r>
      <w:r w:rsidRPr="000B2E80">
        <w:rPr>
          <w:rFonts w:ascii="Arial" w:hAnsi="Arial" w:cs="Arial"/>
          <w:sz w:val="22"/>
        </w:rPr>
        <w:t>.</w:t>
      </w:r>
      <w:r w:rsidRPr="000F3569">
        <w:rPr>
          <w:rFonts w:ascii="Arial" w:hAnsi="Arial" w:cs="Arial"/>
          <w:sz w:val="22"/>
        </w:rPr>
        <w:t xml:space="preserve"> </w:t>
      </w:r>
      <w:r w:rsidR="004848AC">
        <w:rPr>
          <w:rFonts w:ascii="Arial" w:hAnsi="Arial" w:cs="Arial"/>
          <w:sz w:val="22"/>
        </w:rPr>
        <w:t>D</w:t>
      </w:r>
      <w:r w:rsidRPr="000F3569">
        <w:rPr>
          <w:rFonts w:ascii="Arial" w:hAnsi="Arial" w:cs="Arial"/>
          <w:sz w:val="22"/>
        </w:rPr>
        <w:t>everá ser registrado os dados pessoais, como nome, endereço, data de nascimento e os números dos documentos do RG e CPF</w:t>
      </w:r>
      <w:r w:rsidR="00664B73">
        <w:rPr>
          <w:rFonts w:ascii="Arial" w:hAnsi="Arial" w:cs="Arial"/>
          <w:b/>
          <w:sz w:val="22"/>
        </w:rPr>
        <w:t>.</w:t>
      </w:r>
      <w:r w:rsidR="004848AC">
        <w:rPr>
          <w:rFonts w:ascii="Arial" w:hAnsi="Arial" w:cs="Arial"/>
          <w:b/>
          <w:sz w:val="22"/>
        </w:rPr>
        <w:t xml:space="preserve"> </w:t>
      </w:r>
      <w:r w:rsidRPr="000F3569">
        <w:rPr>
          <w:rFonts w:ascii="Arial" w:hAnsi="Arial" w:cs="Arial"/>
          <w:sz w:val="22"/>
        </w:rPr>
        <w:t xml:space="preserve">Outra característica será o gerenciamento </w:t>
      </w:r>
      <w:r w:rsidR="00E765AF">
        <w:rPr>
          <w:rFonts w:ascii="Arial" w:hAnsi="Arial" w:cs="Arial"/>
          <w:sz w:val="22"/>
        </w:rPr>
        <w:t xml:space="preserve">de </w:t>
      </w:r>
      <w:r w:rsidR="004848AC">
        <w:rPr>
          <w:rFonts w:ascii="Arial" w:hAnsi="Arial" w:cs="Arial"/>
          <w:sz w:val="22"/>
        </w:rPr>
        <w:t>acidentes, onde deverá ser possível o cadastro de acidentes conforme o período no qual o acidente ocorreu em um trecho de uma rodovia</w:t>
      </w:r>
      <w:r w:rsidR="0092586E">
        <w:rPr>
          <w:rFonts w:ascii="Arial" w:hAnsi="Arial" w:cs="Arial"/>
          <w:sz w:val="22"/>
        </w:rPr>
        <w:t>.</w:t>
      </w:r>
    </w:p>
    <w:p w14:paraId="03F45747" w14:textId="2DC589A0" w:rsidR="000F3569" w:rsidRPr="000F3569" w:rsidRDefault="000F3569" w:rsidP="000F3569">
      <w:pPr>
        <w:autoSpaceDE w:val="0"/>
        <w:autoSpaceDN w:val="0"/>
        <w:adjustRightInd w:val="0"/>
        <w:spacing w:before="0" w:after="0"/>
        <w:rPr>
          <w:rFonts w:ascii="Arial" w:hAnsi="Arial" w:cs="Arial"/>
          <w:sz w:val="22"/>
        </w:rPr>
      </w:pPr>
      <w:r w:rsidRPr="000F3569">
        <w:rPr>
          <w:rFonts w:ascii="Arial" w:hAnsi="Arial" w:cs="Arial"/>
          <w:sz w:val="22"/>
        </w:rPr>
        <w:t xml:space="preserve">Também </w:t>
      </w:r>
      <w:r w:rsidR="004848AC">
        <w:rPr>
          <w:rFonts w:ascii="Arial" w:hAnsi="Arial" w:cs="Arial"/>
          <w:sz w:val="22"/>
        </w:rPr>
        <w:t>deverá ser feito a exibição dos dados co</w:t>
      </w:r>
      <w:r w:rsidR="00540C03">
        <w:rPr>
          <w:rFonts w:ascii="Arial" w:hAnsi="Arial" w:cs="Arial"/>
          <w:sz w:val="22"/>
        </w:rPr>
        <w:t xml:space="preserve">letados, por relatórios. </w:t>
      </w:r>
    </w:p>
    <w:p w14:paraId="0A896777" w14:textId="1E65C72C" w:rsidR="00B407D4" w:rsidRDefault="00B407D4">
      <w:pPr>
        <w:pStyle w:val="Ttulo2"/>
        <w:rPr>
          <w:rFonts w:cs="Arial"/>
        </w:rPr>
      </w:pPr>
      <w:bookmarkStart w:id="39" w:name="_Toc462647121"/>
      <w:bookmarkStart w:id="40" w:name="_Toc462647756"/>
      <w:bookmarkStart w:id="41" w:name="_Toc467473445"/>
      <w:bookmarkStart w:id="42" w:name="_Toc467473977"/>
      <w:bookmarkStart w:id="43" w:name="_Toc467477716"/>
      <w:bookmarkStart w:id="44" w:name="_Toc467494870"/>
      <w:bookmarkStart w:id="45" w:name="_Toc467495240"/>
      <w:bookmarkStart w:id="46" w:name="_Toc468086048"/>
      <w:r>
        <w:rPr>
          <w:rFonts w:cs="Arial"/>
        </w:rPr>
        <w:t xml:space="preserve">Descrição do </w:t>
      </w:r>
      <w:bookmarkEnd w:id="39"/>
      <w:bookmarkEnd w:id="40"/>
      <w:r w:rsidR="00540C03">
        <w:rPr>
          <w:rFonts w:cs="Arial"/>
        </w:rPr>
        <w:t>sistema</w:t>
      </w:r>
    </w:p>
    <w:p w14:paraId="02DB9E69" w14:textId="2DF5EAA1" w:rsidR="00312C5B" w:rsidRPr="00312C5B" w:rsidRDefault="00312C5B" w:rsidP="003E71BF">
      <w:pPr>
        <w:autoSpaceDE w:val="0"/>
        <w:autoSpaceDN w:val="0"/>
        <w:adjustRightInd w:val="0"/>
        <w:spacing w:before="0" w:after="0"/>
        <w:rPr>
          <w:rFonts w:ascii="Arial" w:hAnsi="Arial" w:cs="Arial"/>
          <w:sz w:val="22"/>
        </w:rPr>
      </w:pPr>
      <w:r w:rsidRPr="00312C5B">
        <w:rPr>
          <w:rFonts w:ascii="Arial" w:hAnsi="Arial" w:cs="Arial"/>
          <w:sz w:val="22"/>
        </w:rPr>
        <w:t xml:space="preserve">O Sistema de </w:t>
      </w:r>
      <w:r w:rsidR="00540C03">
        <w:rPr>
          <w:rFonts w:ascii="Arial" w:hAnsi="Arial" w:cs="Arial"/>
          <w:sz w:val="22"/>
        </w:rPr>
        <w:t>gerenciamento</w:t>
      </w:r>
      <w:r w:rsidR="000A19F8">
        <w:rPr>
          <w:rFonts w:ascii="Arial" w:hAnsi="Arial" w:cs="Arial"/>
          <w:sz w:val="22"/>
        </w:rPr>
        <w:t xml:space="preserve"> </w:t>
      </w:r>
      <w:r w:rsidR="00540C03">
        <w:rPr>
          <w:rFonts w:ascii="Arial" w:hAnsi="Arial" w:cs="Arial"/>
          <w:sz w:val="22"/>
        </w:rPr>
        <w:t>de acidente</w:t>
      </w:r>
      <w:r w:rsidRPr="00312C5B">
        <w:rPr>
          <w:rFonts w:ascii="Arial" w:hAnsi="Arial" w:cs="Arial"/>
          <w:sz w:val="22"/>
        </w:rPr>
        <w:t xml:space="preserve"> tem como objetivo principal </w:t>
      </w:r>
      <w:r w:rsidR="00540C03">
        <w:rPr>
          <w:rFonts w:ascii="Arial" w:hAnsi="Arial" w:cs="Arial"/>
          <w:sz w:val="22"/>
        </w:rPr>
        <w:t>exibir relatórios das informações coletadas a partir dos acidentes ocorridos nas rodovias federais do Brasil, previamente cadastrado no sistema pelos usuários de perfil policial</w:t>
      </w:r>
      <w:r w:rsidRPr="00312C5B">
        <w:rPr>
          <w:rFonts w:ascii="Arial" w:hAnsi="Arial" w:cs="Arial"/>
          <w:sz w:val="22"/>
        </w:rPr>
        <w:t>.</w:t>
      </w:r>
    </w:p>
    <w:p w14:paraId="37A61652" w14:textId="77777777" w:rsidR="00B407D4" w:rsidRDefault="00B407D4">
      <w:pPr>
        <w:pStyle w:val="Ttulo2"/>
        <w:rPr>
          <w:rFonts w:cs="Arial"/>
        </w:rPr>
      </w:pPr>
      <w:bookmarkStart w:id="47" w:name="_Toc462647122"/>
      <w:bookmarkStart w:id="48" w:name="_Toc462647757"/>
      <w:r>
        <w:rPr>
          <w:rFonts w:cs="Arial"/>
        </w:rPr>
        <w:t>Descrição dos usuários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74309680" w14:textId="6C02D8A8" w:rsidR="00C453AF" w:rsidRPr="007E073E" w:rsidRDefault="00C453AF" w:rsidP="00C453AF">
      <w:pPr>
        <w:rPr>
          <w:rFonts w:ascii="Arial" w:hAnsi="Arial" w:cs="Arial"/>
          <w:sz w:val="22"/>
          <w:szCs w:val="22"/>
        </w:rPr>
      </w:pPr>
      <w:r w:rsidRPr="007E073E">
        <w:rPr>
          <w:rFonts w:ascii="Arial" w:hAnsi="Arial" w:cs="Arial"/>
          <w:sz w:val="22"/>
          <w:szCs w:val="22"/>
        </w:rPr>
        <w:t>Os usuários do sistema serão subdivididos por perfis de usuário onde cada usuário deve</w:t>
      </w:r>
      <w:r w:rsidR="007E073E" w:rsidRPr="007E073E">
        <w:rPr>
          <w:rFonts w:ascii="Arial" w:hAnsi="Arial" w:cs="Arial"/>
          <w:sz w:val="22"/>
          <w:szCs w:val="22"/>
        </w:rPr>
        <w:t xml:space="preserve"> ser atrelado a um perfil para poder usufruir das funcionalidades do programa.</w:t>
      </w:r>
    </w:p>
    <w:p w14:paraId="47804B20" w14:textId="19F085C3" w:rsidR="00312C5B" w:rsidRDefault="007E073E" w:rsidP="00312C5B">
      <w:pPr>
        <w:pStyle w:val="Ttulo3"/>
        <w:rPr>
          <w:rFonts w:cs="Arial"/>
          <w:iCs/>
          <w:sz w:val="22"/>
        </w:rPr>
      </w:pPr>
      <w:bookmarkStart w:id="49" w:name="_Toc462647123"/>
      <w:bookmarkStart w:id="50" w:name="_Toc462647758"/>
      <w:bookmarkStart w:id="51" w:name="_Ref471361536"/>
      <w:r>
        <w:rPr>
          <w:rFonts w:cs="Arial"/>
          <w:iCs/>
          <w:sz w:val="22"/>
        </w:rPr>
        <w:t>Perfil</w:t>
      </w:r>
      <w:r w:rsidR="00312C5B">
        <w:rPr>
          <w:rFonts w:cs="Arial"/>
          <w:iCs/>
          <w:sz w:val="22"/>
        </w:rPr>
        <w:t xml:space="preserve"> Administrador</w:t>
      </w:r>
      <w:bookmarkEnd w:id="49"/>
      <w:bookmarkEnd w:id="50"/>
    </w:p>
    <w:p w14:paraId="5535C0FA" w14:textId="00DC530C" w:rsidR="00312C5B" w:rsidRPr="00DA1981" w:rsidRDefault="00312C5B" w:rsidP="00312C5B">
      <w:pPr>
        <w:rPr>
          <w:rFonts w:ascii="Arial" w:hAnsi="Arial" w:cs="Arial"/>
          <w:sz w:val="22"/>
        </w:rPr>
      </w:pPr>
      <w:r w:rsidRPr="00DA1981">
        <w:rPr>
          <w:rFonts w:ascii="Arial" w:hAnsi="Arial" w:cs="Arial"/>
          <w:sz w:val="22"/>
        </w:rPr>
        <w:t xml:space="preserve">Único </w:t>
      </w:r>
      <w:r w:rsidR="007E073E">
        <w:rPr>
          <w:rFonts w:ascii="Arial" w:hAnsi="Arial" w:cs="Arial"/>
          <w:sz w:val="22"/>
        </w:rPr>
        <w:t>perfil</w:t>
      </w:r>
      <w:r w:rsidRPr="00DA1981">
        <w:rPr>
          <w:rFonts w:ascii="Arial" w:hAnsi="Arial" w:cs="Arial"/>
          <w:sz w:val="22"/>
        </w:rPr>
        <w:t xml:space="preserve"> capaz de executar todas funções do sistema</w:t>
      </w:r>
      <w:r w:rsidR="00AB2931" w:rsidRPr="00DA1981">
        <w:rPr>
          <w:rFonts w:ascii="Arial" w:hAnsi="Arial" w:cs="Arial"/>
          <w:sz w:val="22"/>
        </w:rPr>
        <w:t xml:space="preserve">. </w:t>
      </w:r>
      <w:r w:rsidR="00FA5ABB">
        <w:rPr>
          <w:rFonts w:ascii="Arial" w:hAnsi="Arial" w:cs="Arial"/>
          <w:sz w:val="22"/>
        </w:rPr>
        <w:t>Como criar, alterar e excluir Trecho.</w:t>
      </w:r>
    </w:p>
    <w:p w14:paraId="389B279F" w14:textId="54F67322" w:rsidR="0016049B" w:rsidRDefault="007E073E" w:rsidP="007A11C2">
      <w:pPr>
        <w:pStyle w:val="Ttulo3"/>
        <w:rPr>
          <w:rFonts w:cs="Arial"/>
          <w:iCs/>
          <w:sz w:val="22"/>
        </w:rPr>
      </w:pPr>
      <w:bookmarkStart w:id="52" w:name="_Toc462647124"/>
      <w:bookmarkStart w:id="53" w:name="_Toc462647759"/>
      <w:r>
        <w:rPr>
          <w:rFonts w:cs="Arial"/>
          <w:iCs/>
          <w:sz w:val="22"/>
        </w:rPr>
        <w:t>Perfil</w:t>
      </w:r>
      <w:r w:rsidR="0016049B" w:rsidRPr="00312C5B">
        <w:rPr>
          <w:rFonts w:cs="Arial"/>
          <w:iCs/>
          <w:sz w:val="22"/>
        </w:rPr>
        <w:t xml:space="preserve"> </w:t>
      </w:r>
      <w:bookmarkEnd w:id="52"/>
      <w:bookmarkEnd w:id="53"/>
      <w:r w:rsidR="00FA5ABB">
        <w:rPr>
          <w:rFonts w:cs="Arial"/>
          <w:iCs/>
          <w:sz w:val="22"/>
        </w:rPr>
        <w:t>Agente</w:t>
      </w:r>
    </w:p>
    <w:p w14:paraId="5CA35C84" w14:textId="7E96C8D9" w:rsidR="009F4E3E" w:rsidRPr="009F4E3E" w:rsidRDefault="007E073E" w:rsidP="009F4E3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Perfil</w:t>
      </w:r>
      <w:r w:rsidR="009F4E3E" w:rsidRPr="009F4E3E">
        <w:rPr>
          <w:rFonts w:ascii="Arial" w:hAnsi="Arial" w:cs="Arial"/>
          <w:sz w:val="22"/>
          <w:szCs w:val="22"/>
        </w:rPr>
        <w:t xml:space="preserve"> capaz de executar</w:t>
      </w:r>
      <w:r w:rsidR="00986725">
        <w:rPr>
          <w:rFonts w:ascii="Arial" w:hAnsi="Arial" w:cs="Arial"/>
          <w:sz w:val="22"/>
          <w:szCs w:val="22"/>
        </w:rPr>
        <w:t xml:space="preserve"> as seguintes funcionalidades</w:t>
      </w:r>
      <w:r w:rsidR="009F4E3E" w:rsidRPr="009F4E3E">
        <w:rPr>
          <w:rFonts w:ascii="Arial" w:hAnsi="Arial" w:cs="Arial"/>
          <w:sz w:val="22"/>
          <w:szCs w:val="22"/>
        </w:rPr>
        <w:t xml:space="preserve"> </w:t>
      </w:r>
      <w:r w:rsidR="00986725">
        <w:rPr>
          <w:rFonts w:ascii="Arial" w:hAnsi="Arial" w:cs="Arial"/>
          <w:sz w:val="22"/>
          <w:szCs w:val="22"/>
        </w:rPr>
        <w:t>do sistema.</w:t>
      </w:r>
      <w:r w:rsidR="00266C03">
        <w:rPr>
          <w:rFonts w:ascii="Arial" w:hAnsi="Arial" w:cs="Arial"/>
          <w:sz w:val="22"/>
          <w:szCs w:val="22"/>
        </w:rPr>
        <w:t xml:space="preserve"> </w:t>
      </w:r>
      <w:r w:rsidR="00C453AF">
        <w:rPr>
          <w:rFonts w:ascii="Arial" w:hAnsi="Arial" w:cs="Arial"/>
          <w:sz w:val="22"/>
          <w:szCs w:val="22"/>
        </w:rPr>
        <w:t>Inserir, consultar e alterar acidente e período, bem como consultar trecho</w:t>
      </w:r>
      <w:r w:rsidR="00452DF6">
        <w:rPr>
          <w:rFonts w:ascii="Arial" w:hAnsi="Arial" w:cs="Arial"/>
          <w:sz w:val="22"/>
          <w:szCs w:val="22"/>
        </w:rPr>
        <w:t xml:space="preserve"> e as funcionalidade referentes ao perfil público</w:t>
      </w:r>
      <w:r w:rsidR="00C453AF">
        <w:rPr>
          <w:rFonts w:ascii="Arial" w:hAnsi="Arial" w:cs="Arial"/>
          <w:sz w:val="22"/>
          <w:szCs w:val="22"/>
        </w:rPr>
        <w:t>.</w:t>
      </w:r>
    </w:p>
    <w:p w14:paraId="6645E197" w14:textId="2FA52ED6" w:rsidR="00974FCB" w:rsidRDefault="007E073E" w:rsidP="00312C5B">
      <w:pPr>
        <w:pStyle w:val="Ttulo3"/>
        <w:rPr>
          <w:rFonts w:cs="Arial"/>
          <w:iCs/>
          <w:sz w:val="22"/>
        </w:rPr>
      </w:pPr>
      <w:bookmarkStart w:id="54" w:name="_Toc462647125"/>
      <w:bookmarkStart w:id="55" w:name="_Toc462647760"/>
      <w:r>
        <w:rPr>
          <w:rFonts w:cs="Arial"/>
          <w:iCs/>
          <w:sz w:val="22"/>
        </w:rPr>
        <w:t>Perfil</w:t>
      </w:r>
      <w:r w:rsidR="00F10FB1">
        <w:rPr>
          <w:rFonts w:cs="Arial"/>
          <w:iCs/>
          <w:sz w:val="22"/>
        </w:rPr>
        <w:t xml:space="preserve"> </w:t>
      </w:r>
      <w:bookmarkEnd w:id="54"/>
      <w:bookmarkEnd w:id="55"/>
      <w:r w:rsidR="00C453AF">
        <w:rPr>
          <w:rFonts w:cs="Arial"/>
          <w:iCs/>
          <w:sz w:val="22"/>
        </w:rPr>
        <w:t>Agente Operacional</w:t>
      </w:r>
    </w:p>
    <w:p w14:paraId="41B84852" w14:textId="3C0ABA2E" w:rsidR="0086263B" w:rsidRPr="00D62D92" w:rsidRDefault="007E073E" w:rsidP="008626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 xml:space="preserve">Perfil </w:t>
      </w:r>
      <w:r w:rsidR="009D537D">
        <w:rPr>
          <w:rFonts w:ascii="Arial" w:hAnsi="Arial" w:cs="Arial"/>
          <w:sz w:val="22"/>
        </w:rPr>
        <w:t xml:space="preserve">capaz de executar </w:t>
      </w:r>
      <w:r w:rsidR="009D537D" w:rsidRPr="00312C5B">
        <w:rPr>
          <w:rFonts w:ascii="Arial" w:hAnsi="Arial" w:cs="Arial"/>
          <w:sz w:val="22"/>
        </w:rPr>
        <w:t>as</w:t>
      </w:r>
      <w:r w:rsidR="009D537D">
        <w:rPr>
          <w:rFonts w:ascii="Arial" w:hAnsi="Arial" w:cs="Arial"/>
          <w:sz w:val="22"/>
        </w:rPr>
        <w:t xml:space="preserve"> seguintes</w:t>
      </w:r>
      <w:r w:rsidR="009D537D" w:rsidRPr="00312C5B">
        <w:rPr>
          <w:rFonts w:ascii="Arial" w:hAnsi="Arial" w:cs="Arial"/>
          <w:sz w:val="22"/>
        </w:rPr>
        <w:t xml:space="preserve"> funcionalidades do sistema.</w:t>
      </w:r>
      <w:r w:rsidR="00C453AF">
        <w:rPr>
          <w:rFonts w:ascii="Arial" w:hAnsi="Arial" w:cs="Arial"/>
          <w:sz w:val="22"/>
        </w:rPr>
        <w:t xml:space="preserve"> </w:t>
      </w:r>
      <w:r w:rsidR="00C453AF">
        <w:rPr>
          <w:rFonts w:ascii="Arial" w:hAnsi="Arial" w:cs="Arial"/>
          <w:sz w:val="22"/>
          <w:szCs w:val="22"/>
        </w:rPr>
        <w:t>Todas as funcionalidades implementadas pelo usuário agente, bem como inserir, alterar e consultar trecho.</w:t>
      </w:r>
    </w:p>
    <w:p w14:paraId="7AC67D11" w14:textId="00B88DFC" w:rsidR="00C453AF" w:rsidRDefault="007E073E" w:rsidP="00C453AF">
      <w:pPr>
        <w:pStyle w:val="Ttulo3"/>
        <w:rPr>
          <w:rFonts w:cs="Arial"/>
          <w:iCs/>
          <w:sz w:val="22"/>
        </w:rPr>
      </w:pPr>
      <w:bookmarkStart w:id="56" w:name="_Toc462647126"/>
      <w:bookmarkStart w:id="57" w:name="_Toc462647761"/>
      <w:r>
        <w:rPr>
          <w:rFonts w:cs="Arial"/>
          <w:iCs/>
          <w:sz w:val="22"/>
        </w:rPr>
        <w:t>Perfil</w:t>
      </w:r>
      <w:r w:rsidR="00F10FB1">
        <w:rPr>
          <w:rFonts w:cs="Arial"/>
          <w:iCs/>
          <w:sz w:val="22"/>
        </w:rPr>
        <w:t xml:space="preserve"> </w:t>
      </w:r>
      <w:bookmarkEnd w:id="56"/>
      <w:bookmarkEnd w:id="57"/>
      <w:r>
        <w:rPr>
          <w:rFonts w:cs="Arial"/>
          <w:iCs/>
          <w:sz w:val="22"/>
        </w:rPr>
        <w:t>Polí</w:t>
      </w:r>
      <w:r w:rsidR="00C453AF">
        <w:rPr>
          <w:rFonts w:cs="Arial"/>
          <w:iCs/>
          <w:sz w:val="22"/>
        </w:rPr>
        <w:t xml:space="preserve">tico </w:t>
      </w:r>
    </w:p>
    <w:p w14:paraId="6502645A" w14:textId="79ADE620" w:rsidR="00C453AF" w:rsidRPr="00C453AF" w:rsidRDefault="00C453AF" w:rsidP="00C453AF">
      <w:pPr>
        <w:pStyle w:val="PargrafodaLista"/>
        <w:numPr>
          <w:ilvl w:val="0"/>
          <w:numId w:val="42"/>
        </w:numPr>
        <w:rPr>
          <w:b/>
        </w:rPr>
      </w:pPr>
      <w:r w:rsidRPr="00C453AF">
        <w:rPr>
          <w:b/>
        </w:rPr>
        <w:t>Municipal</w:t>
      </w:r>
    </w:p>
    <w:p w14:paraId="081BC627" w14:textId="3CAB2220" w:rsidR="00C453AF" w:rsidRDefault="007E073E" w:rsidP="00C453AF">
      <w:pPr>
        <w:ind w:left="108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Perfil</w:t>
      </w:r>
      <w:r w:rsidR="002847A7">
        <w:rPr>
          <w:rFonts w:ascii="Arial" w:hAnsi="Arial" w:cs="Arial"/>
          <w:sz w:val="22"/>
        </w:rPr>
        <w:t xml:space="preserve"> capaz de </w:t>
      </w:r>
      <w:r w:rsidR="00C453AF">
        <w:rPr>
          <w:rFonts w:ascii="Arial" w:hAnsi="Arial" w:cs="Arial"/>
          <w:sz w:val="22"/>
        </w:rPr>
        <w:t>realizar as consultas gerais, que podem ser realizadas por usuário de perfil Público, bem como consultas de acidentes ocorridos na área de seu município</w:t>
      </w:r>
      <w:r w:rsidR="00F25195">
        <w:rPr>
          <w:rFonts w:ascii="Arial" w:hAnsi="Arial" w:cs="Arial"/>
          <w:sz w:val="22"/>
        </w:rPr>
        <w:t>.</w:t>
      </w:r>
    </w:p>
    <w:p w14:paraId="45CBDE1C" w14:textId="61E2540C" w:rsidR="00C453AF" w:rsidRDefault="00C453AF" w:rsidP="00C453AF">
      <w:pPr>
        <w:pStyle w:val="PargrafodaLista"/>
        <w:numPr>
          <w:ilvl w:val="0"/>
          <w:numId w:val="42"/>
        </w:numPr>
        <w:rPr>
          <w:rFonts w:ascii="Arial" w:hAnsi="Arial" w:cs="Arial"/>
          <w:b/>
          <w:sz w:val="22"/>
        </w:rPr>
      </w:pPr>
      <w:r w:rsidRPr="00C453AF">
        <w:rPr>
          <w:rFonts w:ascii="Arial" w:hAnsi="Arial" w:cs="Arial"/>
          <w:b/>
          <w:sz w:val="22"/>
        </w:rPr>
        <w:t>Estadual</w:t>
      </w:r>
    </w:p>
    <w:p w14:paraId="13AFFB87" w14:textId="70108321" w:rsidR="00C453AF" w:rsidRPr="00C453AF" w:rsidRDefault="007E073E" w:rsidP="00C453AF">
      <w:pPr>
        <w:ind w:left="1800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Perfil</w:t>
      </w:r>
      <w:r w:rsidR="00C453AF">
        <w:rPr>
          <w:rFonts w:ascii="Arial" w:hAnsi="Arial" w:cs="Arial"/>
          <w:sz w:val="22"/>
        </w:rPr>
        <w:t xml:space="preserve"> capaz de realizar as consultas gerais que podem ser realizadas por usuário de perfil público e municipal, bem como consultas de acidentes ocorridos no estado ao qual pertence.</w:t>
      </w:r>
    </w:p>
    <w:p w14:paraId="539DA57B" w14:textId="2A483BF2" w:rsidR="00C453AF" w:rsidRDefault="00C453AF" w:rsidP="00C453AF">
      <w:pPr>
        <w:pStyle w:val="PargrafodaLista"/>
        <w:numPr>
          <w:ilvl w:val="0"/>
          <w:numId w:val="42"/>
        </w:num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Federal</w:t>
      </w:r>
    </w:p>
    <w:p w14:paraId="321F60C5" w14:textId="4B381910" w:rsidR="00C453AF" w:rsidRPr="00C453AF" w:rsidRDefault="007E073E" w:rsidP="00C453AF">
      <w:pPr>
        <w:ind w:left="1800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lastRenderedPageBreak/>
        <w:t>Perfil</w:t>
      </w:r>
      <w:r w:rsidR="00C453AF" w:rsidRPr="00C453AF">
        <w:rPr>
          <w:rFonts w:ascii="Arial" w:hAnsi="Arial" w:cs="Arial"/>
          <w:sz w:val="22"/>
        </w:rPr>
        <w:t xml:space="preserve"> capaz de realizar as consultas gerais que podem ser realizadas por usuário de perfil p</w:t>
      </w:r>
      <w:r w:rsidR="00C453AF">
        <w:rPr>
          <w:rFonts w:ascii="Arial" w:hAnsi="Arial" w:cs="Arial"/>
          <w:sz w:val="22"/>
        </w:rPr>
        <w:t>úblico, municipal e estadual</w:t>
      </w:r>
      <w:r w:rsidR="00C453AF" w:rsidRPr="00C453AF">
        <w:rPr>
          <w:rFonts w:ascii="Arial" w:hAnsi="Arial" w:cs="Arial"/>
          <w:sz w:val="22"/>
        </w:rPr>
        <w:t xml:space="preserve"> bem como consultas de acidentes ocorridos </w:t>
      </w:r>
      <w:r w:rsidR="00C453AF">
        <w:rPr>
          <w:rFonts w:ascii="Arial" w:hAnsi="Arial" w:cs="Arial"/>
          <w:sz w:val="22"/>
        </w:rPr>
        <w:t>em todo território nacional</w:t>
      </w:r>
      <w:r w:rsidR="00C453AF" w:rsidRPr="00C453AF">
        <w:rPr>
          <w:rFonts w:ascii="Arial" w:hAnsi="Arial" w:cs="Arial"/>
          <w:sz w:val="22"/>
        </w:rPr>
        <w:t>.</w:t>
      </w:r>
    </w:p>
    <w:p w14:paraId="7DBBD786" w14:textId="77777777" w:rsidR="00C453AF" w:rsidRPr="00C453AF" w:rsidRDefault="00C453AF" w:rsidP="00C453AF">
      <w:pPr>
        <w:pStyle w:val="PargrafodaLista"/>
        <w:ind w:left="2160"/>
        <w:rPr>
          <w:rFonts w:ascii="Arial" w:hAnsi="Arial" w:cs="Arial"/>
          <w:b/>
          <w:sz w:val="22"/>
        </w:rPr>
      </w:pPr>
    </w:p>
    <w:p w14:paraId="53D81509" w14:textId="534B248B" w:rsidR="00F25195" w:rsidRDefault="00883B45" w:rsidP="00312C5B">
      <w:pPr>
        <w:pStyle w:val="Ttulo3"/>
        <w:rPr>
          <w:rFonts w:cs="Arial"/>
          <w:iCs/>
          <w:sz w:val="22"/>
        </w:rPr>
      </w:pPr>
      <w:bookmarkStart w:id="58" w:name="_Toc462647127"/>
      <w:bookmarkStart w:id="59" w:name="_Toc462647762"/>
      <w:r>
        <w:rPr>
          <w:rFonts w:cs="Arial"/>
          <w:iCs/>
          <w:sz w:val="22"/>
        </w:rPr>
        <w:t>Perfil</w:t>
      </w:r>
      <w:r w:rsidR="00F10FB1">
        <w:rPr>
          <w:rFonts w:cs="Arial"/>
          <w:iCs/>
          <w:sz w:val="22"/>
        </w:rPr>
        <w:t xml:space="preserve"> </w:t>
      </w:r>
      <w:bookmarkEnd w:id="58"/>
      <w:bookmarkEnd w:id="59"/>
      <w:r>
        <w:rPr>
          <w:rFonts w:cs="Arial"/>
          <w:iCs/>
          <w:sz w:val="22"/>
        </w:rPr>
        <w:t>Público</w:t>
      </w:r>
    </w:p>
    <w:p w14:paraId="431AB2FB" w14:textId="39B59DC0" w:rsidR="00323124" w:rsidRDefault="00883B45" w:rsidP="00E9476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Perfil</w:t>
      </w:r>
      <w:r w:rsidR="00D14533">
        <w:rPr>
          <w:rFonts w:ascii="Arial" w:hAnsi="Arial" w:cs="Arial"/>
          <w:sz w:val="22"/>
        </w:rPr>
        <w:t xml:space="preserve"> default do sistema, atribuído para qualquer usuário antes que se faça o login,</w:t>
      </w:r>
      <w:r w:rsidR="00E94765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capaz de realizar consultas genéricas a nível de localidade filtrando por país, estado ou município, tendo como retorno de sua consulta a quantidade de acidentes na localidade</w:t>
      </w:r>
      <w:r w:rsidR="00323124">
        <w:rPr>
          <w:rFonts w:ascii="Arial" w:hAnsi="Arial" w:cs="Arial"/>
          <w:sz w:val="22"/>
        </w:rPr>
        <w:t>.</w:t>
      </w:r>
      <w:r w:rsidR="00D14533">
        <w:rPr>
          <w:rFonts w:ascii="Arial" w:hAnsi="Arial" w:cs="Arial"/>
          <w:sz w:val="22"/>
        </w:rPr>
        <w:t xml:space="preserve"> </w:t>
      </w:r>
    </w:p>
    <w:p w14:paraId="54BF18FF" w14:textId="77777777" w:rsidR="00323124" w:rsidRPr="00E94765" w:rsidRDefault="00323124" w:rsidP="00E94765"/>
    <w:p w14:paraId="2266345B" w14:textId="77777777" w:rsidR="00B407D4" w:rsidRDefault="00312C5B">
      <w:pPr>
        <w:pStyle w:val="Ttulo1"/>
        <w:rPr>
          <w:rFonts w:cs="Arial"/>
        </w:rPr>
      </w:pPr>
      <w:bookmarkStart w:id="60" w:name="_Toc467473449"/>
      <w:bookmarkStart w:id="61" w:name="_Toc467473981"/>
      <w:bookmarkStart w:id="62" w:name="_Toc467477720"/>
      <w:bookmarkStart w:id="63" w:name="_Toc467494874"/>
      <w:bookmarkStart w:id="64" w:name="_Toc467495244"/>
      <w:bookmarkStart w:id="65" w:name="_Toc468086052"/>
      <w:bookmarkStart w:id="66" w:name="_Toc462647129"/>
      <w:bookmarkStart w:id="67" w:name="_Toc462647764"/>
      <w:r>
        <w:rPr>
          <w:rFonts w:cs="Arial"/>
        </w:rPr>
        <w:t xml:space="preserve">Requisitos </w:t>
      </w:r>
      <w:bookmarkEnd w:id="51"/>
      <w:bookmarkEnd w:id="60"/>
      <w:bookmarkEnd w:id="61"/>
      <w:bookmarkEnd w:id="62"/>
      <w:bookmarkEnd w:id="63"/>
      <w:bookmarkEnd w:id="64"/>
      <w:bookmarkEnd w:id="65"/>
      <w:r w:rsidR="00221A3E">
        <w:rPr>
          <w:rFonts w:cs="Arial"/>
        </w:rPr>
        <w:t>funcionais</w:t>
      </w:r>
      <w:bookmarkEnd w:id="66"/>
      <w:bookmarkEnd w:id="67"/>
    </w:p>
    <w:p w14:paraId="2FF3F7CB" w14:textId="4AB1FC59" w:rsidR="00B407D4" w:rsidRDefault="00EE5EBB">
      <w:pPr>
        <w:pStyle w:val="Ttulo2"/>
        <w:rPr>
          <w:rFonts w:cs="Arial"/>
        </w:rPr>
      </w:pPr>
      <w:bookmarkStart w:id="68" w:name="_Toc462647130"/>
      <w:bookmarkStart w:id="69" w:name="_Toc462647765"/>
      <w:r>
        <w:rPr>
          <w:rFonts w:cs="Arial"/>
        </w:rPr>
        <w:t xml:space="preserve">Manter usuário </w:t>
      </w:r>
      <w:bookmarkEnd w:id="68"/>
      <w:bookmarkEnd w:id="69"/>
      <w:r w:rsidR="00E87A91">
        <w:rPr>
          <w:rFonts w:cs="Arial"/>
        </w:rPr>
        <w:t>Sistema</w:t>
      </w:r>
    </w:p>
    <w:p w14:paraId="622E8A9A" w14:textId="77777777" w:rsidR="00B407D4" w:rsidRPr="00D46C46" w:rsidRDefault="00AD0641">
      <w:pPr>
        <w:pStyle w:val="Corpodetexto"/>
        <w:rPr>
          <w:rFonts w:ascii="Arial" w:hAnsi="Arial" w:cs="Arial"/>
          <w:i w:val="0"/>
          <w:sz w:val="22"/>
        </w:rPr>
      </w:pPr>
      <w:r w:rsidRPr="00D46C46">
        <w:rPr>
          <w:rFonts w:ascii="Arial" w:hAnsi="Arial" w:cs="Arial"/>
          <w:i w:val="0"/>
          <w:sz w:val="22"/>
        </w:rPr>
        <w:t>Neste requisito</w:t>
      </w:r>
      <w:r w:rsidR="00D46C46" w:rsidRPr="00D46C46">
        <w:rPr>
          <w:rFonts w:ascii="Arial" w:hAnsi="Arial" w:cs="Arial"/>
          <w:i w:val="0"/>
          <w:sz w:val="22"/>
        </w:rPr>
        <w:t xml:space="preserve"> funcional</w:t>
      </w:r>
      <w:r w:rsidRPr="00D46C46">
        <w:rPr>
          <w:rFonts w:ascii="Arial" w:hAnsi="Arial" w:cs="Arial"/>
          <w:i w:val="0"/>
          <w:sz w:val="22"/>
        </w:rPr>
        <w:t xml:space="preserve"> </w:t>
      </w:r>
      <w:r w:rsidR="00D46C46" w:rsidRPr="00D46C46">
        <w:rPr>
          <w:rFonts w:ascii="Arial" w:hAnsi="Arial" w:cs="Arial"/>
          <w:i w:val="0"/>
          <w:sz w:val="22"/>
        </w:rPr>
        <w:t>envolve o manuseio dos usuários e os seus dados para bom funcionamento do sistema.</w:t>
      </w:r>
    </w:p>
    <w:p w14:paraId="32E884F2" w14:textId="295ABE87" w:rsidR="00EC0048" w:rsidRDefault="00EC0048" w:rsidP="00EC0048">
      <w:pPr>
        <w:pStyle w:val="Requisito"/>
        <w:numPr>
          <w:ilvl w:val="0"/>
          <w:numId w:val="8"/>
        </w:numPr>
        <w:rPr>
          <w:rFonts w:cs="Arial"/>
          <w:sz w:val="22"/>
        </w:rPr>
      </w:pPr>
      <w:bookmarkStart w:id="70" w:name="_Toc138231890"/>
      <w:r>
        <w:rPr>
          <w:rFonts w:cs="Arial"/>
          <w:sz w:val="22"/>
        </w:rPr>
        <w:t xml:space="preserve"> </w:t>
      </w:r>
      <w:bookmarkStart w:id="71" w:name="_Toc462647131"/>
      <w:bookmarkStart w:id="72" w:name="_Toc462647766"/>
      <w:bookmarkEnd w:id="70"/>
      <w:r w:rsidR="00D46C46">
        <w:rPr>
          <w:rFonts w:cs="Arial"/>
          <w:sz w:val="22"/>
        </w:rPr>
        <w:t>Inserir Usuário</w:t>
      </w:r>
      <w:r w:rsidR="005141FD">
        <w:rPr>
          <w:rFonts w:cs="Arial"/>
          <w:sz w:val="22"/>
        </w:rPr>
        <w:t xml:space="preserve"> </w:t>
      </w:r>
      <w:bookmarkEnd w:id="71"/>
      <w:bookmarkEnd w:id="72"/>
      <w:r w:rsidR="00E87A91">
        <w:rPr>
          <w:rFonts w:cs="Arial"/>
          <w:sz w:val="22"/>
        </w:rPr>
        <w:t>Sistema</w:t>
      </w:r>
    </w:p>
    <w:p w14:paraId="5DD957E9" w14:textId="6A196F0B" w:rsidR="00D46C46" w:rsidRDefault="00D46C46" w:rsidP="00221A3E">
      <w:pPr>
        <w:jc w:val="left"/>
        <w:rPr>
          <w:rFonts w:ascii="Calibri" w:eastAsia="Calibri" w:hAnsi="Calibri" w:cs="Calibri"/>
          <w:sz w:val="22"/>
          <w:szCs w:val="22"/>
        </w:rPr>
      </w:pPr>
      <w:r w:rsidRPr="00251CCE">
        <w:rPr>
          <w:rFonts w:ascii="Calibri" w:eastAsia="Calibri" w:hAnsi="Calibri" w:cs="Calibri"/>
          <w:b/>
          <w:sz w:val="22"/>
          <w:szCs w:val="22"/>
        </w:rPr>
        <w:t>Ator:</w:t>
      </w:r>
      <w:r w:rsidR="00962124">
        <w:rPr>
          <w:rFonts w:ascii="Calibri" w:eastAsia="Calibri" w:hAnsi="Calibri" w:cs="Calibri"/>
          <w:sz w:val="22"/>
          <w:szCs w:val="22"/>
        </w:rPr>
        <w:t xml:space="preserve"> A</w:t>
      </w:r>
      <w:r w:rsidRPr="34E11739">
        <w:rPr>
          <w:rFonts w:ascii="Calibri" w:eastAsia="Calibri" w:hAnsi="Calibri" w:cs="Calibri"/>
          <w:sz w:val="22"/>
          <w:szCs w:val="22"/>
        </w:rPr>
        <w:t>dministrador</w:t>
      </w:r>
      <w:r w:rsidR="00AF455F">
        <w:rPr>
          <w:rFonts w:ascii="Calibri" w:eastAsia="Calibri" w:hAnsi="Calibri" w:cs="Calibri"/>
          <w:sz w:val="22"/>
          <w:szCs w:val="22"/>
        </w:rPr>
        <w:t>.</w:t>
      </w:r>
    </w:p>
    <w:p w14:paraId="56F9016A" w14:textId="77777777" w:rsidR="00D46C46" w:rsidRDefault="00D46C46" w:rsidP="00221A3E">
      <w:pPr>
        <w:jc w:val="left"/>
      </w:pPr>
      <w:r w:rsidRPr="34E11739">
        <w:rPr>
          <w:rFonts w:ascii="Calibri" w:eastAsia="Calibri" w:hAnsi="Calibri" w:cs="Calibri"/>
          <w:sz w:val="22"/>
          <w:szCs w:val="22"/>
        </w:rPr>
        <w:t xml:space="preserve">Este requisito funcional começa quando o Ator deseja adicionar um novo usuário do </w:t>
      </w:r>
      <w:r w:rsidR="00221A3E">
        <w:rPr>
          <w:rFonts w:ascii="Calibri" w:eastAsia="Calibri" w:hAnsi="Calibri" w:cs="Calibri"/>
          <w:sz w:val="22"/>
          <w:szCs w:val="22"/>
        </w:rPr>
        <w:t>sistema.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46C46" w14:paraId="497C8F3C" w14:textId="77777777" w:rsidTr="00D36E64">
        <w:tc>
          <w:tcPr>
            <w:tcW w:w="4513" w:type="dxa"/>
            <w:shd w:val="solid" w:color="000080" w:fill="FFFFFF"/>
          </w:tcPr>
          <w:p w14:paraId="606A6416" w14:textId="77777777" w:rsidR="00D46C46" w:rsidRPr="00D36E64" w:rsidRDefault="00D46C46" w:rsidP="009D46FD">
            <w:pPr>
              <w:rPr>
                <w:b/>
                <w:bCs/>
                <w:color w:val="FFFFFF"/>
              </w:rPr>
            </w:pPr>
            <w:r w:rsidRPr="00D36E64"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</w:rPr>
              <w:t>Nome do Campo</w:t>
            </w:r>
          </w:p>
        </w:tc>
        <w:tc>
          <w:tcPr>
            <w:tcW w:w="4513" w:type="dxa"/>
            <w:shd w:val="solid" w:color="000080" w:fill="FFFFFF"/>
          </w:tcPr>
          <w:p w14:paraId="629F4947" w14:textId="77777777" w:rsidR="00D46C46" w:rsidRPr="00D36E64" w:rsidRDefault="00D46C46" w:rsidP="009D46FD">
            <w:pPr>
              <w:rPr>
                <w:b/>
                <w:bCs/>
                <w:color w:val="FFFFFF"/>
              </w:rPr>
            </w:pPr>
            <w:r w:rsidRPr="00D36E64"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</w:rPr>
              <w:t>Descrição do Campo</w:t>
            </w:r>
          </w:p>
        </w:tc>
      </w:tr>
      <w:tr w:rsidR="00D46C46" w14:paraId="5FF748D7" w14:textId="77777777" w:rsidTr="00D36E64">
        <w:tc>
          <w:tcPr>
            <w:tcW w:w="4513" w:type="dxa"/>
            <w:shd w:val="clear" w:color="auto" w:fill="auto"/>
          </w:tcPr>
          <w:p w14:paraId="2516B7B7" w14:textId="77777777" w:rsidR="00D46C46" w:rsidRDefault="00D46C46" w:rsidP="009D46FD">
            <w:r w:rsidRPr="00D36E64">
              <w:rPr>
                <w:rFonts w:ascii="Calibri" w:eastAsia="Calibri" w:hAnsi="Calibri" w:cs="Calibri"/>
                <w:sz w:val="22"/>
                <w:szCs w:val="22"/>
              </w:rPr>
              <w:t>*Nome</w:t>
            </w:r>
          </w:p>
        </w:tc>
        <w:tc>
          <w:tcPr>
            <w:tcW w:w="4513" w:type="dxa"/>
            <w:shd w:val="clear" w:color="auto" w:fill="auto"/>
          </w:tcPr>
          <w:p w14:paraId="350B87EF" w14:textId="604B4EC1" w:rsidR="00D46C46" w:rsidRDefault="00D46C46" w:rsidP="009D46FD">
            <w:r w:rsidRPr="00D36E64">
              <w:rPr>
                <w:rFonts w:ascii="Calibri" w:eastAsia="Calibri" w:hAnsi="Calibri" w:cs="Calibri"/>
                <w:sz w:val="22"/>
                <w:szCs w:val="22"/>
              </w:rPr>
              <w:t>Nome</w:t>
            </w:r>
            <w:r w:rsidR="001A500C">
              <w:rPr>
                <w:rFonts w:ascii="Calibri" w:eastAsia="Calibri" w:hAnsi="Calibri" w:cs="Calibri"/>
                <w:sz w:val="22"/>
                <w:szCs w:val="22"/>
              </w:rPr>
              <w:t xml:space="preserve"> completo</w:t>
            </w:r>
            <w:r w:rsidRPr="00D36E64">
              <w:rPr>
                <w:rFonts w:ascii="Calibri" w:eastAsia="Calibri" w:hAnsi="Calibri" w:cs="Calibri"/>
                <w:sz w:val="22"/>
                <w:szCs w:val="22"/>
              </w:rPr>
              <w:t xml:space="preserve"> do Usuário</w:t>
            </w:r>
          </w:p>
        </w:tc>
      </w:tr>
      <w:tr w:rsidR="00D46C46" w14:paraId="63CBD72C" w14:textId="77777777" w:rsidTr="00D36E64">
        <w:tc>
          <w:tcPr>
            <w:tcW w:w="4513" w:type="dxa"/>
            <w:shd w:val="clear" w:color="auto" w:fill="auto"/>
          </w:tcPr>
          <w:p w14:paraId="56D665A0" w14:textId="77777777" w:rsidR="00D46C46" w:rsidRDefault="00D46C46" w:rsidP="009D46FD">
            <w:r w:rsidRPr="00D36E64">
              <w:rPr>
                <w:rFonts w:ascii="Calibri" w:eastAsia="Calibri" w:hAnsi="Calibri" w:cs="Calibri"/>
                <w:sz w:val="22"/>
                <w:szCs w:val="22"/>
              </w:rPr>
              <w:t>*Função</w:t>
            </w:r>
          </w:p>
        </w:tc>
        <w:tc>
          <w:tcPr>
            <w:tcW w:w="4513" w:type="dxa"/>
            <w:shd w:val="clear" w:color="auto" w:fill="auto"/>
          </w:tcPr>
          <w:p w14:paraId="031A7BFB" w14:textId="6F4E830F" w:rsidR="00D46C46" w:rsidRDefault="001A500C" w:rsidP="009D46FD">
            <w:r>
              <w:rPr>
                <w:rFonts w:ascii="Calibri" w:eastAsia="Calibri" w:hAnsi="Calibri" w:cs="Calibri"/>
                <w:sz w:val="22"/>
                <w:szCs w:val="22"/>
              </w:rPr>
              <w:t>Cargo exercido</w:t>
            </w:r>
          </w:p>
        </w:tc>
      </w:tr>
      <w:tr w:rsidR="00D46C46" w14:paraId="1E87EA9D" w14:textId="77777777" w:rsidTr="00D36E64">
        <w:tc>
          <w:tcPr>
            <w:tcW w:w="4513" w:type="dxa"/>
            <w:shd w:val="clear" w:color="auto" w:fill="auto"/>
          </w:tcPr>
          <w:p w14:paraId="0DA3E0ED" w14:textId="77777777" w:rsidR="00D46C46" w:rsidRDefault="00D46C46" w:rsidP="009D46FD">
            <w:r w:rsidRPr="00D36E64">
              <w:rPr>
                <w:rFonts w:ascii="Calibri" w:eastAsia="Calibri" w:hAnsi="Calibri" w:cs="Calibri"/>
                <w:sz w:val="22"/>
                <w:szCs w:val="22"/>
              </w:rPr>
              <w:t>*Login</w:t>
            </w:r>
          </w:p>
        </w:tc>
        <w:tc>
          <w:tcPr>
            <w:tcW w:w="4513" w:type="dxa"/>
            <w:shd w:val="clear" w:color="auto" w:fill="auto"/>
          </w:tcPr>
          <w:p w14:paraId="6E2D003C" w14:textId="77777777" w:rsidR="00D46C46" w:rsidRDefault="00D46C46" w:rsidP="009D46FD">
            <w:r w:rsidRPr="00D36E64">
              <w:rPr>
                <w:rFonts w:ascii="Calibri" w:eastAsia="Calibri" w:hAnsi="Calibri" w:cs="Calibri"/>
                <w:sz w:val="22"/>
                <w:szCs w:val="22"/>
              </w:rPr>
              <w:t>Login do Usuário</w:t>
            </w:r>
          </w:p>
        </w:tc>
      </w:tr>
      <w:tr w:rsidR="00D46C46" w14:paraId="0505F8BC" w14:textId="77777777" w:rsidTr="00D36E64">
        <w:tc>
          <w:tcPr>
            <w:tcW w:w="4513" w:type="dxa"/>
            <w:shd w:val="clear" w:color="auto" w:fill="auto"/>
          </w:tcPr>
          <w:p w14:paraId="7D90B717" w14:textId="77777777" w:rsidR="00D46C46" w:rsidRDefault="00D46C46" w:rsidP="009D46FD">
            <w:r w:rsidRPr="00D36E64">
              <w:rPr>
                <w:rFonts w:ascii="Calibri" w:eastAsia="Calibri" w:hAnsi="Calibri" w:cs="Calibri"/>
                <w:sz w:val="22"/>
                <w:szCs w:val="22"/>
              </w:rPr>
              <w:t>*Senha</w:t>
            </w:r>
          </w:p>
        </w:tc>
        <w:tc>
          <w:tcPr>
            <w:tcW w:w="4513" w:type="dxa"/>
            <w:shd w:val="clear" w:color="auto" w:fill="auto"/>
          </w:tcPr>
          <w:p w14:paraId="39CF96C8" w14:textId="77777777" w:rsidR="00D46C46" w:rsidRDefault="00D46C46" w:rsidP="009D46FD">
            <w:r w:rsidRPr="00D36E64">
              <w:rPr>
                <w:rFonts w:ascii="Calibri" w:eastAsia="Calibri" w:hAnsi="Calibri" w:cs="Calibri"/>
                <w:sz w:val="22"/>
                <w:szCs w:val="22"/>
              </w:rPr>
              <w:t>Senha do Usuário</w:t>
            </w:r>
          </w:p>
        </w:tc>
      </w:tr>
    </w:tbl>
    <w:p w14:paraId="03EC395F" w14:textId="77777777" w:rsidR="00221A3E" w:rsidRPr="00221A3E" w:rsidRDefault="00221A3E" w:rsidP="00221A3E">
      <w:pPr>
        <w:spacing w:before="0"/>
        <w:jc w:val="center"/>
        <w:rPr>
          <w:rFonts w:ascii="Calibri" w:eastAsia="Calibri" w:hAnsi="Calibri" w:cs="Calibri"/>
          <w:sz w:val="20"/>
        </w:rPr>
      </w:pPr>
      <w:r w:rsidRPr="00221A3E">
        <w:rPr>
          <w:rFonts w:ascii="Calibri" w:eastAsia="Calibri" w:hAnsi="Calibri" w:cs="Calibri"/>
          <w:sz w:val="20"/>
        </w:rPr>
        <w:t>Tabela 1: Campos para o Cadastro de Usuário</w:t>
      </w:r>
    </w:p>
    <w:p w14:paraId="3FADA113" w14:textId="77777777" w:rsidR="00221A3E" w:rsidRDefault="00221A3E" w:rsidP="00221A3E">
      <w:pPr>
        <w:spacing w:before="0"/>
        <w:jc w:val="center"/>
        <w:rPr>
          <w:rFonts w:ascii="Calibri" w:eastAsia="Calibri" w:hAnsi="Calibri" w:cs="Calibri"/>
          <w:sz w:val="22"/>
          <w:szCs w:val="22"/>
        </w:rPr>
      </w:pPr>
    </w:p>
    <w:p w14:paraId="7719CBB3" w14:textId="77777777" w:rsidR="00221A3E" w:rsidRPr="00221A3E" w:rsidRDefault="00221A3E" w:rsidP="00221A3E">
      <w:pPr>
        <w:spacing w:before="0"/>
        <w:jc w:val="center"/>
        <w:rPr>
          <w:rFonts w:ascii="Calibri" w:eastAsia="Calibri" w:hAnsi="Calibri" w:cs="Calibri"/>
          <w:sz w:val="22"/>
          <w:szCs w:val="22"/>
        </w:rPr>
      </w:pPr>
      <w:r w:rsidRPr="00221A3E">
        <w:rPr>
          <w:rFonts w:ascii="Calibri" w:eastAsia="Calibri" w:hAnsi="Calibri" w:cs="Calibri"/>
          <w:sz w:val="22"/>
          <w:szCs w:val="22"/>
        </w:rPr>
        <w:t>*Campos obrigatórios</w:t>
      </w:r>
    </w:p>
    <w:p w14:paraId="3BE9DBCB" w14:textId="4087E155" w:rsidR="00221A3E" w:rsidRPr="00221A3E" w:rsidRDefault="001A500C" w:rsidP="00221A3E">
      <w:pPr>
        <w:spacing w:befor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OBS 1</w:t>
      </w:r>
      <w:r w:rsidR="00221A3E" w:rsidRPr="00221A3E">
        <w:rPr>
          <w:rFonts w:ascii="Calibri" w:eastAsia="Calibri" w:hAnsi="Calibri" w:cs="Calibri"/>
          <w:sz w:val="22"/>
          <w:szCs w:val="22"/>
        </w:rPr>
        <w:t>: O campo Senha deve ser preenchido com, no mínimo, seis, e, no máximo, doze caracteres. Os caracteres devem conter pelo menos uma letra e um número.</w:t>
      </w:r>
    </w:p>
    <w:p w14:paraId="42B5D871" w14:textId="746FBEA4" w:rsidR="00221A3E" w:rsidRPr="00221A3E" w:rsidRDefault="00221A3E" w:rsidP="00221A3E">
      <w:pPr>
        <w:spacing w:before="0"/>
        <w:jc w:val="center"/>
        <w:rPr>
          <w:rFonts w:ascii="Calibri" w:eastAsia="Calibri" w:hAnsi="Calibri" w:cs="Calibri"/>
          <w:sz w:val="22"/>
          <w:szCs w:val="22"/>
        </w:rPr>
      </w:pPr>
      <w:r w:rsidRPr="00221A3E">
        <w:rPr>
          <w:rFonts w:ascii="Calibri" w:eastAsia="Calibri" w:hAnsi="Calibri" w:cs="Calibri"/>
          <w:sz w:val="22"/>
          <w:szCs w:val="22"/>
        </w:rPr>
        <w:t xml:space="preserve">OBS </w:t>
      </w:r>
      <w:r w:rsidR="001A500C">
        <w:rPr>
          <w:rFonts w:ascii="Calibri" w:eastAsia="Calibri" w:hAnsi="Calibri" w:cs="Calibri"/>
          <w:sz w:val="22"/>
          <w:szCs w:val="22"/>
        </w:rPr>
        <w:t>2</w:t>
      </w:r>
      <w:r w:rsidRPr="00221A3E">
        <w:rPr>
          <w:rFonts w:ascii="Calibri" w:eastAsia="Calibri" w:hAnsi="Calibri" w:cs="Calibri"/>
          <w:sz w:val="22"/>
          <w:szCs w:val="22"/>
        </w:rPr>
        <w:t>: Não pode haver duplicata no campo de Login. Se houver, emitir mensagem advertindo o usuário.</w:t>
      </w:r>
    </w:p>
    <w:p w14:paraId="7B2A6497" w14:textId="77777777" w:rsidR="00D46C46" w:rsidRDefault="00D46C46" w:rsidP="00D46C4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407D4" w14:paraId="501264D3" w14:textId="77777777">
        <w:trPr>
          <w:trHeight w:val="806"/>
        </w:trPr>
        <w:tc>
          <w:tcPr>
            <w:tcW w:w="1976" w:type="dxa"/>
          </w:tcPr>
          <w:p w14:paraId="6C4FE9DB" w14:textId="77777777" w:rsidR="00B407D4" w:rsidRDefault="00B407D4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23614A67" w14:textId="77777777" w:rsidR="00B407D4" w:rsidRDefault="00B407D4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168" w:type="dxa"/>
          </w:tcPr>
          <w:p w14:paraId="6180BACE" w14:textId="77777777" w:rsidR="00B407D4" w:rsidRDefault="00B407D4" w:rsidP="00221A3E">
            <w:pPr>
              <w:numPr>
                <w:ilvl w:val="0"/>
                <w:numId w:val="28"/>
              </w:numPr>
              <w:spacing w:before="240" w:after="240"/>
              <w:ind w:left="253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</w:tcPr>
          <w:p w14:paraId="4A351FDB" w14:textId="77777777" w:rsidR="00B407D4" w:rsidRDefault="00B407D4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76AD9E0D" w14:textId="77777777" w:rsidR="00B407D4" w:rsidRDefault="00B407D4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</w:tcPr>
          <w:p w14:paraId="6E966FD6" w14:textId="77777777" w:rsidR="00B407D4" w:rsidRDefault="00B407D4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1509" w:type="dxa"/>
          </w:tcPr>
          <w:p w14:paraId="228CFD92" w14:textId="77777777" w:rsidR="00B407D4" w:rsidRDefault="00B407D4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734E8F2" w14:textId="141B905A" w:rsidR="00ED7808" w:rsidRDefault="00ED7808" w:rsidP="00EC0048">
      <w:pPr>
        <w:pStyle w:val="Requisito"/>
        <w:numPr>
          <w:ilvl w:val="0"/>
          <w:numId w:val="8"/>
        </w:numPr>
        <w:rPr>
          <w:rFonts w:cs="Arial"/>
          <w:sz w:val="22"/>
        </w:rPr>
      </w:pPr>
      <w:bookmarkStart w:id="73" w:name="_Toc467473452"/>
      <w:bookmarkStart w:id="74" w:name="_Toc467473993"/>
      <w:bookmarkStart w:id="75" w:name="_Toc467477732"/>
      <w:bookmarkStart w:id="76" w:name="_Toc467494885"/>
      <w:bookmarkStart w:id="77" w:name="_Toc467495251"/>
      <w:bookmarkStart w:id="78" w:name="_Toc468086057"/>
      <w:r>
        <w:rPr>
          <w:rFonts w:cs="Arial"/>
          <w:sz w:val="22"/>
        </w:rPr>
        <w:t xml:space="preserve"> </w:t>
      </w:r>
      <w:bookmarkStart w:id="79" w:name="_Toc462647132"/>
      <w:bookmarkStart w:id="80" w:name="_Toc462647767"/>
      <w:r>
        <w:rPr>
          <w:rFonts w:cs="Arial"/>
          <w:sz w:val="22"/>
        </w:rPr>
        <w:t xml:space="preserve">Alterar Usuário </w:t>
      </w:r>
      <w:bookmarkEnd w:id="79"/>
      <w:bookmarkEnd w:id="80"/>
      <w:r w:rsidR="00E87A91">
        <w:rPr>
          <w:rFonts w:cs="Arial"/>
          <w:sz w:val="22"/>
        </w:rPr>
        <w:t>Sistema</w:t>
      </w:r>
    </w:p>
    <w:bookmarkEnd w:id="73"/>
    <w:bookmarkEnd w:id="74"/>
    <w:bookmarkEnd w:id="75"/>
    <w:bookmarkEnd w:id="76"/>
    <w:bookmarkEnd w:id="77"/>
    <w:bookmarkEnd w:id="78"/>
    <w:p w14:paraId="01A74C41" w14:textId="3EDDE418" w:rsidR="00251CCE" w:rsidRDefault="00251CCE" w:rsidP="00ED7808">
      <w:pPr>
        <w:rPr>
          <w:rFonts w:ascii="Calibri" w:eastAsia="Calibri" w:hAnsi="Calibri" w:cs="Calibri"/>
          <w:sz w:val="22"/>
          <w:szCs w:val="22"/>
        </w:rPr>
      </w:pPr>
      <w:r w:rsidRPr="1CD7D39A">
        <w:rPr>
          <w:rFonts w:ascii="Calibri" w:eastAsia="Calibri" w:hAnsi="Calibri" w:cs="Calibri"/>
          <w:b/>
          <w:bCs/>
          <w:sz w:val="22"/>
          <w:szCs w:val="22"/>
        </w:rPr>
        <w:t>Ator:</w:t>
      </w:r>
      <w:r w:rsidR="00AF455F" w:rsidRPr="34E11739">
        <w:rPr>
          <w:rFonts w:ascii="Calibri" w:eastAsia="Calibri" w:hAnsi="Calibri" w:cs="Calibri"/>
          <w:sz w:val="22"/>
          <w:szCs w:val="22"/>
        </w:rPr>
        <w:t xml:space="preserve"> </w:t>
      </w:r>
      <w:r w:rsidR="00962124">
        <w:rPr>
          <w:rFonts w:ascii="Calibri" w:eastAsia="Calibri" w:hAnsi="Calibri" w:cs="Calibri"/>
          <w:sz w:val="22"/>
          <w:szCs w:val="22"/>
        </w:rPr>
        <w:t>A</w:t>
      </w:r>
      <w:r w:rsidR="00962124" w:rsidRPr="34E11739">
        <w:rPr>
          <w:rFonts w:ascii="Calibri" w:eastAsia="Calibri" w:hAnsi="Calibri" w:cs="Calibri"/>
          <w:sz w:val="22"/>
          <w:szCs w:val="22"/>
        </w:rPr>
        <w:t>dministrador</w:t>
      </w:r>
      <w:r w:rsidR="00781C20">
        <w:rPr>
          <w:rFonts w:ascii="Calibri" w:eastAsia="Calibri" w:hAnsi="Calibri" w:cs="Calibri"/>
          <w:sz w:val="22"/>
          <w:szCs w:val="22"/>
        </w:rPr>
        <w:t>,</w:t>
      </w:r>
      <w:r w:rsidR="00781C20" w:rsidRPr="00781C20">
        <w:rPr>
          <w:rFonts w:cs="Arial"/>
          <w:iCs/>
          <w:sz w:val="22"/>
        </w:rPr>
        <w:t xml:space="preserve"> </w:t>
      </w:r>
      <w:r w:rsidR="00781C20">
        <w:rPr>
          <w:rFonts w:cs="Arial"/>
          <w:iCs/>
          <w:sz w:val="22"/>
        </w:rPr>
        <w:t>Agente, Agente Operacional, Político</w:t>
      </w:r>
      <w:r w:rsidR="00962124">
        <w:rPr>
          <w:rFonts w:ascii="Calibri" w:eastAsia="Calibri" w:hAnsi="Calibri" w:cs="Calibri"/>
          <w:sz w:val="22"/>
          <w:szCs w:val="22"/>
        </w:rPr>
        <w:t>.</w:t>
      </w:r>
    </w:p>
    <w:p w14:paraId="3D42B587" w14:textId="1203D2FD" w:rsidR="00ED7808" w:rsidRPr="00221A3E" w:rsidRDefault="00ED7808" w:rsidP="00ED7808">
      <w:pPr>
        <w:rPr>
          <w:rFonts w:ascii="Calibri" w:eastAsia="Calibri" w:hAnsi="Calibri" w:cs="Calibri"/>
          <w:sz w:val="22"/>
          <w:szCs w:val="22"/>
        </w:rPr>
      </w:pPr>
      <w:r w:rsidRPr="34E11739">
        <w:rPr>
          <w:rFonts w:ascii="Calibri" w:eastAsia="Calibri" w:hAnsi="Calibri" w:cs="Calibri"/>
          <w:sz w:val="22"/>
          <w:szCs w:val="22"/>
        </w:rPr>
        <w:lastRenderedPageBreak/>
        <w:t xml:space="preserve">Este requisito funcional começa quando o Ator deseja alterar </w:t>
      </w:r>
      <w:r w:rsidR="00DB6649">
        <w:rPr>
          <w:rFonts w:ascii="Calibri" w:eastAsia="Calibri" w:hAnsi="Calibri" w:cs="Calibri"/>
          <w:sz w:val="22"/>
          <w:szCs w:val="22"/>
        </w:rPr>
        <w:t>seus</w:t>
      </w:r>
      <w:r w:rsidRPr="34E11739">
        <w:rPr>
          <w:rFonts w:ascii="Calibri" w:eastAsia="Calibri" w:hAnsi="Calibri" w:cs="Calibri"/>
          <w:sz w:val="22"/>
          <w:szCs w:val="22"/>
        </w:rPr>
        <w:t xml:space="preserve"> dados de usuário do sistema previamente cadastrado com o </w:t>
      </w:r>
      <w:r w:rsidRPr="00D323B8">
        <w:rPr>
          <w:rFonts w:ascii="Calibri" w:eastAsia="Calibri" w:hAnsi="Calibri" w:cs="Calibri"/>
          <w:sz w:val="22"/>
          <w:szCs w:val="22"/>
        </w:rPr>
        <w:t>[</w:t>
      </w:r>
      <w:r w:rsidR="00707F07">
        <w:rPr>
          <w:rFonts w:ascii="Calibri" w:eastAsia="Calibri" w:hAnsi="Calibri" w:cs="Calibri"/>
          <w:sz w:val="22"/>
          <w:szCs w:val="22"/>
        </w:rPr>
        <w:t>RF01</w:t>
      </w:r>
      <w:r w:rsidRPr="00D323B8">
        <w:rPr>
          <w:rFonts w:ascii="Calibri" w:eastAsia="Calibri" w:hAnsi="Calibri" w:cs="Calibri"/>
          <w:sz w:val="22"/>
          <w:szCs w:val="22"/>
        </w:rPr>
        <w:t>].</w:t>
      </w:r>
      <w:r w:rsidRPr="00221A3E"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 w:rsidRPr="34E11739">
        <w:rPr>
          <w:rFonts w:ascii="Calibri" w:eastAsia="Calibri" w:hAnsi="Calibri" w:cs="Calibri"/>
          <w:sz w:val="22"/>
          <w:szCs w:val="22"/>
        </w:rPr>
        <w:t xml:space="preserve">Primeiro deve-se </w:t>
      </w:r>
      <w:r w:rsidR="00DB6649">
        <w:rPr>
          <w:rFonts w:ascii="Calibri" w:eastAsia="Calibri" w:hAnsi="Calibri" w:cs="Calibri"/>
          <w:sz w:val="22"/>
          <w:szCs w:val="22"/>
        </w:rPr>
        <w:t>mostrar</w:t>
      </w:r>
      <w:r w:rsidRPr="00221A3E">
        <w:rPr>
          <w:rFonts w:ascii="Calibri" w:eastAsia="Calibri" w:hAnsi="Calibri" w:cs="Calibri"/>
          <w:sz w:val="22"/>
          <w:szCs w:val="22"/>
        </w:rPr>
        <w:t xml:space="preserve"> os dados </w:t>
      </w:r>
      <w:r w:rsidR="00030283">
        <w:rPr>
          <w:rFonts w:ascii="Calibri" w:eastAsia="Calibri" w:hAnsi="Calibri" w:cs="Calibri"/>
          <w:sz w:val="22"/>
          <w:szCs w:val="22"/>
        </w:rPr>
        <w:t xml:space="preserve">através da tabela </w:t>
      </w:r>
      <w:r w:rsidR="00AC3BD2">
        <w:rPr>
          <w:rFonts w:ascii="Calibri" w:eastAsia="Calibri" w:hAnsi="Calibri" w:cs="Calibri"/>
          <w:sz w:val="22"/>
          <w:szCs w:val="22"/>
        </w:rPr>
        <w:t>1</w:t>
      </w:r>
      <w:r w:rsidRPr="00221A3E">
        <w:rPr>
          <w:rFonts w:ascii="Calibri" w:eastAsia="Calibri" w:hAnsi="Calibri" w:cs="Calibri"/>
          <w:sz w:val="22"/>
          <w:szCs w:val="22"/>
        </w:rPr>
        <w:t>. Apenas então o usuário poderá ter seus dados alterados.</w:t>
      </w:r>
    </w:p>
    <w:p w14:paraId="7A6CFFCF" w14:textId="77777777" w:rsidR="00ED7808" w:rsidRPr="00221A3E" w:rsidRDefault="00ED7808" w:rsidP="00ED7808">
      <w:pPr>
        <w:rPr>
          <w:rFonts w:ascii="Calibri" w:eastAsia="Calibri" w:hAnsi="Calibri" w:cs="Calibri"/>
          <w:sz w:val="22"/>
          <w:szCs w:val="22"/>
        </w:rPr>
      </w:pPr>
      <w:r w:rsidRPr="00221A3E">
        <w:rPr>
          <w:rFonts w:ascii="Calibri" w:eastAsia="Calibri" w:hAnsi="Calibri" w:cs="Calibri"/>
          <w:sz w:val="22"/>
          <w:szCs w:val="22"/>
        </w:rPr>
        <w:t>Os campos da tabela a seguir podem ser alterados.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ED7808" w14:paraId="45BFADDA" w14:textId="77777777" w:rsidTr="00D36E64">
        <w:tc>
          <w:tcPr>
            <w:tcW w:w="4513" w:type="dxa"/>
            <w:shd w:val="solid" w:color="000080" w:fill="FFFFFF"/>
          </w:tcPr>
          <w:p w14:paraId="44AB98CF" w14:textId="77777777" w:rsidR="00ED7808" w:rsidRPr="00D36E64" w:rsidRDefault="00ED7808" w:rsidP="009D46FD">
            <w:pPr>
              <w:rPr>
                <w:b/>
                <w:bCs/>
                <w:color w:val="FFFFFF"/>
              </w:rPr>
            </w:pPr>
            <w:r w:rsidRPr="00D36E64"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</w:rPr>
              <w:t>Nome do Campo</w:t>
            </w:r>
          </w:p>
        </w:tc>
        <w:tc>
          <w:tcPr>
            <w:tcW w:w="4513" w:type="dxa"/>
            <w:shd w:val="solid" w:color="000080" w:fill="FFFFFF"/>
          </w:tcPr>
          <w:p w14:paraId="05BBBDD9" w14:textId="77777777" w:rsidR="00ED7808" w:rsidRPr="00D36E64" w:rsidRDefault="00ED7808" w:rsidP="009D46FD">
            <w:pPr>
              <w:rPr>
                <w:b/>
                <w:bCs/>
                <w:color w:val="FFFFFF"/>
              </w:rPr>
            </w:pPr>
            <w:r w:rsidRPr="00D36E64"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</w:rPr>
              <w:t>Descrição do Campo</w:t>
            </w:r>
          </w:p>
        </w:tc>
      </w:tr>
      <w:tr w:rsidR="00ED7808" w14:paraId="48C7BCB3" w14:textId="77777777" w:rsidTr="00D36E64">
        <w:tc>
          <w:tcPr>
            <w:tcW w:w="4513" w:type="dxa"/>
            <w:shd w:val="clear" w:color="auto" w:fill="auto"/>
          </w:tcPr>
          <w:p w14:paraId="39D656CC" w14:textId="77777777" w:rsidR="00ED7808" w:rsidRDefault="00ED7808" w:rsidP="009D46FD">
            <w:r w:rsidRPr="00D36E64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Senha</w:t>
            </w:r>
          </w:p>
        </w:tc>
        <w:tc>
          <w:tcPr>
            <w:tcW w:w="4513" w:type="dxa"/>
            <w:shd w:val="clear" w:color="auto" w:fill="auto"/>
          </w:tcPr>
          <w:p w14:paraId="4EE8CF57" w14:textId="77777777" w:rsidR="00ED7808" w:rsidRDefault="00ED7808" w:rsidP="009D46FD">
            <w:r w:rsidRPr="00D36E6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Senha do Usuário</w:t>
            </w:r>
          </w:p>
        </w:tc>
      </w:tr>
    </w:tbl>
    <w:p w14:paraId="26BD904A" w14:textId="77777777" w:rsidR="00ED7808" w:rsidRPr="00ED7808" w:rsidRDefault="00ED7808" w:rsidP="00ED7808">
      <w:pPr>
        <w:jc w:val="center"/>
        <w:rPr>
          <w:rFonts w:ascii="Calibri" w:eastAsia="Calibri" w:hAnsi="Calibri" w:cs="Calibri"/>
          <w:sz w:val="20"/>
        </w:rPr>
      </w:pPr>
      <w:r w:rsidRPr="00ED7808">
        <w:rPr>
          <w:rFonts w:ascii="Calibri" w:eastAsia="Calibri" w:hAnsi="Calibri" w:cs="Calibri"/>
          <w:sz w:val="20"/>
        </w:rPr>
        <w:t>Tabela 2</w:t>
      </w:r>
    </w:p>
    <w:p w14:paraId="2C0538C8" w14:textId="77777777" w:rsidR="00ED7808" w:rsidRDefault="00ED7808" w:rsidP="00ED7808">
      <w:pPr>
        <w:jc w:val="center"/>
      </w:pPr>
      <w:r w:rsidRPr="34E11739">
        <w:rPr>
          <w:rFonts w:ascii="Calibri" w:eastAsia="Calibri" w:hAnsi="Calibri" w:cs="Calibri"/>
          <w:sz w:val="22"/>
          <w:szCs w:val="22"/>
        </w:rPr>
        <w:t>OBS: Para ser efetivada a alteração do Campo Senha, o usuário deve digitar também a sua senha antiga para.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ED7808" w14:paraId="348B9A57" w14:textId="77777777" w:rsidTr="009D46FD">
        <w:trPr>
          <w:trHeight w:val="806"/>
        </w:trPr>
        <w:tc>
          <w:tcPr>
            <w:tcW w:w="1976" w:type="dxa"/>
          </w:tcPr>
          <w:p w14:paraId="28F86083" w14:textId="77777777" w:rsidR="00ED7808" w:rsidRDefault="00ED7808" w:rsidP="009D46FD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4791E00D" w14:textId="77777777" w:rsidR="00ED7808" w:rsidRDefault="00ED7808" w:rsidP="009D46FD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168" w:type="dxa"/>
          </w:tcPr>
          <w:p w14:paraId="2183C23D" w14:textId="77777777" w:rsidR="00ED7808" w:rsidRDefault="00ED7808" w:rsidP="009D46FD">
            <w:pPr>
              <w:numPr>
                <w:ilvl w:val="0"/>
                <w:numId w:val="28"/>
              </w:numPr>
              <w:spacing w:before="240" w:after="240"/>
              <w:ind w:left="253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</w:tcPr>
          <w:p w14:paraId="7FC43579" w14:textId="77777777" w:rsidR="00ED7808" w:rsidRDefault="00ED7808" w:rsidP="009D46FD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78538D1C" w14:textId="77777777" w:rsidR="00ED7808" w:rsidRDefault="00ED7808" w:rsidP="009D46FD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</w:tcPr>
          <w:p w14:paraId="1B440CF8" w14:textId="77777777" w:rsidR="00ED7808" w:rsidRDefault="00ED7808" w:rsidP="009D46FD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1509" w:type="dxa"/>
          </w:tcPr>
          <w:p w14:paraId="1E79FAFC" w14:textId="77777777" w:rsidR="00ED7808" w:rsidRDefault="00ED7808" w:rsidP="009D46FD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04656B7" w14:textId="3F9E0523" w:rsidR="00ED7808" w:rsidRDefault="00ED7808" w:rsidP="00ED7808">
      <w:pPr>
        <w:pStyle w:val="Requisito"/>
        <w:numPr>
          <w:ilvl w:val="0"/>
          <w:numId w:val="8"/>
        </w:numPr>
        <w:rPr>
          <w:rFonts w:cs="Arial"/>
          <w:sz w:val="22"/>
        </w:rPr>
      </w:pPr>
      <w:bookmarkStart w:id="81" w:name="_Toc462647133"/>
      <w:bookmarkStart w:id="82" w:name="_Toc462647768"/>
      <w:bookmarkStart w:id="83" w:name="_Toc467473453"/>
      <w:bookmarkStart w:id="84" w:name="_Toc467473994"/>
      <w:bookmarkStart w:id="85" w:name="_Toc467477733"/>
      <w:bookmarkStart w:id="86" w:name="_Toc467494886"/>
      <w:bookmarkStart w:id="87" w:name="_Toc467495252"/>
      <w:bookmarkStart w:id="88" w:name="_Toc468086058"/>
      <w:r>
        <w:rPr>
          <w:rFonts w:cs="Arial"/>
          <w:sz w:val="22"/>
        </w:rPr>
        <w:t xml:space="preserve">Excluir Usuário </w:t>
      </w:r>
      <w:bookmarkEnd w:id="81"/>
      <w:bookmarkEnd w:id="82"/>
      <w:r w:rsidR="00E87A91">
        <w:rPr>
          <w:rFonts w:cs="Arial"/>
          <w:sz w:val="22"/>
        </w:rPr>
        <w:t>Sistema</w:t>
      </w:r>
    </w:p>
    <w:p w14:paraId="6B14BEE6" w14:textId="6E2516FA" w:rsidR="004175FA" w:rsidRDefault="004175FA" w:rsidP="004175FA">
      <w:pPr>
        <w:rPr>
          <w:rFonts w:ascii="Calibri" w:eastAsia="Calibri" w:hAnsi="Calibri" w:cs="Calibri"/>
          <w:sz w:val="22"/>
          <w:szCs w:val="22"/>
        </w:rPr>
      </w:pPr>
      <w:r w:rsidRPr="00251CCE">
        <w:rPr>
          <w:rFonts w:ascii="Calibri" w:eastAsia="Calibri" w:hAnsi="Calibri" w:cs="Calibri"/>
          <w:b/>
          <w:sz w:val="22"/>
          <w:szCs w:val="22"/>
        </w:rPr>
        <w:t>Ator:</w:t>
      </w:r>
      <w:r w:rsidRPr="34E11739">
        <w:rPr>
          <w:rFonts w:ascii="Calibri" w:eastAsia="Calibri" w:hAnsi="Calibri" w:cs="Calibri"/>
          <w:sz w:val="22"/>
          <w:szCs w:val="22"/>
        </w:rPr>
        <w:t xml:space="preserve"> </w:t>
      </w:r>
      <w:r w:rsidR="00962124">
        <w:rPr>
          <w:rFonts w:ascii="Calibri" w:eastAsia="Calibri" w:hAnsi="Calibri" w:cs="Calibri"/>
          <w:sz w:val="22"/>
          <w:szCs w:val="22"/>
        </w:rPr>
        <w:t>A</w:t>
      </w:r>
      <w:r w:rsidR="00962124" w:rsidRPr="34E11739">
        <w:rPr>
          <w:rFonts w:ascii="Calibri" w:eastAsia="Calibri" w:hAnsi="Calibri" w:cs="Calibri"/>
          <w:sz w:val="22"/>
          <w:szCs w:val="22"/>
        </w:rPr>
        <w:t>dministrador</w:t>
      </w:r>
      <w:r w:rsidR="00962124">
        <w:rPr>
          <w:rFonts w:ascii="Calibri" w:eastAsia="Calibri" w:hAnsi="Calibri" w:cs="Calibri"/>
          <w:sz w:val="22"/>
          <w:szCs w:val="22"/>
        </w:rPr>
        <w:t>.</w:t>
      </w:r>
    </w:p>
    <w:p w14:paraId="2CBC90DD" w14:textId="373BC1EA" w:rsidR="004175FA" w:rsidRDefault="004175FA" w:rsidP="004175FA">
      <w:r w:rsidRPr="34E11739">
        <w:rPr>
          <w:rFonts w:ascii="Calibri" w:eastAsia="Calibri" w:hAnsi="Calibri" w:cs="Calibri"/>
          <w:sz w:val="22"/>
          <w:szCs w:val="22"/>
        </w:rPr>
        <w:t xml:space="preserve">Este requisito funcional começa quando o Ator deseja excluir um Usuário previamente cadastrado no sistema pelo </w:t>
      </w:r>
      <w:r w:rsidRPr="00D323B8">
        <w:rPr>
          <w:rFonts w:ascii="Calibri" w:eastAsia="Calibri" w:hAnsi="Calibri" w:cs="Calibri"/>
          <w:sz w:val="22"/>
          <w:szCs w:val="22"/>
        </w:rPr>
        <w:t>[</w:t>
      </w:r>
      <w:r w:rsidR="00AC3BD2">
        <w:rPr>
          <w:rFonts w:ascii="Calibri" w:eastAsia="Calibri" w:hAnsi="Calibri" w:cs="Calibri"/>
          <w:sz w:val="22"/>
          <w:szCs w:val="22"/>
        </w:rPr>
        <w:t>RF01</w:t>
      </w:r>
      <w:r w:rsidRPr="00D323B8">
        <w:rPr>
          <w:rFonts w:ascii="Calibri" w:eastAsia="Calibri" w:hAnsi="Calibri" w:cs="Calibri"/>
          <w:sz w:val="22"/>
          <w:szCs w:val="22"/>
        </w:rPr>
        <w:t>].</w:t>
      </w:r>
      <w:r w:rsidRPr="34E11739">
        <w:rPr>
          <w:rFonts w:ascii="Calibri" w:eastAsia="Calibri" w:hAnsi="Calibri" w:cs="Calibri"/>
          <w:sz w:val="22"/>
          <w:szCs w:val="22"/>
        </w:rPr>
        <w:t xml:space="preserve"> Primeiro deve-se listar os Usuários do Sistema a partir do </w:t>
      </w:r>
      <w:r w:rsidRPr="00D323B8">
        <w:rPr>
          <w:rFonts w:ascii="Calibri" w:eastAsia="Calibri" w:hAnsi="Calibri" w:cs="Calibri"/>
          <w:sz w:val="22"/>
          <w:szCs w:val="22"/>
        </w:rPr>
        <w:t>[R</w:t>
      </w:r>
      <w:r w:rsidR="00AC3BD2">
        <w:rPr>
          <w:rFonts w:ascii="Calibri" w:eastAsia="Calibri" w:hAnsi="Calibri" w:cs="Calibri"/>
          <w:sz w:val="22"/>
          <w:szCs w:val="22"/>
        </w:rPr>
        <w:t>F04</w:t>
      </w:r>
      <w:r w:rsidRPr="00D323B8">
        <w:rPr>
          <w:rFonts w:ascii="Calibri" w:eastAsia="Calibri" w:hAnsi="Calibri" w:cs="Calibri"/>
          <w:sz w:val="22"/>
          <w:szCs w:val="22"/>
        </w:rPr>
        <w:t>].</w:t>
      </w:r>
      <w:r w:rsidRPr="004175FA">
        <w:rPr>
          <w:rFonts w:ascii="Calibri" w:eastAsia="Calibri" w:hAnsi="Calibri" w:cs="Calibri"/>
          <w:color w:val="000000"/>
          <w:sz w:val="22"/>
          <w:szCs w:val="22"/>
        </w:rPr>
        <w:t xml:space="preserve"> Em seguida, após o Usuário ser escolhido da lista, deve ser mostrado os dados </w:t>
      </w:r>
      <w:r w:rsidR="00030283">
        <w:rPr>
          <w:rFonts w:ascii="Calibri" w:eastAsia="Calibri" w:hAnsi="Calibri" w:cs="Calibri"/>
          <w:color w:val="000000"/>
          <w:sz w:val="22"/>
          <w:szCs w:val="22"/>
        </w:rPr>
        <w:t xml:space="preserve">da tabela </w:t>
      </w:r>
      <w:r w:rsidR="00AC3BD2">
        <w:rPr>
          <w:rFonts w:ascii="Calibri" w:eastAsia="Calibri" w:hAnsi="Calibri" w:cs="Calibri"/>
          <w:color w:val="000000"/>
          <w:sz w:val="22"/>
          <w:szCs w:val="22"/>
        </w:rPr>
        <w:t>1</w:t>
      </w:r>
      <w:r w:rsidRPr="004175FA">
        <w:rPr>
          <w:rFonts w:ascii="Calibri" w:eastAsia="Calibri" w:hAnsi="Calibri" w:cs="Calibri"/>
          <w:color w:val="000000"/>
          <w:sz w:val="22"/>
          <w:szCs w:val="22"/>
        </w:rPr>
        <w:t xml:space="preserve">. Apenas então o usuário poderá ter seus dados </w:t>
      </w:r>
      <w:r w:rsidR="00EE5EBB">
        <w:rPr>
          <w:rFonts w:ascii="Calibri" w:eastAsia="Calibri" w:hAnsi="Calibri" w:cs="Calibri"/>
          <w:color w:val="000000"/>
          <w:sz w:val="22"/>
          <w:szCs w:val="22"/>
        </w:rPr>
        <w:t>omitidos no índice de busca</w:t>
      </w:r>
      <w:r w:rsidRPr="004175FA">
        <w:rPr>
          <w:rFonts w:ascii="Calibri" w:eastAsia="Calibri" w:hAnsi="Calibri" w:cs="Calibri"/>
          <w:color w:val="000000"/>
          <w:sz w:val="22"/>
          <w:szCs w:val="22"/>
        </w:rPr>
        <w:t>.</w:t>
      </w:r>
      <w:r w:rsidRPr="34E11739">
        <w:rPr>
          <w:rFonts w:ascii="Calibri" w:eastAsia="Calibri" w:hAnsi="Calibri" w:cs="Calibri"/>
          <w:sz w:val="22"/>
          <w:szCs w:val="22"/>
        </w:rPr>
        <w:t xml:space="preserve"> </w:t>
      </w:r>
    </w:p>
    <w:p w14:paraId="21EF7C1E" w14:textId="77777777" w:rsidR="004175FA" w:rsidRDefault="004175FA" w:rsidP="004175FA">
      <w:r w:rsidRPr="34E11739">
        <w:rPr>
          <w:rFonts w:ascii="Calibri" w:eastAsia="Calibri" w:hAnsi="Calibri" w:cs="Calibri"/>
          <w:sz w:val="22"/>
          <w:szCs w:val="22"/>
        </w:rPr>
        <w:t>OBS: A senha do Ator deve ser confirmada antes de efetivar a exclusão.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42346C" w14:paraId="144328F9" w14:textId="77777777" w:rsidTr="009D46FD">
        <w:trPr>
          <w:trHeight w:val="806"/>
        </w:trPr>
        <w:tc>
          <w:tcPr>
            <w:tcW w:w="1976" w:type="dxa"/>
          </w:tcPr>
          <w:p w14:paraId="4E522AA4" w14:textId="77777777" w:rsidR="0042346C" w:rsidRDefault="0042346C" w:rsidP="009D46FD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1057FF43" w14:textId="77777777" w:rsidR="0042346C" w:rsidRDefault="0042346C" w:rsidP="009D46FD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168" w:type="dxa"/>
          </w:tcPr>
          <w:p w14:paraId="764F5F6B" w14:textId="77777777" w:rsidR="0042346C" w:rsidRDefault="0042346C" w:rsidP="009D46FD">
            <w:pPr>
              <w:numPr>
                <w:ilvl w:val="0"/>
                <w:numId w:val="28"/>
              </w:numPr>
              <w:spacing w:before="240" w:after="240"/>
              <w:ind w:left="253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</w:tcPr>
          <w:p w14:paraId="3C95FE70" w14:textId="77777777" w:rsidR="0042346C" w:rsidRDefault="0042346C" w:rsidP="009D46FD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4395FCE8" w14:textId="77777777" w:rsidR="0042346C" w:rsidRDefault="0042346C" w:rsidP="009D46FD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</w:tcPr>
          <w:p w14:paraId="6AD66813" w14:textId="77777777" w:rsidR="0042346C" w:rsidRDefault="0042346C" w:rsidP="009D46FD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1509" w:type="dxa"/>
          </w:tcPr>
          <w:p w14:paraId="6D1E391E" w14:textId="77777777" w:rsidR="0042346C" w:rsidRDefault="0042346C" w:rsidP="009D46FD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83FF5C9" w14:textId="2ABA06A3" w:rsidR="00ED7808" w:rsidRDefault="00ED7808" w:rsidP="00ED7808">
      <w:pPr>
        <w:pStyle w:val="Requisito"/>
        <w:numPr>
          <w:ilvl w:val="0"/>
          <w:numId w:val="8"/>
        </w:numPr>
        <w:rPr>
          <w:rFonts w:cs="Arial"/>
          <w:sz w:val="22"/>
        </w:rPr>
      </w:pPr>
      <w:bookmarkStart w:id="89" w:name="_Toc462647134"/>
      <w:bookmarkStart w:id="90" w:name="_Toc462647769"/>
      <w:r>
        <w:rPr>
          <w:rFonts w:cs="Arial"/>
          <w:sz w:val="22"/>
        </w:rPr>
        <w:t xml:space="preserve">Consultar Usuário </w:t>
      </w:r>
      <w:bookmarkEnd w:id="89"/>
      <w:bookmarkEnd w:id="90"/>
      <w:r w:rsidR="00E87A91">
        <w:rPr>
          <w:rFonts w:cs="Arial"/>
          <w:sz w:val="22"/>
        </w:rPr>
        <w:t>Sistema</w:t>
      </w:r>
    </w:p>
    <w:p w14:paraId="608D7E68" w14:textId="136358A9" w:rsidR="0042346C" w:rsidRDefault="0042346C" w:rsidP="0042346C">
      <w:pPr>
        <w:rPr>
          <w:rFonts w:ascii="Calibri" w:eastAsia="Calibri" w:hAnsi="Calibri" w:cs="Calibri"/>
          <w:sz w:val="22"/>
          <w:szCs w:val="22"/>
        </w:rPr>
      </w:pPr>
      <w:r w:rsidRPr="00251CCE">
        <w:rPr>
          <w:rFonts w:ascii="Calibri" w:eastAsia="Calibri" w:hAnsi="Calibri" w:cs="Calibri"/>
          <w:b/>
          <w:sz w:val="22"/>
          <w:szCs w:val="22"/>
        </w:rPr>
        <w:t>Ator:</w:t>
      </w:r>
      <w:r w:rsidRPr="34E11739">
        <w:rPr>
          <w:rFonts w:ascii="Calibri" w:eastAsia="Calibri" w:hAnsi="Calibri" w:cs="Calibri"/>
          <w:sz w:val="22"/>
          <w:szCs w:val="22"/>
        </w:rPr>
        <w:t xml:space="preserve"> </w:t>
      </w:r>
      <w:r w:rsidR="00962124">
        <w:rPr>
          <w:rFonts w:ascii="Calibri" w:eastAsia="Calibri" w:hAnsi="Calibri" w:cs="Calibri"/>
          <w:sz w:val="22"/>
          <w:szCs w:val="22"/>
        </w:rPr>
        <w:t>A</w:t>
      </w:r>
      <w:r w:rsidR="00962124" w:rsidRPr="34E11739">
        <w:rPr>
          <w:rFonts w:ascii="Calibri" w:eastAsia="Calibri" w:hAnsi="Calibri" w:cs="Calibri"/>
          <w:sz w:val="22"/>
          <w:szCs w:val="22"/>
        </w:rPr>
        <w:t>dministrador</w:t>
      </w:r>
      <w:r w:rsidR="00962124">
        <w:rPr>
          <w:rFonts w:ascii="Calibri" w:eastAsia="Calibri" w:hAnsi="Calibri" w:cs="Calibri"/>
          <w:sz w:val="22"/>
          <w:szCs w:val="22"/>
        </w:rPr>
        <w:t>.</w:t>
      </w:r>
    </w:p>
    <w:p w14:paraId="175301AB" w14:textId="47D0A268" w:rsidR="0042346C" w:rsidRDefault="0042346C" w:rsidP="0042346C">
      <w:r w:rsidRPr="34E11739">
        <w:rPr>
          <w:rFonts w:ascii="Calibri" w:eastAsia="Calibri" w:hAnsi="Calibri" w:cs="Calibri"/>
          <w:sz w:val="22"/>
          <w:szCs w:val="22"/>
        </w:rPr>
        <w:t xml:space="preserve">Este requisito funcional começa quando o Ator deseja consultar </w:t>
      </w:r>
      <w:r w:rsidR="00DB6649">
        <w:rPr>
          <w:rFonts w:ascii="Calibri" w:eastAsia="Calibri" w:hAnsi="Calibri" w:cs="Calibri"/>
          <w:sz w:val="22"/>
          <w:szCs w:val="22"/>
        </w:rPr>
        <w:t>seus dados de</w:t>
      </w:r>
      <w:r w:rsidRPr="34E11739">
        <w:rPr>
          <w:rFonts w:ascii="Calibri" w:eastAsia="Calibri" w:hAnsi="Calibri" w:cs="Calibri"/>
          <w:sz w:val="22"/>
          <w:szCs w:val="22"/>
        </w:rPr>
        <w:t xml:space="preserve"> Usuário previamente cadastrado no sistema pelo </w:t>
      </w:r>
      <w:r w:rsidRPr="00D323B8">
        <w:rPr>
          <w:rFonts w:ascii="Calibri" w:eastAsia="Calibri" w:hAnsi="Calibri" w:cs="Calibri"/>
          <w:sz w:val="22"/>
          <w:szCs w:val="22"/>
        </w:rPr>
        <w:t>[</w:t>
      </w:r>
      <w:r w:rsidR="00AC3BD2">
        <w:rPr>
          <w:rFonts w:ascii="Calibri" w:eastAsia="Calibri" w:hAnsi="Calibri" w:cs="Calibri"/>
          <w:sz w:val="22"/>
          <w:szCs w:val="22"/>
        </w:rPr>
        <w:t>RF01</w:t>
      </w:r>
      <w:r w:rsidRPr="00D323B8">
        <w:rPr>
          <w:rFonts w:ascii="Calibri" w:eastAsia="Calibri" w:hAnsi="Calibri" w:cs="Calibri"/>
          <w:sz w:val="22"/>
          <w:szCs w:val="22"/>
        </w:rPr>
        <w:t>].</w:t>
      </w:r>
      <w:r w:rsidRPr="34E11739">
        <w:rPr>
          <w:rFonts w:ascii="Calibri" w:eastAsia="Calibri" w:hAnsi="Calibri" w:cs="Calibri"/>
          <w:sz w:val="22"/>
          <w:szCs w:val="22"/>
        </w:rPr>
        <w:t xml:space="preserve"> </w:t>
      </w:r>
      <w:r w:rsidR="00DB6649">
        <w:rPr>
          <w:rFonts w:ascii="Calibri" w:eastAsia="Calibri" w:hAnsi="Calibri" w:cs="Calibri"/>
          <w:sz w:val="22"/>
          <w:szCs w:val="22"/>
        </w:rPr>
        <w:t>D</w:t>
      </w:r>
      <w:r w:rsidRPr="34E11739">
        <w:rPr>
          <w:rFonts w:ascii="Calibri" w:eastAsia="Calibri" w:hAnsi="Calibri" w:cs="Calibri"/>
          <w:sz w:val="22"/>
          <w:szCs w:val="22"/>
        </w:rPr>
        <w:t xml:space="preserve">eve-se </w:t>
      </w:r>
      <w:r w:rsidR="00DB6649">
        <w:rPr>
          <w:rFonts w:ascii="Calibri" w:eastAsia="Calibri" w:hAnsi="Calibri" w:cs="Calibri"/>
          <w:color w:val="000000"/>
          <w:sz w:val="22"/>
          <w:szCs w:val="22"/>
        </w:rPr>
        <w:t>mostrar</w:t>
      </w:r>
      <w:r w:rsidR="00030283">
        <w:rPr>
          <w:rFonts w:ascii="Calibri" w:eastAsia="Calibri" w:hAnsi="Calibri" w:cs="Calibri"/>
          <w:color w:val="000000"/>
          <w:sz w:val="22"/>
          <w:szCs w:val="22"/>
        </w:rPr>
        <w:t xml:space="preserve"> os dados da tabela </w:t>
      </w:r>
      <w:r w:rsidRPr="0042346C">
        <w:rPr>
          <w:rFonts w:ascii="Calibri" w:eastAsia="Calibri" w:hAnsi="Calibri" w:cs="Calibri"/>
          <w:color w:val="000000"/>
          <w:sz w:val="22"/>
          <w:szCs w:val="22"/>
        </w:rPr>
        <w:t>1.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42346C" w14:paraId="0BFC94AC" w14:textId="77777777" w:rsidTr="009D46FD">
        <w:trPr>
          <w:trHeight w:val="806"/>
        </w:trPr>
        <w:tc>
          <w:tcPr>
            <w:tcW w:w="1976" w:type="dxa"/>
          </w:tcPr>
          <w:p w14:paraId="30EA4AB5" w14:textId="77777777" w:rsidR="0042346C" w:rsidRDefault="0042346C" w:rsidP="009D46FD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0A98F8EC" w14:textId="77777777" w:rsidR="0042346C" w:rsidRDefault="0042346C" w:rsidP="009D46FD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168" w:type="dxa"/>
          </w:tcPr>
          <w:p w14:paraId="37D1093D" w14:textId="77777777" w:rsidR="0042346C" w:rsidRDefault="0042346C" w:rsidP="009D46FD">
            <w:pPr>
              <w:numPr>
                <w:ilvl w:val="0"/>
                <w:numId w:val="28"/>
              </w:numPr>
              <w:spacing w:before="240" w:after="240"/>
              <w:ind w:left="253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</w:tcPr>
          <w:p w14:paraId="7523FDF8" w14:textId="77777777" w:rsidR="0042346C" w:rsidRDefault="0042346C" w:rsidP="009D46FD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7E307B85" w14:textId="77777777" w:rsidR="0042346C" w:rsidRDefault="0042346C" w:rsidP="009D46FD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</w:tcPr>
          <w:p w14:paraId="76E5E45F" w14:textId="77777777" w:rsidR="0042346C" w:rsidRDefault="0042346C" w:rsidP="009D46FD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1509" w:type="dxa"/>
          </w:tcPr>
          <w:p w14:paraId="3D4374E7" w14:textId="77777777" w:rsidR="0042346C" w:rsidRDefault="0042346C" w:rsidP="009D46FD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78DD69A" w14:textId="5A4EF0C9" w:rsidR="00EE5EBB" w:rsidRDefault="00EE5EBB" w:rsidP="00EE5EBB">
      <w:pPr>
        <w:pStyle w:val="Ttulo2"/>
        <w:rPr>
          <w:rFonts w:cs="Arial"/>
        </w:rPr>
      </w:pPr>
      <w:bookmarkStart w:id="91" w:name="_Toc462647135"/>
      <w:bookmarkStart w:id="92" w:name="_Toc462647770"/>
      <w:bookmarkEnd w:id="83"/>
      <w:bookmarkEnd w:id="84"/>
      <w:bookmarkEnd w:id="85"/>
      <w:bookmarkEnd w:id="86"/>
      <w:bookmarkEnd w:id="87"/>
      <w:bookmarkEnd w:id="88"/>
      <w:r>
        <w:rPr>
          <w:rFonts w:cs="Arial"/>
        </w:rPr>
        <w:t xml:space="preserve">Manter </w:t>
      </w:r>
      <w:bookmarkEnd w:id="91"/>
      <w:bookmarkEnd w:id="92"/>
      <w:r w:rsidR="00937C20">
        <w:rPr>
          <w:rFonts w:cs="Arial"/>
        </w:rPr>
        <w:t>Acidente</w:t>
      </w:r>
    </w:p>
    <w:p w14:paraId="776EAB55" w14:textId="2311C9C6" w:rsidR="00EE5EBB" w:rsidRPr="00D46C46" w:rsidRDefault="00EE5EBB" w:rsidP="00EE5EBB">
      <w:pPr>
        <w:pStyle w:val="Corpodetexto"/>
        <w:rPr>
          <w:rFonts w:ascii="Arial" w:hAnsi="Arial" w:cs="Arial"/>
          <w:i w:val="0"/>
          <w:sz w:val="22"/>
        </w:rPr>
      </w:pPr>
      <w:r w:rsidRPr="00D46C46">
        <w:rPr>
          <w:rFonts w:ascii="Arial" w:hAnsi="Arial" w:cs="Arial"/>
          <w:i w:val="0"/>
          <w:sz w:val="22"/>
        </w:rPr>
        <w:t xml:space="preserve">Neste requisito funcional envolve o manuseio dos </w:t>
      </w:r>
      <w:r w:rsidR="00E70728">
        <w:rPr>
          <w:rFonts w:ascii="Arial" w:hAnsi="Arial" w:cs="Arial"/>
          <w:i w:val="0"/>
          <w:sz w:val="22"/>
        </w:rPr>
        <w:t>acidentes</w:t>
      </w:r>
      <w:r w:rsidRPr="00D46C46">
        <w:rPr>
          <w:rFonts w:ascii="Arial" w:hAnsi="Arial" w:cs="Arial"/>
          <w:i w:val="0"/>
          <w:sz w:val="22"/>
        </w:rPr>
        <w:t xml:space="preserve"> e os seus dados para bom funcionamento do sistema.</w:t>
      </w:r>
    </w:p>
    <w:p w14:paraId="6BAFD077" w14:textId="091BE42D" w:rsidR="00EE5EBB" w:rsidRDefault="00EE5EBB" w:rsidP="00EE5EBB">
      <w:pPr>
        <w:pStyle w:val="Requisito"/>
        <w:numPr>
          <w:ilvl w:val="0"/>
          <w:numId w:val="8"/>
        </w:numPr>
        <w:rPr>
          <w:rFonts w:cs="Arial"/>
          <w:sz w:val="22"/>
        </w:rPr>
      </w:pPr>
      <w:r>
        <w:rPr>
          <w:rFonts w:cs="Arial"/>
          <w:sz w:val="22"/>
        </w:rPr>
        <w:t xml:space="preserve"> </w:t>
      </w:r>
      <w:bookmarkStart w:id="93" w:name="_Toc462647136"/>
      <w:bookmarkStart w:id="94" w:name="_Toc462647771"/>
      <w:r>
        <w:rPr>
          <w:rFonts w:cs="Arial"/>
          <w:sz w:val="22"/>
        </w:rPr>
        <w:t xml:space="preserve">Inserir </w:t>
      </w:r>
      <w:bookmarkEnd w:id="93"/>
      <w:bookmarkEnd w:id="94"/>
      <w:r w:rsidR="00937C20">
        <w:rPr>
          <w:rFonts w:cs="Arial"/>
          <w:sz w:val="22"/>
        </w:rPr>
        <w:t>Acidente</w:t>
      </w:r>
    </w:p>
    <w:p w14:paraId="52DD5758" w14:textId="18239469" w:rsidR="00EE5EBB" w:rsidRDefault="00EE5EBB" w:rsidP="00EE5EBB">
      <w:pPr>
        <w:jc w:val="left"/>
        <w:rPr>
          <w:rFonts w:ascii="Calibri" w:eastAsia="Calibri" w:hAnsi="Calibri" w:cs="Calibri"/>
          <w:sz w:val="22"/>
          <w:szCs w:val="22"/>
        </w:rPr>
      </w:pPr>
      <w:r w:rsidRPr="00251CCE">
        <w:rPr>
          <w:rFonts w:ascii="Calibri" w:eastAsia="Calibri" w:hAnsi="Calibri" w:cs="Calibri"/>
          <w:b/>
          <w:sz w:val="22"/>
          <w:szCs w:val="22"/>
        </w:rPr>
        <w:t>Ator: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535703">
        <w:rPr>
          <w:rFonts w:ascii="Calibri" w:eastAsia="Calibri" w:hAnsi="Calibri" w:cs="Calibri"/>
          <w:sz w:val="22"/>
          <w:szCs w:val="22"/>
        </w:rPr>
        <w:t>A</w:t>
      </w:r>
      <w:r w:rsidR="00535703" w:rsidRPr="34E11739">
        <w:rPr>
          <w:rFonts w:ascii="Calibri" w:eastAsia="Calibri" w:hAnsi="Calibri" w:cs="Calibri"/>
          <w:sz w:val="22"/>
          <w:szCs w:val="22"/>
        </w:rPr>
        <w:t>dministrador</w:t>
      </w:r>
      <w:r w:rsidR="00535703">
        <w:rPr>
          <w:rFonts w:cs="Arial"/>
          <w:iCs/>
          <w:sz w:val="22"/>
        </w:rPr>
        <w:t>, Agente Operacional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106CBD63" w14:textId="3D4D5622" w:rsidR="00EE5EBB" w:rsidRDefault="00EE5EBB" w:rsidP="00EE5EBB">
      <w:pPr>
        <w:jc w:val="left"/>
      </w:pPr>
      <w:r w:rsidRPr="34E11739">
        <w:rPr>
          <w:rFonts w:ascii="Calibri" w:eastAsia="Calibri" w:hAnsi="Calibri" w:cs="Calibri"/>
          <w:sz w:val="22"/>
          <w:szCs w:val="22"/>
        </w:rPr>
        <w:t xml:space="preserve">Este requisito funcional começa quando o Ator deseja adicionar um novo </w:t>
      </w:r>
      <w:r w:rsidR="00F56180">
        <w:rPr>
          <w:rFonts w:ascii="Calibri" w:eastAsia="Calibri" w:hAnsi="Calibri" w:cs="Calibri"/>
          <w:sz w:val="22"/>
          <w:szCs w:val="22"/>
        </w:rPr>
        <w:t>acidente</w:t>
      </w:r>
      <w:r w:rsidRPr="34E11739">
        <w:rPr>
          <w:rFonts w:ascii="Calibri" w:eastAsia="Calibri" w:hAnsi="Calibri" w:cs="Calibri"/>
          <w:sz w:val="22"/>
          <w:szCs w:val="22"/>
        </w:rPr>
        <w:t xml:space="preserve"> do </w:t>
      </w:r>
      <w:r>
        <w:rPr>
          <w:rFonts w:ascii="Calibri" w:eastAsia="Calibri" w:hAnsi="Calibri" w:cs="Calibri"/>
          <w:sz w:val="22"/>
          <w:szCs w:val="22"/>
        </w:rPr>
        <w:t>sistema.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EE5EBB" w14:paraId="4D71EE26" w14:textId="77777777" w:rsidTr="00EE5EBB">
        <w:tc>
          <w:tcPr>
            <w:tcW w:w="4513" w:type="dxa"/>
            <w:shd w:val="solid" w:color="000080" w:fill="FFFFFF"/>
          </w:tcPr>
          <w:p w14:paraId="36AA4074" w14:textId="77777777" w:rsidR="00EE5EBB" w:rsidRPr="00D36E64" w:rsidRDefault="00EE5EBB" w:rsidP="00EE5EBB">
            <w:pPr>
              <w:rPr>
                <w:b/>
                <w:bCs/>
                <w:color w:val="FFFFFF"/>
              </w:rPr>
            </w:pPr>
            <w:r w:rsidRPr="00D36E64"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</w:rPr>
              <w:t>Nome do Campo</w:t>
            </w:r>
          </w:p>
        </w:tc>
        <w:tc>
          <w:tcPr>
            <w:tcW w:w="4513" w:type="dxa"/>
            <w:shd w:val="solid" w:color="000080" w:fill="FFFFFF"/>
          </w:tcPr>
          <w:p w14:paraId="3C77728A" w14:textId="77777777" w:rsidR="00EE5EBB" w:rsidRPr="00D36E64" w:rsidRDefault="00EE5EBB" w:rsidP="00EE5EBB">
            <w:pPr>
              <w:rPr>
                <w:b/>
                <w:bCs/>
                <w:color w:val="FFFFFF"/>
              </w:rPr>
            </w:pPr>
            <w:r w:rsidRPr="00D36E64"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</w:rPr>
              <w:t>Descrição do Campo</w:t>
            </w:r>
          </w:p>
        </w:tc>
      </w:tr>
      <w:tr w:rsidR="00EE5EBB" w14:paraId="5278831F" w14:textId="77777777" w:rsidTr="00EE5EBB">
        <w:tc>
          <w:tcPr>
            <w:tcW w:w="4513" w:type="dxa"/>
            <w:shd w:val="clear" w:color="auto" w:fill="auto"/>
          </w:tcPr>
          <w:p w14:paraId="26CA15BA" w14:textId="4A847D50" w:rsidR="00EE5EBB" w:rsidRDefault="00937C20" w:rsidP="00EE5EBB"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*Data</w:t>
            </w:r>
          </w:p>
        </w:tc>
        <w:tc>
          <w:tcPr>
            <w:tcW w:w="4513" w:type="dxa"/>
            <w:shd w:val="clear" w:color="auto" w:fill="auto"/>
          </w:tcPr>
          <w:p w14:paraId="31B045F5" w14:textId="0566334E" w:rsidR="00EE5EBB" w:rsidRDefault="00937C20" w:rsidP="00937C20">
            <w:pPr>
              <w:jc w:val="lef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do acidente formato: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DD/MM/AAAA</w:t>
            </w:r>
          </w:p>
        </w:tc>
      </w:tr>
      <w:tr w:rsidR="00EC26F6" w14:paraId="6DC8B1C2" w14:textId="77777777" w:rsidTr="00EE5EBB">
        <w:tc>
          <w:tcPr>
            <w:tcW w:w="4513" w:type="dxa"/>
            <w:shd w:val="clear" w:color="auto" w:fill="auto"/>
          </w:tcPr>
          <w:p w14:paraId="744B2229" w14:textId="49648585" w:rsidR="00EC26F6" w:rsidRDefault="00EC26F6" w:rsidP="00EE5EBB">
            <w:r w:rsidRPr="00D36E64">
              <w:rPr>
                <w:rFonts w:ascii="Calibri" w:eastAsia="Calibri" w:hAnsi="Calibri" w:cs="Calibri"/>
                <w:sz w:val="22"/>
                <w:szCs w:val="22"/>
              </w:rPr>
              <w:t>*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Tipo</w:t>
            </w:r>
          </w:p>
        </w:tc>
        <w:tc>
          <w:tcPr>
            <w:tcW w:w="4513" w:type="dxa"/>
            <w:shd w:val="clear" w:color="auto" w:fill="auto"/>
          </w:tcPr>
          <w:p w14:paraId="016A804D" w14:textId="444E6381" w:rsidR="00EC26F6" w:rsidRPr="00937C20" w:rsidRDefault="00937C20" w:rsidP="00EE5EB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Campo de escolha.</w:t>
            </w:r>
          </w:p>
        </w:tc>
      </w:tr>
      <w:tr w:rsidR="00EE5EBB" w14:paraId="4C1CC296" w14:textId="77777777" w:rsidTr="00EE5EBB">
        <w:tc>
          <w:tcPr>
            <w:tcW w:w="4513" w:type="dxa"/>
            <w:shd w:val="clear" w:color="auto" w:fill="auto"/>
          </w:tcPr>
          <w:p w14:paraId="462034AA" w14:textId="3D6BA55F" w:rsidR="00EE5EBB" w:rsidRPr="00D36E64" w:rsidRDefault="00937C20" w:rsidP="00EE5EB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*Cidade</w:t>
            </w:r>
          </w:p>
        </w:tc>
        <w:tc>
          <w:tcPr>
            <w:tcW w:w="4513" w:type="dxa"/>
            <w:shd w:val="clear" w:color="auto" w:fill="auto"/>
          </w:tcPr>
          <w:p w14:paraId="5C91454F" w14:textId="52133BBA" w:rsidR="00EE5EBB" w:rsidRDefault="00937C20" w:rsidP="00EE5EB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Campo de escolha</w:t>
            </w:r>
            <w:r w:rsidR="00BC6C43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EE5EBB" w14:paraId="65269FB4" w14:textId="77777777" w:rsidTr="00EE5EBB">
        <w:tc>
          <w:tcPr>
            <w:tcW w:w="4513" w:type="dxa"/>
            <w:shd w:val="clear" w:color="auto" w:fill="auto"/>
          </w:tcPr>
          <w:p w14:paraId="6957AF44" w14:textId="4E308C8B" w:rsidR="00EE5EBB" w:rsidRDefault="00937C20" w:rsidP="00EE5EB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*Rodovia</w:t>
            </w:r>
          </w:p>
        </w:tc>
        <w:tc>
          <w:tcPr>
            <w:tcW w:w="4513" w:type="dxa"/>
            <w:shd w:val="clear" w:color="auto" w:fill="auto"/>
          </w:tcPr>
          <w:p w14:paraId="63EBB90A" w14:textId="566FBE6F" w:rsidR="00EE5EBB" w:rsidRDefault="00BC6C43" w:rsidP="00EE5EB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Campo de escolha.</w:t>
            </w:r>
          </w:p>
        </w:tc>
      </w:tr>
      <w:tr w:rsidR="00EE5EBB" w14:paraId="0B366F36" w14:textId="77777777" w:rsidTr="00EE5EBB">
        <w:tc>
          <w:tcPr>
            <w:tcW w:w="4513" w:type="dxa"/>
            <w:shd w:val="clear" w:color="auto" w:fill="auto"/>
          </w:tcPr>
          <w:p w14:paraId="01A8B430" w14:textId="175404FC" w:rsidR="00EE5EBB" w:rsidRDefault="00EE5EBB" w:rsidP="00EE5EBB">
            <w:r w:rsidRPr="00D36E64">
              <w:rPr>
                <w:rFonts w:ascii="Calibri" w:eastAsia="Calibri" w:hAnsi="Calibri" w:cs="Calibri"/>
                <w:sz w:val="22"/>
                <w:szCs w:val="22"/>
              </w:rPr>
              <w:t>*</w:t>
            </w:r>
            <w:r w:rsidR="00BC6C43">
              <w:rPr>
                <w:rFonts w:ascii="Calibri" w:eastAsia="Calibri" w:hAnsi="Calibri" w:cs="Calibri"/>
                <w:sz w:val="22"/>
                <w:szCs w:val="22"/>
              </w:rPr>
              <w:t>Trecho</w:t>
            </w:r>
          </w:p>
        </w:tc>
        <w:tc>
          <w:tcPr>
            <w:tcW w:w="4513" w:type="dxa"/>
            <w:shd w:val="clear" w:color="auto" w:fill="auto"/>
          </w:tcPr>
          <w:p w14:paraId="4015464B" w14:textId="68604526" w:rsidR="00EE5EBB" w:rsidRDefault="00BC6C43" w:rsidP="00EE5EBB">
            <w:r>
              <w:rPr>
                <w:rFonts w:ascii="Calibri" w:eastAsia="Calibri" w:hAnsi="Calibri" w:cs="Calibri"/>
                <w:sz w:val="22"/>
                <w:szCs w:val="22"/>
              </w:rPr>
              <w:t>Campo de escolha.</w:t>
            </w:r>
          </w:p>
        </w:tc>
      </w:tr>
      <w:tr w:rsidR="00BC6C43" w14:paraId="0DE9AEB2" w14:textId="77777777" w:rsidTr="00EE5EBB">
        <w:tc>
          <w:tcPr>
            <w:tcW w:w="4513" w:type="dxa"/>
            <w:shd w:val="clear" w:color="auto" w:fill="auto"/>
          </w:tcPr>
          <w:p w14:paraId="6B72652E" w14:textId="1F4B6D4E" w:rsidR="00BC6C43" w:rsidRDefault="00BC6C43" w:rsidP="00EE5EB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*Status</w:t>
            </w:r>
          </w:p>
        </w:tc>
        <w:tc>
          <w:tcPr>
            <w:tcW w:w="4513" w:type="dxa"/>
            <w:shd w:val="clear" w:color="auto" w:fill="auto"/>
          </w:tcPr>
          <w:p w14:paraId="1EA07D0A" w14:textId="46E0E785" w:rsidR="00BC6C43" w:rsidRDefault="00BC6C43" w:rsidP="00EE5EB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Campo de escolha.</w:t>
            </w:r>
          </w:p>
        </w:tc>
      </w:tr>
      <w:tr w:rsidR="00BC6C43" w14:paraId="41504347" w14:textId="77777777" w:rsidTr="00EE5EBB">
        <w:tc>
          <w:tcPr>
            <w:tcW w:w="4513" w:type="dxa"/>
            <w:shd w:val="clear" w:color="auto" w:fill="auto"/>
          </w:tcPr>
          <w:p w14:paraId="35B206AC" w14:textId="6C05C5E2" w:rsidR="00BC6C43" w:rsidRDefault="00BC6C43" w:rsidP="00EE5EB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*Classificação</w:t>
            </w:r>
          </w:p>
        </w:tc>
        <w:tc>
          <w:tcPr>
            <w:tcW w:w="4513" w:type="dxa"/>
            <w:shd w:val="clear" w:color="auto" w:fill="auto"/>
          </w:tcPr>
          <w:p w14:paraId="09B6B527" w14:textId="7F1E9F42" w:rsidR="00BC6C43" w:rsidRDefault="00BC6C43" w:rsidP="00EE5EB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Campo de escolha.</w:t>
            </w:r>
          </w:p>
        </w:tc>
      </w:tr>
      <w:tr w:rsidR="00BC6C43" w14:paraId="141C3F6D" w14:textId="77777777" w:rsidTr="00EE5EBB">
        <w:tc>
          <w:tcPr>
            <w:tcW w:w="4513" w:type="dxa"/>
            <w:shd w:val="clear" w:color="auto" w:fill="auto"/>
          </w:tcPr>
          <w:p w14:paraId="7CFB2DF8" w14:textId="1C28E68C" w:rsidR="00BC6C43" w:rsidRDefault="00BC6C43" w:rsidP="00BC6C43">
            <w:pPr>
              <w:pStyle w:val="Commarcadores"/>
              <w:numPr>
                <w:ilvl w:val="0"/>
                <w:numId w:val="0"/>
              </w:numPr>
              <w:ind w:left="360" w:hanging="360"/>
              <w:rPr>
                <w:rFonts w:eastAsia="Calibri"/>
              </w:rPr>
            </w:pPr>
            <w:r>
              <w:rPr>
                <w:rFonts w:eastAsia="Calibri"/>
              </w:rPr>
              <w:t>*Quantidade mortos</w:t>
            </w:r>
          </w:p>
        </w:tc>
        <w:tc>
          <w:tcPr>
            <w:tcW w:w="4513" w:type="dxa"/>
            <w:shd w:val="clear" w:color="auto" w:fill="auto"/>
          </w:tcPr>
          <w:p w14:paraId="4B1F8ACA" w14:textId="03A6064F" w:rsidR="00BC6C43" w:rsidRDefault="00F4014D" w:rsidP="00EE5EB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Campo numérico</w:t>
            </w:r>
          </w:p>
        </w:tc>
      </w:tr>
      <w:tr w:rsidR="00F4014D" w14:paraId="2BEA20E5" w14:textId="77777777" w:rsidTr="00EE5EBB">
        <w:tc>
          <w:tcPr>
            <w:tcW w:w="4513" w:type="dxa"/>
            <w:shd w:val="clear" w:color="auto" w:fill="auto"/>
          </w:tcPr>
          <w:p w14:paraId="3926C28A" w14:textId="720ACFE7" w:rsidR="00F4014D" w:rsidRDefault="00F4014D" w:rsidP="00BC6C43">
            <w:pPr>
              <w:pStyle w:val="Commarcadores"/>
              <w:numPr>
                <w:ilvl w:val="0"/>
                <w:numId w:val="0"/>
              </w:numPr>
              <w:ind w:left="360" w:hanging="360"/>
              <w:rPr>
                <w:rFonts w:eastAsia="Calibri"/>
              </w:rPr>
            </w:pPr>
            <w:r>
              <w:rPr>
                <w:rFonts w:eastAsia="Calibri"/>
              </w:rPr>
              <w:t>*Quantidade feridos graves</w:t>
            </w:r>
          </w:p>
        </w:tc>
        <w:tc>
          <w:tcPr>
            <w:tcW w:w="4513" w:type="dxa"/>
            <w:shd w:val="clear" w:color="auto" w:fill="auto"/>
          </w:tcPr>
          <w:p w14:paraId="1F020798" w14:textId="05400566" w:rsidR="00F4014D" w:rsidRDefault="00F4014D" w:rsidP="00EE5EB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Campo numérico</w:t>
            </w:r>
          </w:p>
        </w:tc>
      </w:tr>
      <w:tr w:rsidR="00F4014D" w14:paraId="2608807B" w14:textId="77777777" w:rsidTr="00EE5EBB">
        <w:tc>
          <w:tcPr>
            <w:tcW w:w="4513" w:type="dxa"/>
            <w:shd w:val="clear" w:color="auto" w:fill="auto"/>
          </w:tcPr>
          <w:p w14:paraId="176BC05F" w14:textId="5B5FD952" w:rsidR="00F4014D" w:rsidRDefault="00F4014D" w:rsidP="00BC6C43">
            <w:pPr>
              <w:pStyle w:val="Commarcadores"/>
              <w:numPr>
                <w:ilvl w:val="0"/>
                <w:numId w:val="0"/>
              </w:numPr>
              <w:ind w:left="360" w:hanging="360"/>
              <w:rPr>
                <w:rFonts w:eastAsia="Calibri"/>
              </w:rPr>
            </w:pPr>
            <w:r>
              <w:rPr>
                <w:rFonts w:eastAsia="Calibri"/>
              </w:rPr>
              <w:t>*Quantidade feridos leves</w:t>
            </w:r>
          </w:p>
        </w:tc>
        <w:tc>
          <w:tcPr>
            <w:tcW w:w="4513" w:type="dxa"/>
            <w:shd w:val="clear" w:color="auto" w:fill="auto"/>
          </w:tcPr>
          <w:p w14:paraId="1BBFBED4" w14:textId="1D5F49C1" w:rsidR="00F4014D" w:rsidRDefault="00F4014D" w:rsidP="00EE5EB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Campo numérico</w:t>
            </w:r>
          </w:p>
        </w:tc>
      </w:tr>
      <w:tr w:rsidR="00F4014D" w14:paraId="095F3CBE" w14:textId="77777777" w:rsidTr="00EE5EBB">
        <w:tc>
          <w:tcPr>
            <w:tcW w:w="4513" w:type="dxa"/>
            <w:shd w:val="clear" w:color="auto" w:fill="auto"/>
          </w:tcPr>
          <w:p w14:paraId="453B7DE6" w14:textId="2D464202" w:rsidR="00F4014D" w:rsidRDefault="00F4014D" w:rsidP="00BC6C43">
            <w:pPr>
              <w:pStyle w:val="Commarcadores"/>
              <w:numPr>
                <w:ilvl w:val="0"/>
                <w:numId w:val="0"/>
              </w:numPr>
              <w:ind w:left="360" w:hanging="360"/>
              <w:rPr>
                <w:rFonts w:eastAsia="Calibri"/>
              </w:rPr>
            </w:pPr>
            <w:r>
              <w:rPr>
                <w:rFonts w:eastAsia="Calibri"/>
              </w:rPr>
              <w:t>*Quantidade de ilesos</w:t>
            </w:r>
          </w:p>
        </w:tc>
        <w:tc>
          <w:tcPr>
            <w:tcW w:w="4513" w:type="dxa"/>
            <w:shd w:val="clear" w:color="auto" w:fill="auto"/>
          </w:tcPr>
          <w:p w14:paraId="1659AD6F" w14:textId="7F5B728F" w:rsidR="00F4014D" w:rsidRDefault="00F4014D" w:rsidP="00EE5EB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Campo numérico</w:t>
            </w:r>
          </w:p>
        </w:tc>
      </w:tr>
    </w:tbl>
    <w:p w14:paraId="42551FE4" w14:textId="37015DB0" w:rsidR="00EE5EBB" w:rsidRPr="00221A3E" w:rsidRDefault="00DF7867" w:rsidP="00EE5EBB">
      <w:pPr>
        <w:spacing w:before="0"/>
        <w:jc w:val="center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Tabela 3</w:t>
      </w:r>
      <w:r w:rsidR="00EE5EBB" w:rsidRPr="00221A3E">
        <w:rPr>
          <w:rFonts w:ascii="Calibri" w:eastAsia="Calibri" w:hAnsi="Calibri" w:cs="Calibri"/>
          <w:sz w:val="20"/>
        </w:rPr>
        <w:t>: Campos para o Cadastro de Usuário</w:t>
      </w:r>
    </w:p>
    <w:p w14:paraId="56B54D49" w14:textId="77777777" w:rsidR="00EE5EBB" w:rsidRDefault="00EE5EBB" w:rsidP="00EE5EBB">
      <w:pPr>
        <w:spacing w:before="0"/>
        <w:jc w:val="center"/>
        <w:rPr>
          <w:rFonts w:ascii="Calibri" w:eastAsia="Calibri" w:hAnsi="Calibri" w:cs="Calibri"/>
          <w:sz w:val="22"/>
          <w:szCs w:val="22"/>
        </w:rPr>
      </w:pPr>
    </w:p>
    <w:p w14:paraId="0462D319" w14:textId="77777777" w:rsidR="00EE5EBB" w:rsidRPr="00221A3E" w:rsidRDefault="00EE5EBB" w:rsidP="00EE5EBB">
      <w:pPr>
        <w:spacing w:before="0"/>
        <w:jc w:val="center"/>
        <w:rPr>
          <w:rFonts w:ascii="Calibri" w:eastAsia="Calibri" w:hAnsi="Calibri" w:cs="Calibri"/>
          <w:sz w:val="22"/>
          <w:szCs w:val="22"/>
        </w:rPr>
      </w:pPr>
      <w:r w:rsidRPr="00221A3E">
        <w:rPr>
          <w:rFonts w:ascii="Calibri" w:eastAsia="Calibri" w:hAnsi="Calibri" w:cs="Calibri"/>
          <w:sz w:val="22"/>
          <w:szCs w:val="22"/>
        </w:rPr>
        <w:t>*Campos obrigatórios</w:t>
      </w:r>
    </w:p>
    <w:p w14:paraId="5E4916EF" w14:textId="08362E5E" w:rsidR="00EE5EBB" w:rsidRPr="00221A3E" w:rsidRDefault="00AC23FE" w:rsidP="00EE5EBB">
      <w:pPr>
        <w:spacing w:befor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OBS 1: Cidade filtra rodovias no campo de escolha.</w:t>
      </w:r>
    </w:p>
    <w:p w14:paraId="1AD6C813" w14:textId="00E37137" w:rsidR="00DF7867" w:rsidRPr="00221A3E" w:rsidRDefault="00AC23FE" w:rsidP="00F56180">
      <w:pPr>
        <w:spacing w:before="0"/>
        <w:jc w:val="center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2"/>
          <w:szCs w:val="22"/>
        </w:rPr>
        <w:t>OBS 2: Rodovia filtra trecho no campo de escolha.</w:t>
      </w:r>
    </w:p>
    <w:p w14:paraId="1B007C4D" w14:textId="77777777" w:rsidR="00EE5EBB" w:rsidRDefault="00EE5EBB" w:rsidP="00EE5EB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EE5EBB" w14:paraId="50E196D2" w14:textId="77777777" w:rsidTr="00EE5EBB">
        <w:trPr>
          <w:trHeight w:val="806"/>
        </w:trPr>
        <w:tc>
          <w:tcPr>
            <w:tcW w:w="1976" w:type="dxa"/>
          </w:tcPr>
          <w:p w14:paraId="7CAD4387" w14:textId="77777777" w:rsidR="00EE5EBB" w:rsidRDefault="00EE5EBB" w:rsidP="00EE5EBB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1E047CAB" w14:textId="77777777" w:rsidR="00EE5EBB" w:rsidRDefault="00EE5EBB" w:rsidP="00EE5EBB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168" w:type="dxa"/>
          </w:tcPr>
          <w:p w14:paraId="2D2F71E1" w14:textId="77777777" w:rsidR="00EE5EBB" w:rsidRDefault="00EE5EBB" w:rsidP="00EE5EBB">
            <w:pPr>
              <w:numPr>
                <w:ilvl w:val="0"/>
                <w:numId w:val="28"/>
              </w:numPr>
              <w:spacing w:before="240" w:after="240"/>
              <w:ind w:left="253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</w:tcPr>
          <w:p w14:paraId="1030A2B4" w14:textId="77777777" w:rsidR="00EE5EBB" w:rsidRDefault="00EE5EBB" w:rsidP="00EE5EBB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34DE7E53" w14:textId="77777777" w:rsidR="00EE5EBB" w:rsidRDefault="00EE5EBB" w:rsidP="00EE5EBB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</w:tcPr>
          <w:p w14:paraId="56A11310" w14:textId="77777777" w:rsidR="00EE5EBB" w:rsidRDefault="00EE5EBB" w:rsidP="00EE5EBB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1509" w:type="dxa"/>
          </w:tcPr>
          <w:p w14:paraId="7C652FA4" w14:textId="77777777" w:rsidR="00EE5EBB" w:rsidRDefault="00EE5EBB" w:rsidP="00EE5EBB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963D405" w14:textId="48D577D4" w:rsidR="00EE5EBB" w:rsidRDefault="00EE5EBB" w:rsidP="00EE5EBB">
      <w:pPr>
        <w:pStyle w:val="Requisito"/>
        <w:numPr>
          <w:ilvl w:val="0"/>
          <w:numId w:val="8"/>
        </w:numPr>
        <w:rPr>
          <w:rFonts w:cs="Arial"/>
          <w:sz w:val="22"/>
        </w:rPr>
      </w:pPr>
      <w:r>
        <w:rPr>
          <w:rFonts w:cs="Arial"/>
          <w:sz w:val="22"/>
        </w:rPr>
        <w:t xml:space="preserve"> </w:t>
      </w:r>
      <w:bookmarkStart w:id="95" w:name="_Toc462647137"/>
      <w:bookmarkStart w:id="96" w:name="_Toc462647772"/>
      <w:r>
        <w:rPr>
          <w:rFonts w:cs="Arial"/>
          <w:sz w:val="22"/>
        </w:rPr>
        <w:t xml:space="preserve">Alterar </w:t>
      </w:r>
      <w:bookmarkEnd w:id="95"/>
      <w:bookmarkEnd w:id="96"/>
      <w:r w:rsidR="0086493D">
        <w:rPr>
          <w:rFonts w:cs="Arial"/>
          <w:sz w:val="22"/>
        </w:rPr>
        <w:t>Acidente</w:t>
      </w:r>
    </w:p>
    <w:p w14:paraId="05C9CCF0" w14:textId="5EAD0DB2" w:rsidR="00EE5EBB" w:rsidRDefault="00EE5EBB" w:rsidP="00EE5EBB">
      <w:pPr>
        <w:rPr>
          <w:rFonts w:ascii="Calibri" w:eastAsia="Calibri" w:hAnsi="Calibri" w:cs="Calibri"/>
          <w:sz w:val="22"/>
          <w:szCs w:val="22"/>
        </w:rPr>
      </w:pPr>
      <w:r w:rsidRPr="1CD7D39A">
        <w:rPr>
          <w:rFonts w:ascii="Calibri" w:eastAsia="Calibri" w:hAnsi="Calibri" w:cs="Calibri"/>
          <w:b/>
          <w:bCs/>
          <w:sz w:val="22"/>
          <w:szCs w:val="22"/>
        </w:rPr>
        <w:t>Ator:</w:t>
      </w:r>
      <w:r w:rsidRPr="1CD7D39A">
        <w:rPr>
          <w:rFonts w:ascii="Calibri" w:eastAsia="Calibri" w:hAnsi="Calibri" w:cs="Calibri"/>
          <w:sz w:val="22"/>
          <w:szCs w:val="22"/>
        </w:rPr>
        <w:t xml:space="preserve"> </w:t>
      </w:r>
      <w:r w:rsidR="00AD582A">
        <w:rPr>
          <w:rFonts w:ascii="Calibri" w:eastAsia="Calibri" w:hAnsi="Calibri" w:cs="Calibri"/>
          <w:sz w:val="22"/>
          <w:szCs w:val="22"/>
        </w:rPr>
        <w:t>A</w:t>
      </w:r>
      <w:r w:rsidR="00AD582A" w:rsidRPr="34E11739">
        <w:rPr>
          <w:rFonts w:ascii="Calibri" w:eastAsia="Calibri" w:hAnsi="Calibri" w:cs="Calibri"/>
          <w:sz w:val="22"/>
          <w:szCs w:val="22"/>
        </w:rPr>
        <w:t>dministrador</w:t>
      </w:r>
      <w:r w:rsidR="00AD582A">
        <w:rPr>
          <w:rFonts w:cs="Arial"/>
          <w:iCs/>
          <w:sz w:val="22"/>
        </w:rPr>
        <w:t>, Agente Operacional</w:t>
      </w:r>
      <w:r w:rsidR="00AD582A">
        <w:rPr>
          <w:rFonts w:ascii="Calibri" w:eastAsia="Calibri" w:hAnsi="Calibri" w:cs="Calibri"/>
          <w:sz w:val="22"/>
          <w:szCs w:val="22"/>
        </w:rPr>
        <w:t>.</w:t>
      </w:r>
    </w:p>
    <w:p w14:paraId="331828B9" w14:textId="4801052B" w:rsidR="00EE5EBB" w:rsidRPr="0086493D" w:rsidRDefault="00EE5EBB" w:rsidP="0086493D">
      <w:pPr>
        <w:rPr>
          <w:rFonts w:ascii="Calibri" w:eastAsia="Calibri" w:hAnsi="Calibri" w:cs="Calibri"/>
          <w:sz w:val="22"/>
          <w:szCs w:val="22"/>
        </w:rPr>
      </w:pPr>
      <w:r w:rsidRPr="34E11739">
        <w:rPr>
          <w:rFonts w:ascii="Calibri" w:eastAsia="Calibri" w:hAnsi="Calibri" w:cs="Calibri"/>
          <w:sz w:val="22"/>
          <w:szCs w:val="22"/>
        </w:rPr>
        <w:t xml:space="preserve">Este requisito funcional começa quando o Ator deseja alterar </w:t>
      </w:r>
      <w:r>
        <w:rPr>
          <w:rFonts w:ascii="Calibri" w:eastAsia="Calibri" w:hAnsi="Calibri" w:cs="Calibri"/>
          <w:sz w:val="22"/>
          <w:szCs w:val="22"/>
        </w:rPr>
        <w:t>seus</w:t>
      </w:r>
      <w:r w:rsidRPr="34E11739">
        <w:rPr>
          <w:rFonts w:ascii="Calibri" w:eastAsia="Calibri" w:hAnsi="Calibri" w:cs="Calibri"/>
          <w:sz w:val="22"/>
          <w:szCs w:val="22"/>
        </w:rPr>
        <w:t xml:space="preserve"> dados de </w:t>
      </w:r>
      <w:r w:rsidR="006470A6">
        <w:rPr>
          <w:rFonts w:ascii="Calibri" w:eastAsia="Calibri" w:hAnsi="Calibri" w:cs="Calibri"/>
          <w:sz w:val="22"/>
          <w:szCs w:val="22"/>
        </w:rPr>
        <w:t>acidente</w:t>
      </w:r>
      <w:r w:rsidRPr="34E11739">
        <w:rPr>
          <w:rFonts w:ascii="Calibri" w:eastAsia="Calibri" w:hAnsi="Calibri" w:cs="Calibri"/>
          <w:sz w:val="22"/>
          <w:szCs w:val="22"/>
        </w:rPr>
        <w:t xml:space="preserve"> do sistema previamente cadastrado com o </w:t>
      </w:r>
      <w:r w:rsidRPr="00D323B8">
        <w:rPr>
          <w:rFonts w:ascii="Calibri" w:eastAsia="Calibri" w:hAnsi="Calibri" w:cs="Calibri"/>
          <w:sz w:val="22"/>
          <w:szCs w:val="22"/>
        </w:rPr>
        <w:t>[</w:t>
      </w:r>
      <w:r w:rsidR="000869D7">
        <w:rPr>
          <w:rFonts w:ascii="Calibri" w:eastAsia="Calibri" w:hAnsi="Calibri" w:cs="Calibri"/>
          <w:sz w:val="22"/>
          <w:szCs w:val="22"/>
        </w:rPr>
        <w:t>RF05</w:t>
      </w:r>
      <w:r w:rsidRPr="00D323B8">
        <w:rPr>
          <w:rFonts w:ascii="Calibri" w:eastAsia="Calibri" w:hAnsi="Calibri" w:cs="Calibri"/>
          <w:sz w:val="22"/>
          <w:szCs w:val="22"/>
        </w:rPr>
        <w:t>].</w:t>
      </w:r>
      <w:r w:rsidRPr="00221A3E"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 w:rsidRPr="34E11739">
        <w:rPr>
          <w:rFonts w:ascii="Calibri" w:eastAsia="Calibri" w:hAnsi="Calibri" w:cs="Calibri"/>
          <w:sz w:val="22"/>
          <w:szCs w:val="22"/>
        </w:rPr>
        <w:t xml:space="preserve">Primeiro deve-se </w:t>
      </w:r>
      <w:r>
        <w:rPr>
          <w:rFonts w:ascii="Calibri" w:eastAsia="Calibri" w:hAnsi="Calibri" w:cs="Calibri"/>
          <w:sz w:val="22"/>
          <w:szCs w:val="22"/>
        </w:rPr>
        <w:t>mostrar</w:t>
      </w:r>
      <w:r w:rsidRPr="00221A3E">
        <w:rPr>
          <w:rFonts w:ascii="Calibri" w:eastAsia="Calibri" w:hAnsi="Calibri" w:cs="Calibri"/>
          <w:sz w:val="22"/>
          <w:szCs w:val="22"/>
        </w:rPr>
        <w:t xml:space="preserve"> os dados </w:t>
      </w:r>
      <w:r>
        <w:rPr>
          <w:rFonts w:ascii="Calibri" w:eastAsia="Calibri" w:hAnsi="Calibri" w:cs="Calibri"/>
          <w:sz w:val="22"/>
          <w:szCs w:val="22"/>
        </w:rPr>
        <w:t xml:space="preserve">através da tabela </w:t>
      </w:r>
      <w:r w:rsidR="006470A6">
        <w:rPr>
          <w:rFonts w:ascii="Calibri" w:eastAsia="Calibri" w:hAnsi="Calibri" w:cs="Calibri"/>
          <w:sz w:val="22"/>
          <w:szCs w:val="22"/>
        </w:rPr>
        <w:t>3</w:t>
      </w:r>
      <w:r w:rsidRPr="00221A3E">
        <w:rPr>
          <w:rFonts w:ascii="Calibri" w:eastAsia="Calibri" w:hAnsi="Calibri" w:cs="Calibri"/>
          <w:sz w:val="22"/>
          <w:szCs w:val="22"/>
        </w:rPr>
        <w:t xml:space="preserve">. Apenas então o </w:t>
      </w:r>
      <w:r w:rsidR="00F82A6D">
        <w:rPr>
          <w:rFonts w:ascii="Calibri" w:eastAsia="Calibri" w:hAnsi="Calibri" w:cs="Calibri"/>
          <w:sz w:val="22"/>
          <w:szCs w:val="22"/>
        </w:rPr>
        <w:t>ator</w:t>
      </w:r>
      <w:r w:rsidRPr="00221A3E">
        <w:rPr>
          <w:rFonts w:ascii="Calibri" w:eastAsia="Calibri" w:hAnsi="Calibri" w:cs="Calibri"/>
          <w:sz w:val="22"/>
          <w:szCs w:val="22"/>
        </w:rPr>
        <w:t xml:space="preserve"> poderá </w:t>
      </w:r>
      <w:r w:rsidR="00F82A6D">
        <w:rPr>
          <w:rFonts w:ascii="Calibri" w:eastAsia="Calibri" w:hAnsi="Calibri" w:cs="Calibri"/>
          <w:sz w:val="22"/>
          <w:szCs w:val="22"/>
        </w:rPr>
        <w:t>alterar os dados</w:t>
      </w:r>
      <w:r w:rsidRPr="00221A3E">
        <w:rPr>
          <w:rFonts w:ascii="Calibri" w:eastAsia="Calibri" w:hAnsi="Calibri" w:cs="Calibri"/>
          <w:sz w:val="22"/>
          <w:szCs w:val="22"/>
        </w:rPr>
        <w:t>.</w:t>
      </w:r>
      <w:r w:rsidR="0086493D">
        <w:rPr>
          <w:rFonts w:ascii="Calibri" w:eastAsia="Calibri" w:hAnsi="Calibri" w:cs="Calibri"/>
          <w:sz w:val="22"/>
          <w:szCs w:val="22"/>
        </w:rPr>
        <w:t xml:space="preserve"> </w:t>
      </w:r>
      <w:r w:rsidR="00403411">
        <w:rPr>
          <w:rFonts w:ascii="Calibri" w:eastAsia="Calibri" w:hAnsi="Calibri" w:cs="Calibri"/>
          <w:sz w:val="22"/>
          <w:szCs w:val="22"/>
        </w:rPr>
        <w:t>De acordo com os</w:t>
      </w:r>
      <w:r w:rsidRPr="00221A3E">
        <w:rPr>
          <w:rFonts w:ascii="Calibri" w:eastAsia="Calibri" w:hAnsi="Calibri" w:cs="Calibri"/>
          <w:sz w:val="22"/>
          <w:szCs w:val="22"/>
        </w:rPr>
        <w:t xml:space="preserve"> campos da tabela</w:t>
      </w:r>
      <w:r w:rsidR="009328F4">
        <w:rPr>
          <w:rFonts w:ascii="Calibri" w:eastAsia="Calibri" w:hAnsi="Calibri" w:cs="Calibri"/>
          <w:sz w:val="22"/>
          <w:szCs w:val="22"/>
        </w:rPr>
        <w:t xml:space="preserve"> 3</w:t>
      </w:r>
      <w:r w:rsidRPr="00221A3E">
        <w:rPr>
          <w:rFonts w:ascii="Calibri" w:eastAsia="Calibri" w:hAnsi="Calibri" w:cs="Calibri"/>
          <w:sz w:val="22"/>
          <w:szCs w:val="22"/>
        </w:rPr>
        <w:t xml:space="preserve"> </w:t>
      </w:r>
      <w:r w:rsidR="00403411">
        <w:rPr>
          <w:rFonts w:ascii="Calibri" w:eastAsia="Calibri" w:hAnsi="Calibri" w:cs="Calibri"/>
          <w:sz w:val="22"/>
          <w:szCs w:val="22"/>
        </w:rPr>
        <w:t>e suas observações</w:t>
      </w:r>
      <w:r w:rsidRPr="00221A3E">
        <w:rPr>
          <w:rFonts w:ascii="Calibri" w:eastAsia="Calibri" w:hAnsi="Calibri" w:cs="Calibri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EE5EBB" w14:paraId="75F45964" w14:textId="77777777" w:rsidTr="00EE5EBB">
        <w:trPr>
          <w:trHeight w:val="806"/>
        </w:trPr>
        <w:tc>
          <w:tcPr>
            <w:tcW w:w="1976" w:type="dxa"/>
          </w:tcPr>
          <w:p w14:paraId="40DF22D7" w14:textId="77777777" w:rsidR="00EE5EBB" w:rsidRDefault="00EE5EBB" w:rsidP="00EE5EBB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4B485F95" w14:textId="77777777" w:rsidR="00EE5EBB" w:rsidRDefault="00EE5EBB" w:rsidP="00EE5EBB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168" w:type="dxa"/>
          </w:tcPr>
          <w:p w14:paraId="3287A9ED" w14:textId="77777777" w:rsidR="00EE5EBB" w:rsidRDefault="00EE5EBB" w:rsidP="00EE5EBB">
            <w:pPr>
              <w:numPr>
                <w:ilvl w:val="0"/>
                <w:numId w:val="28"/>
              </w:numPr>
              <w:spacing w:before="240" w:after="240"/>
              <w:ind w:left="253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</w:tcPr>
          <w:p w14:paraId="198EB7ED" w14:textId="77777777" w:rsidR="00EE5EBB" w:rsidRDefault="00EE5EBB" w:rsidP="00EE5EBB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1332B5E0" w14:textId="77777777" w:rsidR="00EE5EBB" w:rsidRDefault="00EE5EBB" w:rsidP="00EE5EBB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</w:tcPr>
          <w:p w14:paraId="1B77FD63" w14:textId="77777777" w:rsidR="00EE5EBB" w:rsidRDefault="00EE5EBB" w:rsidP="00EE5EBB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1509" w:type="dxa"/>
          </w:tcPr>
          <w:p w14:paraId="65407C7B" w14:textId="77777777" w:rsidR="00EE5EBB" w:rsidRDefault="00EE5EBB" w:rsidP="00EE5EBB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A1641F2" w14:textId="1CAAA7B2" w:rsidR="00EE5EBB" w:rsidRDefault="00EE5EBB" w:rsidP="00EE5EBB">
      <w:pPr>
        <w:pStyle w:val="Requisito"/>
        <w:numPr>
          <w:ilvl w:val="0"/>
          <w:numId w:val="8"/>
        </w:numPr>
        <w:rPr>
          <w:rFonts w:cs="Arial"/>
          <w:sz w:val="22"/>
        </w:rPr>
      </w:pPr>
      <w:bookmarkStart w:id="97" w:name="_Toc462647138"/>
      <w:bookmarkStart w:id="98" w:name="_Toc462647773"/>
      <w:r>
        <w:rPr>
          <w:rFonts w:cs="Arial"/>
          <w:sz w:val="22"/>
        </w:rPr>
        <w:t xml:space="preserve">Excluir </w:t>
      </w:r>
      <w:bookmarkEnd w:id="97"/>
      <w:bookmarkEnd w:id="98"/>
      <w:r w:rsidR="0086493D">
        <w:rPr>
          <w:rFonts w:cs="Arial"/>
          <w:sz w:val="22"/>
        </w:rPr>
        <w:t>Acidente</w:t>
      </w:r>
    </w:p>
    <w:p w14:paraId="02ECBB0F" w14:textId="57EAA5C7" w:rsidR="00EE5EBB" w:rsidRDefault="00EE5EBB" w:rsidP="00EE5EBB">
      <w:pPr>
        <w:rPr>
          <w:rFonts w:ascii="Calibri" w:eastAsia="Calibri" w:hAnsi="Calibri" w:cs="Calibri"/>
          <w:sz w:val="22"/>
          <w:szCs w:val="22"/>
        </w:rPr>
      </w:pPr>
      <w:r w:rsidRPr="00251CCE">
        <w:rPr>
          <w:rFonts w:ascii="Calibri" w:eastAsia="Calibri" w:hAnsi="Calibri" w:cs="Calibri"/>
          <w:b/>
          <w:sz w:val="22"/>
          <w:szCs w:val="22"/>
        </w:rPr>
        <w:t>Ator:</w:t>
      </w:r>
      <w:r w:rsidRPr="34E11739">
        <w:rPr>
          <w:rFonts w:ascii="Calibri" w:eastAsia="Calibri" w:hAnsi="Calibri" w:cs="Calibri"/>
          <w:sz w:val="22"/>
          <w:szCs w:val="22"/>
        </w:rPr>
        <w:t xml:space="preserve"> </w:t>
      </w:r>
      <w:r w:rsidR="00AD582A">
        <w:rPr>
          <w:rFonts w:ascii="Calibri" w:eastAsia="Calibri" w:hAnsi="Calibri" w:cs="Calibri"/>
          <w:sz w:val="22"/>
          <w:szCs w:val="22"/>
        </w:rPr>
        <w:t>A</w:t>
      </w:r>
      <w:r w:rsidR="00AD582A" w:rsidRPr="34E11739">
        <w:rPr>
          <w:rFonts w:ascii="Calibri" w:eastAsia="Calibri" w:hAnsi="Calibri" w:cs="Calibri"/>
          <w:sz w:val="22"/>
          <w:szCs w:val="22"/>
        </w:rPr>
        <w:t>dministrador</w:t>
      </w:r>
      <w:r w:rsidR="00AD582A">
        <w:rPr>
          <w:rFonts w:ascii="Calibri" w:eastAsia="Calibri" w:hAnsi="Calibri" w:cs="Calibri"/>
          <w:sz w:val="22"/>
          <w:szCs w:val="22"/>
        </w:rPr>
        <w:t>.</w:t>
      </w:r>
    </w:p>
    <w:p w14:paraId="3BAC52F9" w14:textId="10CEADC8" w:rsidR="00EE5EBB" w:rsidRDefault="00EE5EBB" w:rsidP="00EE5EBB">
      <w:r w:rsidRPr="34E11739">
        <w:rPr>
          <w:rFonts w:ascii="Calibri" w:eastAsia="Calibri" w:hAnsi="Calibri" w:cs="Calibri"/>
          <w:sz w:val="22"/>
          <w:szCs w:val="22"/>
        </w:rPr>
        <w:t xml:space="preserve">Este requisito funcional começa quando o Ator deseja excluir um </w:t>
      </w:r>
      <w:r w:rsidR="0086493D">
        <w:rPr>
          <w:rFonts w:ascii="Calibri" w:eastAsia="Calibri" w:hAnsi="Calibri" w:cs="Calibri"/>
          <w:sz w:val="22"/>
          <w:szCs w:val="22"/>
        </w:rPr>
        <w:t>acidente</w:t>
      </w:r>
      <w:r w:rsidRPr="34E11739">
        <w:rPr>
          <w:rFonts w:ascii="Calibri" w:eastAsia="Calibri" w:hAnsi="Calibri" w:cs="Calibri"/>
          <w:sz w:val="22"/>
          <w:szCs w:val="22"/>
        </w:rPr>
        <w:t xml:space="preserve"> previamente cadastrado no sistema pelo </w:t>
      </w:r>
      <w:r w:rsidRPr="00D323B8">
        <w:rPr>
          <w:rFonts w:ascii="Calibri" w:eastAsia="Calibri" w:hAnsi="Calibri" w:cs="Calibri"/>
          <w:sz w:val="22"/>
          <w:szCs w:val="22"/>
        </w:rPr>
        <w:t>[</w:t>
      </w:r>
      <w:r w:rsidR="000869D7">
        <w:rPr>
          <w:rFonts w:ascii="Calibri" w:eastAsia="Calibri" w:hAnsi="Calibri" w:cs="Calibri"/>
          <w:sz w:val="22"/>
          <w:szCs w:val="22"/>
        </w:rPr>
        <w:t>RF05</w:t>
      </w:r>
      <w:r w:rsidRPr="00D323B8">
        <w:rPr>
          <w:rFonts w:ascii="Calibri" w:eastAsia="Calibri" w:hAnsi="Calibri" w:cs="Calibri"/>
          <w:sz w:val="22"/>
          <w:szCs w:val="22"/>
        </w:rPr>
        <w:t>].</w:t>
      </w:r>
      <w:r w:rsidRPr="34E11739">
        <w:rPr>
          <w:rFonts w:ascii="Calibri" w:eastAsia="Calibri" w:hAnsi="Calibri" w:cs="Calibri"/>
          <w:sz w:val="22"/>
          <w:szCs w:val="22"/>
        </w:rPr>
        <w:t xml:space="preserve"> Primeiro deve-se listar os </w:t>
      </w:r>
      <w:r w:rsidR="0086493D">
        <w:rPr>
          <w:rFonts w:ascii="Calibri" w:eastAsia="Calibri" w:hAnsi="Calibri" w:cs="Calibri"/>
          <w:sz w:val="22"/>
          <w:szCs w:val="22"/>
        </w:rPr>
        <w:t>acidentes</w:t>
      </w:r>
      <w:r w:rsidRPr="34E11739">
        <w:rPr>
          <w:rFonts w:ascii="Calibri" w:eastAsia="Calibri" w:hAnsi="Calibri" w:cs="Calibri"/>
          <w:sz w:val="22"/>
          <w:szCs w:val="22"/>
        </w:rPr>
        <w:t xml:space="preserve"> do Sistema a partir do </w:t>
      </w:r>
      <w:r w:rsidRPr="00D323B8">
        <w:rPr>
          <w:rFonts w:ascii="Calibri" w:eastAsia="Calibri" w:hAnsi="Calibri" w:cs="Calibri"/>
          <w:sz w:val="22"/>
          <w:szCs w:val="22"/>
        </w:rPr>
        <w:t>[R</w:t>
      </w:r>
      <w:r w:rsidR="000869D7">
        <w:rPr>
          <w:rFonts w:ascii="Calibri" w:eastAsia="Calibri" w:hAnsi="Calibri" w:cs="Calibri"/>
          <w:sz w:val="22"/>
          <w:szCs w:val="22"/>
        </w:rPr>
        <w:t>F08</w:t>
      </w:r>
      <w:r w:rsidRPr="00D323B8">
        <w:rPr>
          <w:rFonts w:ascii="Calibri" w:eastAsia="Calibri" w:hAnsi="Calibri" w:cs="Calibri"/>
          <w:sz w:val="22"/>
          <w:szCs w:val="22"/>
        </w:rPr>
        <w:t>].</w:t>
      </w:r>
      <w:r w:rsidRPr="004175FA">
        <w:rPr>
          <w:rFonts w:ascii="Calibri" w:eastAsia="Calibri" w:hAnsi="Calibri" w:cs="Calibri"/>
          <w:color w:val="000000"/>
          <w:sz w:val="22"/>
          <w:szCs w:val="22"/>
        </w:rPr>
        <w:t xml:space="preserve"> Em seguida, após o </w:t>
      </w:r>
      <w:r w:rsidR="00155456">
        <w:rPr>
          <w:rFonts w:ascii="Calibri" w:eastAsia="Calibri" w:hAnsi="Calibri" w:cs="Calibri"/>
          <w:color w:val="000000"/>
          <w:sz w:val="22"/>
          <w:szCs w:val="22"/>
        </w:rPr>
        <w:t>acidente</w:t>
      </w:r>
      <w:r w:rsidRPr="004175FA">
        <w:rPr>
          <w:rFonts w:ascii="Calibri" w:eastAsia="Calibri" w:hAnsi="Calibri" w:cs="Calibri"/>
          <w:color w:val="000000"/>
          <w:sz w:val="22"/>
          <w:szCs w:val="22"/>
        </w:rPr>
        <w:t xml:space="preserve"> ser escolhido da lista, deve ser mostrado os dados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da tabela </w:t>
      </w:r>
      <w:r w:rsidR="00155456">
        <w:rPr>
          <w:rFonts w:ascii="Calibri" w:eastAsia="Calibri" w:hAnsi="Calibri" w:cs="Calibri"/>
          <w:color w:val="000000"/>
          <w:sz w:val="22"/>
          <w:szCs w:val="22"/>
        </w:rPr>
        <w:t>3</w:t>
      </w:r>
      <w:r w:rsidRPr="004175FA">
        <w:rPr>
          <w:rFonts w:ascii="Calibri" w:eastAsia="Calibri" w:hAnsi="Calibri" w:cs="Calibri"/>
          <w:color w:val="000000"/>
          <w:sz w:val="22"/>
          <w:szCs w:val="22"/>
        </w:rPr>
        <w:t xml:space="preserve">. Apenas então </w:t>
      </w:r>
      <w:r w:rsidR="00CF3D28">
        <w:rPr>
          <w:rFonts w:ascii="Calibri" w:eastAsia="Calibri" w:hAnsi="Calibri" w:cs="Calibri"/>
          <w:color w:val="000000"/>
          <w:sz w:val="22"/>
          <w:szCs w:val="22"/>
        </w:rPr>
        <w:t>poderá ter seus dados excluídos</w:t>
      </w:r>
      <w:r w:rsidRPr="004175FA">
        <w:rPr>
          <w:rFonts w:ascii="Calibri" w:eastAsia="Calibri" w:hAnsi="Calibri" w:cs="Calibri"/>
          <w:color w:val="000000"/>
          <w:sz w:val="22"/>
          <w:szCs w:val="22"/>
        </w:rPr>
        <w:t>.</w:t>
      </w:r>
      <w:r w:rsidRPr="34E11739">
        <w:rPr>
          <w:rFonts w:ascii="Calibri" w:eastAsia="Calibri" w:hAnsi="Calibri" w:cs="Calibri"/>
          <w:sz w:val="22"/>
          <w:szCs w:val="22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EE5EBB" w14:paraId="2D79444F" w14:textId="77777777" w:rsidTr="00EE5EBB">
        <w:trPr>
          <w:trHeight w:val="806"/>
        </w:trPr>
        <w:tc>
          <w:tcPr>
            <w:tcW w:w="1976" w:type="dxa"/>
          </w:tcPr>
          <w:p w14:paraId="5CF8012F" w14:textId="77777777" w:rsidR="00EE5EBB" w:rsidRDefault="00EE5EBB" w:rsidP="00EE5EBB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3152430A" w14:textId="77777777" w:rsidR="00EE5EBB" w:rsidRDefault="00EE5EBB" w:rsidP="00EE5EBB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168" w:type="dxa"/>
          </w:tcPr>
          <w:p w14:paraId="3BE29DBE" w14:textId="6ADDE775" w:rsidR="00EE5EBB" w:rsidRDefault="00EE5EBB" w:rsidP="00EE5EBB">
            <w:pPr>
              <w:numPr>
                <w:ilvl w:val="0"/>
                <w:numId w:val="28"/>
              </w:numPr>
              <w:spacing w:before="240" w:after="240"/>
              <w:ind w:left="253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</w:tcPr>
          <w:p w14:paraId="7FCA43F5" w14:textId="77777777" w:rsidR="00EE5EBB" w:rsidRDefault="00EE5EBB" w:rsidP="00EE5EBB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0D9E0837" w14:textId="77777777" w:rsidR="00EE5EBB" w:rsidRDefault="00EE5EBB" w:rsidP="00EE5EBB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</w:tcPr>
          <w:p w14:paraId="02ADE35A" w14:textId="77777777" w:rsidR="00EE5EBB" w:rsidRDefault="00EE5EBB" w:rsidP="00EE5EBB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1509" w:type="dxa"/>
          </w:tcPr>
          <w:p w14:paraId="63F79E1A" w14:textId="77777777" w:rsidR="00EE5EBB" w:rsidRDefault="00EE5EBB" w:rsidP="00EE5EBB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203E54A8" w14:textId="3C516DCD" w:rsidR="00EE5EBB" w:rsidRDefault="00EE5EBB" w:rsidP="00EE5EBB">
      <w:pPr>
        <w:pStyle w:val="Requisito"/>
        <w:numPr>
          <w:ilvl w:val="0"/>
          <w:numId w:val="8"/>
        </w:numPr>
        <w:rPr>
          <w:rFonts w:cs="Arial"/>
          <w:sz w:val="22"/>
        </w:rPr>
      </w:pPr>
      <w:bookmarkStart w:id="99" w:name="_Toc462647139"/>
      <w:bookmarkStart w:id="100" w:name="_Toc462647774"/>
      <w:r>
        <w:rPr>
          <w:rFonts w:cs="Arial"/>
          <w:sz w:val="22"/>
        </w:rPr>
        <w:t xml:space="preserve">Consultar </w:t>
      </w:r>
      <w:bookmarkEnd w:id="99"/>
      <w:bookmarkEnd w:id="100"/>
      <w:r w:rsidR="0024569C">
        <w:rPr>
          <w:rFonts w:cs="Arial"/>
          <w:sz w:val="22"/>
        </w:rPr>
        <w:t>Acidente</w:t>
      </w:r>
    </w:p>
    <w:p w14:paraId="12426F3A" w14:textId="3A4A2498" w:rsidR="00EE5EBB" w:rsidRDefault="00EE5EBB" w:rsidP="00EE5EBB">
      <w:pPr>
        <w:rPr>
          <w:rFonts w:ascii="Calibri" w:eastAsia="Calibri" w:hAnsi="Calibri" w:cs="Calibri"/>
          <w:sz w:val="22"/>
          <w:szCs w:val="22"/>
        </w:rPr>
      </w:pPr>
      <w:r w:rsidRPr="00251CCE">
        <w:rPr>
          <w:rFonts w:ascii="Calibri" w:eastAsia="Calibri" w:hAnsi="Calibri" w:cs="Calibri"/>
          <w:b/>
          <w:sz w:val="22"/>
          <w:szCs w:val="22"/>
        </w:rPr>
        <w:t>Ator:</w:t>
      </w:r>
      <w:r w:rsidRPr="34E11739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Todos os usuários</w:t>
      </w:r>
      <w:r w:rsidR="00AD582A">
        <w:rPr>
          <w:rFonts w:ascii="Calibri" w:eastAsia="Calibri" w:hAnsi="Calibri" w:cs="Calibri"/>
          <w:sz w:val="22"/>
          <w:szCs w:val="22"/>
        </w:rPr>
        <w:t>.</w:t>
      </w:r>
    </w:p>
    <w:p w14:paraId="19B1AE68" w14:textId="6DC736D1" w:rsidR="00EE5EBB" w:rsidRDefault="00EE5EBB" w:rsidP="00EE5EBB">
      <w:r w:rsidRPr="34E11739">
        <w:rPr>
          <w:rFonts w:ascii="Calibri" w:eastAsia="Calibri" w:hAnsi="Calibri" w:cs="Calibri"/>
          <w:sz w:val="22"/>
          <w:szCs w:val="22"/>
        </w:rPr>
        <w:t xml:space="preserve">Este requisito funcional começa quando o Ator deseja consultar </w:t>
      </w:r>
      <w:r>
        <w:rPr>
          <w:rFonts w:ascii="Calibri" w:eastAsia="Calibri" w:hAnsi="Calibri" w:cs="Calibri"/>
          <w:sz w:val="22"/>
          <w:szCs w:val="22"/>
        </w:rPr>
        <w:t>seus dados de</w:t>
      </w:r>
      <w:r w:rsidRPr="34E11739">
        <w:rPr>
          <w:rFonts w:ascii="Calibri" w:eastAsia="Calibri" w:hAnsi="Calibri" w:cs="Calibri"/>
          <w:sz w:val="22"/>
          <w:szCs w:val="22"/>
        </w:rPr>
        <w:t xml:space="preserve"> </w:t>
      </w:r>
      <w:r w:rsidR="0024569C">
        <w:rPr>
          <w:rFonts w:ascii="Calibri" w:eastAsia="Calibri" w:hAnsi="Calibri" w:cs="Calibri"/>
          <w:sz w:val="22"/>
          <w:szCs w:val="22"/>
        </w:rPr>
        <w:t>acidente</w:t>
      </w:r>
      <w:r w:rsidRPr="34E11739">
        <w:rPr>
          <w:rFonts w:ascii="Calibri" w:eastAsia="Calibri" w:hAnsi="Calibri" w:cs="Calibri"/>
          <w:sz w:val="22"/>
          <w:szCs w:val="22"/>
        </w:rPr>
        <w:t xml:space="preserve"> previamente cadastrado no sistema pelo </w:t>
      </w:r>
      <w:r w:rsidRPr="00D323B8">
        <w:rPr>
          <w:rFonts w:ascii="Calibri" w:eastAsia="Calibri" w:hAnsi="Calibri" w:cs="Calibri"/>
          <w:sz w:val="22"/>
          <w:szCs w:val="22"/>
        </w:rPr>
        <w:t>[</w:t>
      </w:r>
      <w:r w:rsidR="008A1845">
        <w:rPr>
          <w:rFonts w:ascii="Calibri" w:eastAsia="Calibri" w:hAnsi="Calibri" w:cs="Calibri"/>
          <w:sz w:val="22"/>
          <w:szCs w:val="22"/>
        </w:rPr>
        <w:t>RF05</w:t>
      </w:r>
      <w:r w:rsidRPr="00D323B8">
        <w:rPr>
          <w:rFonts w:ascii="Calibri" w:eastAsia="Calibri" w:hAnsi="Calibri" w:cs="Calibri"/>
          <w:sz w:val="22"/>
          <w:szCs w:val="22"/>
        </w:rPr>
        <w:t>].</w:t>
      </w:r>
      <w:r w:rsidRPr="34E11739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 w:rsidRPr="34E11739">
        <w:rPr>
          <w:rFonts w:ascii="Calibri" w:eastAsia="Calibri" w:hAnsi="Calibri" w:cs="Calibri"/>
          <w:sz w:val="22"/>
          <w:szCs w:val="22"/>
        </w:rPr>
        <w:t xml:space="preserve">eve-se </w:t>
      </w:r>
      <w:r>
        <w:rPr>
          <w:rFonts w:ascii="Calibri" w:eastAsia="Calibri" w:hAnsi="Calibri" w:cs="Calibri"/>
          <w:color w:val="000000"/>
          <w:sz w:val="22"/>
          <w:szCs w:val="22"/>
        </w:rPr>
        <w:t>mostrar</w:t>
      </w:r>
      <w:r w:rsidRPr="0042346C">
        <w:rPr>
          <w:rFonts w:ascii="Calibri" w:eastAsia="Calibri" w:hAnsi="Calibri" w:cs="Calibri"/>
          <w:color w:val="000000"/>
          <w:sz w:val="22"/>
          <w:szCs w:val="22"/>
        </w:rPr>
        <w:t xml:space="preserve"> os dados da tabela </w:t>
      </w:r>
      <w:r w:rsidR="0024569C">
        <w:rPr>
          <w:rFonts w:ascii="Calibri" w:eastAsia="Calibri" w:hAnsi="Calibri" w:cs="Calibri"/>
          <w:color w:val="000000"/>
          <w:sz w:val="22"/>
          <w:szCs w:val="22"/>
        </w:rPr>
        <w:t>3</w:t>
      </w:r>
      <w:r w:rsidRPr="0042346C">
        <w:rPr>
          <w:rFonts w:ascii="Calibri" w:eastAsia="Calibri" w:hAnsi="Calibri" w:cs="Calibri"/>
          <w:color w:val="000000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EE5EBB" w14:paraId="34602057" w14:textId="77777777" w:rsidTr="00EE5EBB">
        <w:trPr>
          <w:trHeight w:val="806"/>
        </w:trPr>
        <w:tc>
          <w:tcPr>
            <w:tcW w:w="1976" w:type="dxa"/>
          </w:tcPr>
          <w:p w14:paraId="507C974F" w14:textId="77777777" w:rsidR="00EE5EBB" w:rsidRDefault="00EE5EBB" w:rsidP="00EE5EBB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56C58F22" w14:textId="77777777" w:rsidR="00EE5EBB" w:rsidRDefault="00EE5EBB" w:rsidP="00EE5EBB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168" w:type="dxa"/>
          </w:tcPr>
          <w:p w14:paraId="7410F898" w14:textId="553D517C" w:rsidR="00EE5EBB" w:rsidRDefault="00EE5EBB" w:rsidP="00EE5EBB">
            <w:pPr>
              <w:numPr>
                <w:ilvl w:val="0"/>
                <w:numId w:val="28"/>
              </w:numPr>
              <w:spacing w:before="240" w:after="240"/>
              <w:ind w:left="253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</w:tcPr>
          <w:p w14:paraId="4A1DD8FA" w14:textId="77777777" w:rsidR="00EE5EBB" w:rsidRDefault="00EE5EBB" w:rsidP="00EE5EBB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7619CF1A" w14:textId="77777777" w:rsidR="00EE5EBB" w:rsidRDefault="00EE5EBB" w:rsidP="00EE5EBB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</w:tcPr>
          <w:p w14:paraId="572B01F1" w14:textId="77777777" w:rsidR="00EE5EBB" w:rsidRDefault="00EE5EBB" w:rsidP="00EE5EBB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1509" w:type="dxa"/>
          </w:tcPr>
          <w:p w14:paraId="27F6712A" w14:textId="77777777" w:rsidR="00EE5EBB" w:rsidRDefault="00EE5EBB" w:rsidP="00EE5EBB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1722C9C2" w14:textId="77777777" w:rsidR="00EE5EBB" w:rsidRDefault="00EE5EBB" w:rsidP="00EE5EBB">
      <w:pPr>
        <w:pStyle w:val="Ttulo2"/>
        <w:numPr>
          <w:ilvl w:val="0"/>
          <w:numId w:val="0"/>
        </w:numPr>
        <w:rPr>
          <w:rFonts w:cs="Arial"/>
        </w:rPr>
      </w:pPr>
    </w:p>
    <w:p w14:paraId="60A3D26B" w14:textId="6633D394" w:rsidR="00C67D07" w:rsidRDefault="00C67D07" w:rsidP="00C67D07">
      <w:pPr>
        <w:pStyle w:val="Ttulo2"/>
        <w:rPr>
          <w:rFonts w:cs="Arial"/>
          <w:bCs/>
        </w:rPr>
      </w:pPr>
      <w:bookmarkStart w:id="101" w:name="_Toc467473455"/>
      <w:bookmarkStart w:id="102" w:name="_Toc467474002"/>
      <w:bookmarkStart w:id="103" w:name="_Toc467477741"/>
      <w:bookmarkStart w:id="104" w:name="_Toc467494887"/>
      <w:bookmarkStart w:id="105" w:name="_Toc467495253"/>
      <w:bookmarkStart w:id="106" w:name="_Toc468086059"/>
      <w:bookmarkStart w:id="107" w:name="_Toc462647169"/>
      <w:bookmarkStart w:id="108" w:name="_Toc462647804"/>
      <w:r>
        <w:rPr>
          <w:rFonts w:cs="Arial"/>
        </w:rPr>
        <w:t>Manter relatórios</w:t>
      </w:r>
      <w:bookmarkEnd w:id="107"/>
      <w:bookmarkEnd w:id="108"/>
    </w:p>
    <w:p w14:paraId="07CC3495" w14:textId="7C7418DC" w:rsidR="00C67D07" w:rsidRDefault="009B6F48" w:rsidP="00C67D07">
      <w:pPr>
        <w:pStyle w:val="Requisito"/>
        <w:numPr>
          <w:ilvl w:val="0"/>
          <w:numId w:val="8"/>
        </w:numPr>
        <w:rPr>
          <w:rFonts w:cs="Arial"/>
          <w:sz w:val="22"/>
        </w:rPr>
      </w:pPr>
      <w:bookmarkStart w:id="109" w:name="_Toc462647170"/>
      <w:bookmarkStart w:id="110" w:name="_Toc462647805"/>
      <w:r>
        <w:rPr>
          <w:rFonts w:cs="Arial"/>
          <w:sz w:val="22"/>
        </w:rPr>
        <w:t xml:space="preserve">Relatório </w:t>
      </w:r>
      <w:bookmarkEnd w:id="109"/>
      <w:bookmarkEnd w:id="110"/>
      <w:r w:rsidR="007C4418">
        <w:rPr>
          <w:rFonts w:cs="Arial"/>
          <w:sz w:val="22"/>
        </w:rPr>
        <w:t>por estado</w:t>
      </w:r>
    </w:p>
    <w:p w14:paraId="4009E636" w14:textId="64345461" w:rsidR="00C67D07" w:rsidRDefault="00C67D07" w:rsidP="00C67D07">
      <w:pPr>
        <w:rPr>
          <w:rFonts w:eastAsia="Arial" w:cs="Arial"/>
          <w:sz w:val="22"/>
        </w:rPr>
      </w:pPr>
      <w:r>
        <w:rPr>
          <w:rFonts w:eastAsia="Arial" w:cs="Arial"/>
          <w:b/>
          <w:bCs/>
          <w:sz w:val="22"/>
        </w:rPr>
        <w:t xml:space="preserve">Ator: </w:t>
      </w:r>
      <w:r w:rsidR="009B6F48">
        <w:rPr>
          <w:rFonts w:eastAsia="Arial" w:cs="Arial"/>
          <w:sz w:val="22"/>
        </w:rPr>
        <w:t>todos os atores</w:t>
      </w:r>
    </w:p>
    <w:p w14:paraId="56D1744A" w14:textId="32A509D2" w:rsidR="00C67D07" w:rsidRDefault="007C423B" w:rsidP="00C67D07">
      <w:pPr>
        <w:rPr>
          <w:rFonts w:eastAsia="Arial" w:cs="Arial"/>
          <w:sz w:val="22"/>
        </w:rPr>
      </w:pPr>
      <w:r>
        <w:rPr>
          <w:rFonts w:eastAsia="Arial" w:cs="Arial"/>
          <w:sz w:val="22"/>
        </w:rPr>
        <w:t>Um mapa do Brasil com estados</w:t>
      </w:r>
      <w:r w:rsidR="00B977C3">
        <w:rPr>
          <w:rFonts w:eastAsia="Arial" w:cs="Arial"/>
          <w:sz w:val="22"/>
        </w:rPr>
        <w:t xml:space="preserve"> </w:t>
      </w:r>
      <w:r w:rsidR="00492741">
        <w:rPr>
          <w:rFonts w:eastAsia="Arial" w:cs="Arial"/>
          <w:sz w:val="22"/>
        </w:rPr>
        <w:t>nas core</w:t>
      </w:r>
      <w:r w:rsidR="00DF6359">
        <w:rPr>
          <w:rFonts w:eastAsia="Arial" w:cs="Arial"/>
          <w:sz w:val="22"/>
        </w:rPr>
        <w:t>s vermelho a azul. Com tonalidade vermelha com maior quantidade de acidente</w:t>
      </w:r>
      <w:r w:rsidR="0016751C">
        <w:rPr>
          <w:rFonts w:eastAsia="Arial" w:cs="Arial"/>
          <w:sz w:val="22"/>
        </w:rPr>
        <w:t xml:space="preserve"> e azul com menor quantidade de acidentes.</w:t>
      </w:r>
    </w:p>
    <w:p w14:paraId="1C9EEC29" w14:textId="0C3B4049" w:rsidR="00B51D93" w:rsidRPr="00F92DD8" w:rsidRDefault="00760761" w:rsidP="00C67D07">
      <w:r>
        <w:rPr>
          <w:rFonts w:eastAsia="Arial" w:cs="Arial"/>
          <w:noProof/>
          <w:sz w:val="22"/>
        </w:rPr>
        <w:drawing>
          <wp:anchor distT="0" distB="0" distL="114300" distR="114300" simplePos="0" relativeHeight="251658244" behindDoc="0" locked="0" layoutInCell="1" allowOverlap="1" wp14:anchorId="0BFC7914" wp14:editId="69D73CB1">
            <wp:simplePos x="0" y="0"/>
            <wp:positionH relativeFrom="margin">
              <wp:posOffset>1454785</wp:posOffset>
            </wp:positionH>
            <wp:positionV relativeFrom="paragraph">
              <wp:posOffset>12700</wp:posOffset>
            </wp:positionV>
            <wp:extent cx="2981325" cy="2894330"/>
            <wp:effectExtent l="0" t="0" r="9525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a-brasil-colori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5E022" w14:textId="77777777" w:rsidR="0016751C" w:rsidRPr="0016751C" w:rsidRDefault="0016751C" w:rsidP="0016751C"/>
    <w:p w14:paraId="72699A53" w14:textId="77777777" w:rsidR="0016751C" w:rsidRPr="0016751C" w:rsidRDefault="0016751C" w:rsidP="0016751C"/>
    <w:p w14:paraId="69C263C1" w14:textId="77777777" w:rsidR="0016751C" w:rsidRPr="0016751C" w:rsidRDefault="0016751C" w:rsidP="0016751C"/>
    <w:p w14:paraId="199CE86C" w14:textId="77777777" w:rsidR="0016751C" w:rsidRPr="0016751C" w:rsidRDefault="0016751C" w:rsidP="0016751C"/>
    <w:p w14:paraId="4CA057C7" w14:textId="77777777" w:rsidR="0016751C" w:rsidRPr="0016751C" w:rsidRDefault="0016751C" w:rsidP="0016751C"/>
    <w:p w14:paraId="40B5A67C" w14:textId="77777777" w:rsidR="0016751C" w:rsidRPr="0016751C" w:rsidRDefault="0016751C" w:rsidP="0016751C"/>
    <w:p w14:paraId="612CE3E4" w14:textId="77777777" w:rsidR="0016751C" w:rsidRPr="0016751C" w:rsidRDefault="0016751C" w:rsidP="0016751C"/>
    <w:p w14:paraId="42CD7F1D" w14:textId="77777777" w:rsidR="0016751C" w:rsidRPr="0016751C" w:rsidRDefault="0016751C" w:rsidP="0016751C"/>
    <w:p w14:paraId="66895093" w14:textId="77777777" w:rsidR="0016751C" w:rsidRPr="0016751C" w:rsidRDefault="0016751C" w:rsidP="0016751C"/>
    <w:p w14:paraId="581DECC3" w14:textId="2FC6C4EE" w:rsidR="0016751C" w:rsidRDefault="0016751C" w:rsidP="0016751C"/>
    <w:p w14:paraId="777DA6EA" w14:textId="0CEC15E7" w:rsidR="0016751C" w:rsidRDefault="0016751C" w:rsidP="0016751C"/>
    <w:p w14:paraId="273BAD3D" w14:textId="77777777" w:rsidR="006E1F55" w:rsidRDefault="006E1F55" w:rsidP="006E1F55">
      <w:pPr>
        <w:ind w:left="720" w:firstLine="720"/>
        <w:rPr>
          <w:rFonts w:ascii="Calibri" w:eastAsia="Calibri" w:hAnsi="Calibri" w:cs="Calibri"/>
          <w:sz w:val="20"/>
        </w:rPr>
      </w:pPr>
    </w:p>
    <w:p w14:paraId="749860A2" w14:textId="77777777" w:rsidR="006E1F55" w:rsidRDefault="006E1F55" w:rsidP="006E1F55">
      <w:pPr>
        <w:ind w:left="720" w:firstLine="720"/>
        <w:rPr>
          <w:rFonts w:ascii="Calibri" w:eastAsia="Calibri" w:hAnsi="Calibri" w:cs="Calibri"/>
          <w:sz w:val="20"/>
        </w:rPr>
      </w:pPr>
    </w:p>
    <w:p w14:paraId="5810FB89" w14:textId="6657BB7F" w:rsidR="00B51D93" w:rsidRPr="006E1F55" w:rsidRDefault="00FF1578" w:rsidP="00FF1578">
      <w:pPr>
        <w:ind w:left="720" w:firstLine="720"/>
        <w:jc w:val="center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Imagem</w:t>
      </w:r>
      <w:r w:rsidR="006E1F55">
        <w:rPr>
          <w:rFonts w:ascii="Calibri" w:eastAsia="Calibri" w:hAnsi="Calibri" w:cs="Calibri"/>
          <w:sz w:val="20"/>
        </w:rPr>
        <w:t xml:space="preserve"> 1</w:t>
      </w:r>
      <w:r>
        <w:rPr>
          <w:rFonts w:ascii="Calibri" w:eastAsia="Calibri" w:hAnsi="Calibri" w:cs="Calibri"/>
          <w:sz w:val="20"/>
        </w:rPr>
        <w:t xml:space="preserve">: </w:t>
      </w:r>
      <w:r w:rsidR="006E1F55" w:rsidRPr="006E1F55">
        <w:rPr>
          <w:rFonts w:ascii="Calibri" w:eastAsia="Calibri" w:hAnsi="Calibri" w:cs="Calibri"/>
          <w:sz w:val="20"/>
        </w:rPr>
        <w:t>M</w:t>
      </w:r>
      <w:r w:rsidR="0016751C" w:rsidRPr="006E1F55">
        <w:rPr>
          <w:rFonts w:ascii="Calibri" w:eastAsia="Calibri" w:hAnsi="Calibri" w:cs="Calibri"/>
          <w:sz w:val="20"/>
        </w:rPr>
        <w:t>apa</w:t>
      </w:r>
      <w:r w:rsidR="006E1F55" w:rsidRPr="006E1F55">
        <w:rPr>
          <w:rFonts w:ascii="Calibri" w:eastAsia="Calibri" w:hAnsi="Calibri" w:cs="Calibri"/>
          <w:sz w:val="20"/>
        </w:rPr>
        <w:t xml:space="preserve"> Brasil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852BAA" w14:paraId="6EAD1629" w14:textId="77777777" w:rsidTr="00323B06">
        <w:trPr>
          <w:trHeight w:val="806"/>
        </w:trPr>
        <w:tc>
          <w:tcPr>
            <w:tcW w:w="1976" w:type="dxa"/>
          </w:tcPr>
          <w:p w14:paraId="3DE38340" w14:textId="77777777" w:rsidR="00852BAA" w:rsidRDefault="00852BAA" w:rsidP="00323B06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5C2EF295" w14:textId="77777777" w:rsidR="00852BAA" w:rsidRDefault="00852BAA" w:rsidP="00323B06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168" w:type="dxa"/>
          </w:tcPr>
          <w:p w14:paraId="101D3126" w14:textId="77777777" w:rsidR="00852BAA" w:rsidRDefault="00852BAA" w:rsidP="00323B06">
            <w:pPr>
              <w:numPr>
                <w:ilvl w:val="0"/>
                <w:numId w:val="28"/>
              </w:numPr>
              <w:spacing w:before="240" w:after="240"/>
              <w:ind w:left="253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</w:tcPr>
          <w:p w14:paraId="4AF32B50" w14:textId="77777777" w:rsidR="00852BAA" w:rsidRDefault="00852BAA" w:rsidP="00323B06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6DD171DA" w14:textId="77777777" w:rsidR="00852BAA" w:rsidRDefault="00852BAA" w:rsidP="00323B06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</w:tcPr>
          <w:p w14:paraId="1709B794" w14:textId="77777777" w:rsidR="00852BAA" w:rsidRDefault="00852BAA" w:rsidP="00323B06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1509" w:type="dxa"/>
          </w:tcPr>
          <w:p w14:paraId="6AD45426" w14:textId="77777777" w:rsidR="00852BAA" w:rsidRDefault="00852BAA" w:rsidP="00323B06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2187490B" w14:textId="0E36D486" w:rsidR="00444653" w:rsidRDefault="00444653" w:rsidP="00444653">
      <w:pPr>
        <w:pStyle w:val="Requisito"/>
        <w:numPr>
          <w:ilvl w:val="0"/>
          <w:numId w:val="8"/>
        </w:numPr>
        <w:rPr>
          <w:rFonts w:cs="Arial"/>
          <w:sz w:val="22"/>
        </w:rPr>
      </w:pPr>
      <w:bookmarkStart w:id="111" w:name="_Toc462647171"/>
      <w:bookmarkStart w:id="112" w:name="_Toc462647806"/>
      <w:r>
        <w:rPr>
          <w:rFonts w:cs="Arial"/>
          <w:sz w:val="22"/>
        </w:rPr>
        <w:t>Relatório</w:t>
      </w:r>
      <w:r w:rsidR="00C217D3">
        <w:rPr>
          <w:rFonts w:cs="Arial"/>
          <w:sz w:val="22"/>
        </w:rPr>
        <w:t xml:space="preserve"> de</w:t>
      </w:r>
      <w:r>
        <w:rPr>
          <w:rFonts w:cs="Arial"/>
          <w:sz w:val="22"/>
        </w:rPr>
        <w:t xml:space="preserve"> </w:t>
      </w:r>
      <w:bookmarkEnd w:id="111"/>
      <w:bookmarkEnd w:id="112"/>
      <w:r w:rsidR="00452DF6">
        <w:rPr>
          <w:rFonts w:cs="Arial"/>
          <w:sz w:val="22"/>
        </w:rPr>
        <w:t>quantidade de acidentes</w:t>
      </w:r>
    </w:p>
    <w:p w14:paraId="5E09DCAC" w14:textId="7B427D14" w:rsidR="00444653" w:rsidRDefault="00444653" w:rsidP="00444653">
      <w:pPr>
        <w:rPr>
          <w:rFonts w:eastAsia="Arial" w:cs="Arial"/>
          <w:sz w:val="22"/>
        </w:rPr>
      </w:pPr>
      <w:r>
        <w:rPr>
          <w:rFonts w:eastAsia="Arial" w:cs="Arial"/>
          <w:b/>
          <w:bCs/>
          <w:sz w:val="22"/>
        </w:rPr>
        <w:t xml:space="preserve">Ator: </w:t>
      </w:r>
      <w:r w:rsidR="00452DF6">
        <w:rPr>
          <w:rFonts w:eastAsia="Arial" w:cs="Arial"/>
          <w:sz w:val="22"/>
        </w:rPr>
        <w:t>Público</w:t>
      </w:r>
      <w:r w:rsidR="008A0881">
        <w:rPr>
          <w:rFonts w:eastAsia="Arial" w:cs="Arial"/>
          <w:sz w:val="22"/>
        </w:rPr>
        <w:t>.</w:t>
      </w:r>
    </w:p>
    <w:p w14:paraId="3B639CBC" w14:textId="7012AABC" w:rsidR="00444653" w:rsidRDefault="00444653" w:rsidP="00444653">
      <w:pPr>
        <w:rPr>
          <w:rFonts w:eastAsia="Arial" w:cs="Arial"/>
          <w:sz w:val="22"/>
        </w:rPr>
      </w:pPr>
      <w:r>
        <w:rPr>
          <w:rFonts w:eastAsia="Arial" w:cs="Arial"/>
          <w:sz w:val="22"/>
        </w:rPr>
        <w:lastRenderedPageBreak/>
        <w:t>Listagem de t</w:t>
      </w:r>
      <w:r w:rsidR="00D7363C">
        <w:rPr>
          <w:rFonts w:eastAsia="Arial" w:cs="Arial"/>
          <w:sz w:val="22"/>
        </w:rPr>
        <w:t xml:space="preserve">odos os </w:t>
      </w:r>
      <w:r w:rsidR="00452DF6">
        <w:rPr>
          <w:rFonts w:eastAsia="Arial" w:cs="Arial"/>
          <w:sz w:val="22"/>
        </w:rPr>
        <w:t>acidentes</w:t>
      </w:r>
      <w:r>
        <w:rPr>
          <w:rFonts w:eastAsia="Arial" w:cs="Arial"/>
          <w:sz w:val="22"/>
        </w:rPr>
        <w:t xml:space="preserve"> </w:t>
      </w:r>
      <w:r w:rsidR="008F3745">
        <w:rPr>
          <w:rFonts w:eastAsia="Arial" w:cs="Arial"/>
          <w:sz w:val="22"/>
        </w:rPr>
        <w:t xml:space="preserve">que </w:t>
      </w:r>
      <w:r w:rsidR="00452DF6">
        <w:rPr>
          <w:rFonts w:eastAsia="Arial" w:cs="Arial"/>
          <w:sz w:val="22"/>
        </w:rPr>
        <w:t>ocorreram em determinada localidade, sendo necessário informar a localidade que deseja consultar, podendo ser atribuído o valor de estado ou município, sendo que o default é a uma consulta a todo o território nacional, obtendo como retorno os dados da tabela 4.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517"/>
        <w:gridCol w:w="4537"/>
      </w:tblGrid>
      <w:tr w:rsidR="00444653" w:rsidRPr="00D36E64" w14:paraId="23716DA1" w14:textId="77777777" w:rsidTr="003C182A">
        <w:tc>
          <w:tcPr>
            <w:tcW w:w="4605" w:type="dxa"/>
            <w:shd w:val="solid" w:color="000080" w:fill="FFFFFF"/>
          </w:tcPr>
          <w:p w14:paraId="7780A180" w14:textId="77777777" w:rsidR="00444653" w:rsidRPr="00D36E64" w:rsidRDefault="00444653" w:rsidP="003C182A">
            <w:pPr>
              <w:rPr>
                <w:rFonts w:eastAsia="Arial" w:cs="Arial"/>
                <w:b/>
                <w:bCs/>
                <w:color w:val="FFFFFF"/>
                <w:sz w:val="22"/>
              </w:rPr>
            </w:pPr>
            <w:r w:rsidRPr="00D36E64">
              <w:rPr>
                <w:b/>
                <w:bCs/>
                <w:color w:val="FFFFFF"/>
              </w:rPr>
              <w:t>Nome do campo</w:t>
            </w:r>
          </w:p>
        </w:tc>
        <w:tc>
          <w:tcPr>
            <w:tcW w:w="4605" w:type="dxa"/>
            <w:shd w:val="solid" w:color="000080" w:fill="FFFFFF"/>
          </w:tcPr>
          <w:p w14:paraId="1CC09719" w14:textId="77777777" w:rsidR="00444653" w:rsidRPr="00D36E64" w:rsidRDefault="00444653" w:rsidP="003C182A">
            <w:pPr>
              <w:rPr>
                <w:rFonts w:eastAsia="Arial" w:cs="Arial"/>
                <w:b/>
                <w:bCs/>
                <w:color w:val="FFFFFF"/>
                <w:sz w:val="22"/>
              </w:rPr>
            </w:pPr>
            <w:r w:rsidRPr="00D36E64">
              <w:rPr>
                <w:b/>
                <w:bCs/>
                <w:color w:val="FFFFFF"/>
              </w:rPr>
              <w:t>Descrição</w:t>
            </w:r>
          </w:p>
        </w:tc>
      </w:tr>
      <w:tr w:rsidR="00444653" w:rsidRPr="00D36E64" w14:paraId="306E8E2E" w14:textId="77777777" w:rsidTr="003C182A">
        <w:tc>
          <w:tcPr>
            <w:tcW w:w="4605" w:type="dxa"/>
            <w:shd w:val="clear" w:color="auto" w:fill="auto"/>
          </w:tcPr>
          <w:p w14:paraId="51878145" w14:textId="77777777" w:rsidR="00444653" w:rsidRPr="00D36E64" w:rsidRDefault="00444653" w:rsidP="003C182A">
            <w:pPr>
              <w:rPr>
                <w:rFonts w:eastAsia="Arial" w:cs="Arial"/>
                <w:sz w:val="22"/>
              </w:rPr>
            </w:pPr>
            <w:r>
              <w:t>Nome</w:t>
            </w:r>
          </w:p>
        </w:tc>
        <w:tc>
          <w:tcPr>
            <w:tcW w:w="4605" w:type="dxa"/>
            <w:shd w:val="clear" w:color="auto" w:fill="auto"/>
          </w:tcPr>
          <w:p w14:paraId="56770E5B" w14:textId="0C60E054" w:rsidR="00444653" w:rsidRPr="00D36E64" w:rsidRDefault="00444653" w:rsidP="00416FEC">
            <w:pPr>
              <w:rPr>
                <w:rFonts w:eastAsia="Arial" w:cs="Arial"/>
                <w:sz w:val="22"/>
              </w:rPr>
            </w:pPr>
            <w:r>
              <w:t xml:space="preserve">Nome do </w:t>
            </w:r>
            <w:r w:rsidR="00416FEC">
              <w:t>Estado/Cidade/País</w:t>
            </w:r>
          </w:p>
        </w:tc>
      </w:tr>
      <w:tr w:rsidR="00444653" w:rsidRPr="00D36E64" w14:paraId="36E40D52" w14:textId="77777777" w:rsidTr="003C182A">
        <w:tc>
          <w:tcPr>
            <w:tcW w:w="4605" w:type="dxa"/>
            <w:shd w:val="clear" w:color="auto" w:fill="auto"/>
          </w:tcPr>
          <w:p w14:paraId="1C513B60" w14:textId="0E937636" w:rsidR="00444653" w:rsidRPr="00D36E64" w:rsidRDefault="00416FEC" w:rsidP="003C182A">
            <w:pPr>
              <w:rPr>
                <w:rFonts w:eastAsia="Arial" w:cs="Arial"/>
                <w:sz w:val="22"/>
              </w:rPr>
            </w:pPr>
            <w:r>
              <w:t>Quantidade de acidentes</w:t>
            </w:r>
          </w:p>
        </w:tc>
        <w:tc>
          <w:tcPr>
            <w:tcW w:w="4605" w:type="dxa"/>
            <w:shd w:val="clear" w:color="auto" w:fill="auto"/>
          </w:tcPr>
          <w:p w14:paraId="735FA258" w14:textId="6626CAF3" w:rsidR="00444653" w:rsidRPr="00D36E64" w:rsidRDefault="00416FEC" w:rsidP="003C182A">
            <w:pPr>
              <w:rPr>
                <w:rFonts w:eastAsia="Arial" w:cs="Arial"/>
                <w:sz w:val="22"/>
              </w:rPr>
            </w:pPr>
            <w:r>
              <w:t>Quantidade de acidentes ocorridos na localidade</w:t>
            </w:r>
          </w:p>
        </w:tc>
      </w:tr>
    </w:tbl>
    <w:p w14:paraId="03FC89BA" w14:textId="68CBEF6F" w:rsidR="00444653" w:rsidRDefault="00452DF6" w:rsidP="00452DF6">
      <w:pPr>
        <w:jc w:val="center"/>
      </w:pPr>
      <w:r>
        <w:t>Tabela 4.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416FEC" w14:paraId="1C6EC926" w14:textId="77777777" w:rsidTr="00416FEC">
        <w:trPr>
          <w:trHeight w:val="806"/>
        </w:trPr>
        <w:tc>
          <w:tcPr>
            <w:tcW w:w="1976" w:type="dxa"/>
          </w:tcPr>
          <w:p w14:paraId="591238F8" w14:textId="77777777" w:rsidR="00416FEC" w:rsidRDefault="00416FEC" w:rsidP="00416FEC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2B2068BF" w14:textId="77777777" w:rsidR="00416FEC" w:rsidRDefault="00416FEC" w:rsidP="00416FEC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168" w:type="dxa"/>
          </w:tcPr>
          <w:p w14:paraId="155F3B62" w14:textId="77777777" w:rsidR="00416FEC" w:rsidRDefault="00416FEC" w:rsidP="00416FEC">
            <w:pPr>
              <w:numPr>
                <w:ilvl w:val="0"/>
                <w:numId w:val="28"/>
              </w:numPr>
              <w:spacing w:before="240" w:after="240"/>
              <w:ind w:left="253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</w:tcPr>
          <w:p w14:paraId="0175E9D5" w14:textId="77777777" w:rsidR="00416FEC" w:rsidRDefault="00416FEC" w:rsidP="00416FEC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239851F1" w14:textId="77777777" w:rsidR="00416FEC" w:rsidRDefault="00416FEC" w:rsidP="00416FEC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</w:tcPr>
          <w:p w14:paraId="258C61EC" w14:textId="77777777" w:rsidR="00416FEC" w:rsidRDefault="00416FEC" w:rsidP="00416FEC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1509" w:type="dxa"/>
          </w:tcPr>
          <w:p w14:paraId="159551C6" w14:textId="77777777" w:rsidR="00416FEC" w:rsidRDefault="00416FEC" w:rsidP="00416FEC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401B0CEE" w14:textId="77777777" w:rsidR="00416FEC" w:rsidRPr="00F92DD8" w:rsidRDefault="00416FEC" w:rsidP="00416FEC"/>
    <w:p w14:paraId="3CE18C48" w14:textId="140F1A8E" w:rsidR="001F417A" w:rsidRDefault="001F417A" w:rsidP="001F417A">
      <w:pPr>
        <w:pStyle w:val="Requisito"/>
        <w:numPr>
          <w:ilvl w:val="0"/>
          <w:numId w:val="8"/>
        </w:numPr>
        <w:rPr>
          <w:rFonts w:cs="Arial"/>
          <w:sz w:val="22"/>
        </w:rPr>
      </w:pPr>
      <w:bookmarkStart w:id="113" w:name="_Toc462647172"/>
      <w:bookmarkStart w:id="114" w:name="_Toc462647807"/>
      <w:r>
        <w:rPr>
          <w:rFonts w:cs="Arial"/>
          <w:sz w:val="22"/>
        </w:rPr>
        <w:t xml:space="preserve">Relatório </w:t>
      </w:r>
      <w:r w:rsidR="00C217D3">
        <w:rPr>
          <w:rFonts w:cs="Arial"/>
          <w:sz w:val="22"/>
        </w:rPr>
        <w:t xml:space="preserve">de </w:t>
      </w:r>
      <w:bookmarkEnd w:id="113"/>
      <w:bookmarkEnd w:id="114"/>
      <w:r w:rsidR="00116A21">
        <w:rPr>
          <w:rFonts w:cs="Arial"/>
          <w:sz w:val="22"/>
        </w:rPr>
        <w:t>acidentes para políticos</w:t>
      </w:r>
    </w:p>
    <w:p w14:paraId="33CF7D86" w14:textId="40300C4F" w:rsidR="001F417A" w:rsidRDefault="001F417A" w:rsidP="001F417A">
      <w:pPr>
        <w:rPr>
          <w:rFonts w:eastAsia="Arial" w:cs="Arial"/>
          <w:sz w:val="22"/>
        </w:rPr>
      </w:pPr>
      <w:r>
        <w:rPr>
          <w:rFonts w:eastAsia="Arial" w:cs="Arial"/>
          <w:b/>
          <w:bCs/>
          <w:sz w:val="22"/>
        </w:rPr>
        <w:t xml:space="preserve">Ator: </w:t>
      </w:r>
      <w:r w:rsidR="00116A21">
        <w:rPr>
          <w:rFonts w:eastAsia="Arial" w:cs="Arial"/>
          <w:sz w:val="22"/>
        </w:rPr>
        <w:t>político</w:t>
      </w:r>
      <w:r>
        <w:rPr>
          <w:rFonts w:eastAsia="Arial" w:cs="Arial"/>
          <w:sz w:val="22"/>
        </w:rPr>
        <w:t>.</w:t>
      </w:r>
    </w:p>
    <w:p w14:paraId="3A0F4F94" w14:textId="741FF830" w:rsidR="001F417A" w:rsidRDefault="00116A21" w:rsidP="001F417A">
      <w:pPr>
        <w:rPr>
          <w:rFonts w:eastAsia="Arial" w:cs="Arial"/>
          <w:sz w:val="22"/>
        </w:rPr>
      </w:pPr>
      <w:r>
        <w:rPr>
          <w:rFonts w:eastAsia="Arial" w:cs="Arial"/>
          <w:sz w:val="22"/>
        </w:rPr>
        <w:t>Listagem</w:t>
      </w:r>
      <w:r w:rsidR="001F417A">
        <w:rPr>
          <w:rFonts w:eastAsia="Arial" w:cs="Arial"/>
          <w:sz w:val="22"/>
        </w:rPr>
        <w:t xml:space="preserve"> </w:t>
      </w:r>
      <w:r>
        <w:rPr>
          <w:rFonts w:eastAsia="Arial" w:cs="Arial"/>
          <w:sz w:val="22"/>
        </w:rPr>
        <w:t xml:space="preserve">dos dados da tabela 5 restringindo cada perfil (Municipal, Estadual e Federal) de acordo com seus privilégios, sendo que para o perfil Municipal deve ser demonstrado apenas os dados referentes ao município ao qual ele pertence, sendo que para o Estadual os dados deveram ser referentes ao estado ao qual o mesmo pertence e sendo </w:t>
      </w:r>
      <w:r w:rsidR="001D1E3D">
        <w:rPr>
          <w:rFonts w:eastAsia="Arial" w:cs="Arial"/>
          <w:sz w:val="22"/>
        </w:rPr>
        <w:t>federal</w:t>
      </w:r>
      <w:r>
        <w:rPr>
          <w:rFonts w:eastAsia="Arial" w:cs="Arial"/>
          <w:sz w:val="22"/>
        </w:rPr>
        <w:t xml:space="preserve"> deve-se retornar os dados de todo o território nacional</w:t>
      </w:r>
      <w:r w:rsidR="001F417A">
        <w:rPr>
          <w:rFonts w:eastAsia="Arial" w:cs="Arial"/>
          <w:sz w:val="22"/>
        </w:rPr>
        <w:t>.</w:t>
      </w:r>
      <w:r w:rsidR="001D1E3D">
        <w:rPr>
          <w:rFonts w:eastAsia="Arial" w:cs="Arial"/>
          <w:sz w:val="22"/>
        </w:rPr>
        <w:t xml:space="preserve"> A busca deverá ser filtrada pela data, onde o usuário poderá selecionar um período de tempo como filtro, sendo que caso não seja escolhido nenhuma data, deve-se buscar por todas as datas.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528"/>
        <w:gridCol w:w="4526"/>
      </w:tblGrid>
      <w:tr w:rsidR="001F417A" w:rsidRPr="00D36E64" w14:paraId="75DFA3C7" w14:textId="77777777" w:rsidTr="0098665B">
        <w:tc>
          <w:tcPr>
            <w:tcW w:w="4528" w:type="dxa"/>
            <w:shd w:val="solid" w:color="000080" w:fill="FFFFFF"/>
          </w:tcPr>
          <w:p w14:paraId="786CA8B2" w14:textId="77777777" w:rsidR="001F417A" w:rsidRPr="00D36E64" w:rsidRDefault="001F417A" w:rsidP="003C182A">
            <w:pPr>
              <w:rPr>
                <w:rFonts w:eastAsia="Arial" w:cs="Arial"/>
                <w:b/>
                <w:bCs/>
                <w:color w:val="FFFFFF"/>
                <w:sz w:val="22"/>
              </w:rPr>
            </w:pPr>
            <w:r w:rsidRPr="00D36E64">
              <w:rPr>
                <w:b/>
                <w:bCs/>
                <w:color w:val="FFFFFF"/>
              </w:rPr>
              <w:t>Nome do campo</w:t>
            </w:r>
          </w:p>
        </w:tc>
        <w:tc>
          <w:tcPr>
            <w:tcW w:w="4526" w:type="dxa"/>
            <w:shd w:val="solid" w:color="000080" w:fill="FFFFFF"/>
          </w:tcPr>
          <w:p w14:paraId="7B909CE3" w14:textId="77777777" w:rsidR="001F417A" w:rsidRPr="00D36E64" w:rsidRDefault="001F417A" w:rsidP="003C182A">
            <w:pPr>
              <w:rPr>
                <w:rFonts w:eastAsia="Arial" w:cs="Arial"/>
                <w:b/>
                <w:bCs/>
                <w:color w:val="FFFFFF"/>
                <w:sz w:val="22"/>
              </w:rPr>
            </w:pPr>
            <w:r w:rsidRPr="00D36E64">
              <w:rPr>
                <w:b/>
                <w:bCs/>
                <w:color w:val="FFFFFF"/>
              </w:rPr>
              <w:t>Descrição</w:t>
            </w:r>
          </w:p>
        </w:tc>
      </w:tr>
      <w:tr w:rsidR="001F417A" w:rsidRPr="00D36E64" w14:paraId="3D85ADD3" w14:textId="77777777" w:rsidTr="0098665B">
        <w:tc>
          <w:tcPr>
            <w:tcW w:w="4528" w:type="dxa"/>
            <w:shd w:val="clear" w:color="auto" w:fill="auto"/>
          </w:tcPr>
          <w:p w14:paraId="1F9AF81D" w14:textId="77777777" w:rsidR="001F417A" w:rsidRPr="00CC720B" w:rsidRDefault="001F417A" w:rsidP="003C182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C720B">
              <w:rPr>
                <w:rFonts w:ascii="Arial" w:hAnsi="Arial" w:cs="Arial"/>
                <w:sz w:val="22"/>
                <w:szCs w:val="22"/>
              </w:rPr>
              <w:t>Nome</w:t>
            </w:r>
          </w:p>
        </w:tc>
        <w:tc>
          <w:tcPr>
            <w:tcW w:w="4526" w:type="dxa"/>
            <w:shd w:val="clear" w:color="auto" w:fill="auto"/>
          </w:tcPr>
          <w:p w14:paraId="172D3CE4" w14:textId="2DA4235A" w:rsidR="001F417A" w:rsidRPr="00CC720B" w:rsidRDefault="001D1E3D" w:rsidP="003C182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C720B">
              <w:rPr>
                <w:rFonts w:ascii="Arial" w:hAnsi="Arial" w:cs="Arial"/>
                <w:sz w:val="22"/>
                <w:szCs w:val="22"/>
              </w:rPr>
              <w:t>Nome Cidade/Estado/Pais</w:t>
            </w:r>
          </w:p>
        </w:tc>
      </w:tr>
      <w:tr w:rsidR="001F417A" w:rsidRPr="00D36E64" w14:paraId="03955120" w14:textId="77777777" w:rsidTr="0098665B">
        <w:tc>
          <w:tcPr>
            <w:tcW w:w="4528" w:type="dxa"/>
            <w:shd w:val="clear" w:color="auto" w:fill="auto"/>
          </w:tcPr>
          <w:p w14:paraId="1A4144B9" w14:textId="451D3984" w:rsidR="001F417A" w:rsidRPr="00CC720B" w:rsidRDefault="001D1E3D" w:rsidP="003C182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C720B">
              <w:rPr>
                <w:rFonts w:ascii="Arial" w:hAnsi="Arial" w:cs="Arial"/>
                <w:sz w:val="22"/>
                <w:szCs w:val="22"/>
              </w:rPr>
              <w:t>Quantidade de acidentes</w:t>
            </w:r>
          </w:p>
        </w:tc>
        <w:tc>
          <w:tcPr>
            <w:tcW w:w="4526" w:type="dxa"/>
            <w:shd w:val="clear" w:color="auto" w:fill="auto"/>
          </w:tcPr>
          <w:p w14:paraId="54F62FD1" w14:textId="73C3292E" w:rsidR="001F417A" w:rsidRPr="00CC720B" w:rsidRDefault="001D1E3D" w:rsidP="003C182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C720B">
              <w:rPr>
                <w:rFonts w:ascii="Arial" w:hAnsi="Arial" w:cs="Arial"/>
                <w:sz w:val="22"/>
                <w:szCs w:val="22"/>
              </w:rPr>
              <w:t>Quantidade de acidentes</w:t>
            </w:r>
          </w:p>
        </w:tc>
      </w:tr>
      <w:tr w:rsidR="001F417A" w:rsidRPr="00D36E64" w14:paraId="14B5571C" w14:textId="77777777" w:rsidTr="0098665B">
        <w:tc>
          <w:tcPr>
            <w:tcW w:w="4528" w:type="dxa"/>
            <w:shd w:val="clear" w:color="auto" w:fill="auto"/>
          </w:tcPr>
          <w:p w14:paraId="1255F731" w14:textId="7BC24043" w:rsidR="001F417A" w:rsidRPr="00CC720B" w:rsidRDefault="00CC720B" w:rsidP="00CC720B">
            <w:pPr>
              <w:rPr>
                <w:rFonts w:ascii="Arial" w:hAnsi="Arial" w:cs="Arial"/>
                <w:sz w:val="22"/>
                <w:szCs w:val="22"/>
              </w:rPr>
            </w:pPr>
            <w:r w:rsidRPr="00CC720B">
              <w:rPr>
                <w:rFonts w:ascii="Arial" w:hAnsi="Arial" w:cs="Arial"/>
                <w:sz w:val="22"/>
                <w:szCs w:val="22"/>
              </w:rPr>
              <w:t>Quantidade de mortos</w:t>
            </w:r>
          </w:p>
        </w:tc>
        <w:tc>
          <w:tcPr>
            <w:tcW w:w="4526" w:type="dxa"/>
            <w:shd w:val="clear" w:color="auto" w:fill="auto"/>
          </w:tcPr>
          <w:p w14:paraId="06F8DFFB" w14:textId="17A4FCAF" w:rsidR="001F417A" w:rsidRPr="00CC720B" w:rsidRDefault="00CC720B" w:rsidP="00CC720B">
            <w:pPr>
              <w:rPr>
                <w:rFonts w:ascii="Arial" w:hAnsi="Arial" w:cs="Arial"/>
                <w:sz w:val="22"/>
                <w:szCs w:val="22"/>
              </w:rPr>
            </w:pPr>
            <w:r w:rsidRPr="00CC720B">
              <w:rPr>
                <w:rFonts w:ascii="Arial" w:hAnsi="Arial" w:cs="Arial"/>
                <w:sz w:val="22"/>
                <w:szCs w:val="22"/>
              </w:rPr>
              <w:t>Quantidade de mortos em todos os acidentes selecionados</w:t>
            </w:r>
          </w:p>
        </w:tc>
      </w:tr>
      <w:tr w:rsidR="001F417A" w:rsidRPr="00D36E64" w14:paraId="2295DEA3" w14:textId="77777777" w:rsidTr="0098665B">
        <w:tc>
          <w:tcPr>
            <w:tcW w:w="4528" w:type="dxa"/>
            <w:shd w:val="clear" w:color="auto" w:fill="auto"/>
          </w:tcPr>
          <w:p w14:paraId="4F8D4DCB" w14:textId="02EA2F5A" w:rsidR="001F417A" w:rsidRPr="00CC720B" w:rsidRDefault="00CC720B" w:rsidP="003C182A">
            <w:pPr>
              <w:rPr>
                <w:rFonts w:ascii="Arial" w:hAnsi="Arial" w:cs="Arial"/>
                <w:sz w:val="22"/>
                <w:szCs w:val="22"/>
              </w:rPr>
            </w:pPr>
            <w:r w:rsidRPr="00CC720B">
              <w:rPr>
                <w:rFonts w:ascii="Arial" w:hAnsi="Arial" w:cs="Arial"/>
                <w:sz w:val="22"/>
                <w:szCs w:val="22"/>
              </w:rPr>
              <w:t>Quantidade de feridos</w:t>
            </w:r>
          </w:p>
        </w:tc>
        <w:tc>
          <w:tcPr>
            <w:tcW w:w="4526" w:type="dxa"/>
            <w:shd w:val="clear" w:color="auto" w:fill="auto"/>
          </w:tcPr>
          <w:p w14:paraId="7AEE49E5" w14:textId="2F7E803F" w:rsidR="001F417A" w:rsidRPr="00CC720B" w:rsidRDefault="00CC720B" w:rsidP="003C182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C720B">
              <w:rPr>
                <w:rFonts w:ascii="Arial" w:eastAsia="Arial" w:hAnsi="Arial" w:cs="Arial"/>
                <w:sz w:val="22"/>
                <w:szCs w:val="22"/>
              </w:rPr>
              <w:t>Quantidade de feridos em todos os acidentes selecionados</w:t>
            </w:r>
          </w:p>
        </w:tc>
      </w:tr>
      <w:tr w:rsidR="00EC607D" w:rsidRPr="00D36E64" w14:paraId="2848DED5" w14:textId="77777777" w:rsidTr="0098665B">
        <w:tc>
          <w:tcPr>
            <w:tcW w:w="4528" w:type="dxa"/>
            <w:shd w:val="clear" w:color="auto" w:fill="auto"/>
          </w:tcPr>
          <w:p w14:paraId="05DCA764" w14:textId="586F4E62" w:rsidR="00EC607D" w:rsidRPr="00CC720B" w:rsidRDefault="00CC720B" w:rsidP="003C18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Quantidade de ilesos</w:t>
            </w:r>
            <w:bookmarkStart w:id="115" w:name="_GoBack"/>
            <w:bookmarkEnd w:id="115"/>
          </w:p>
        </w:tc>
        <w:tc>
          <w:tcPr>
            <w:tcW w:w="4526" w:type="dxa"/>
            <w:shd w:val="clear" w:color="auto" w:fill="auto"/>
          </w:tcPr>
          <w:p w14:paraId="7D0E4A64" w14:textId="5850B516" w:rsidR="00EC607D" w:rsidRPr="00CC720B" w:rsidRDefault="00CC720B" w:rsidP="00CC72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C720B">
              <w:rPr>
                <w:rFonts w:ascii="Arial" w:eastAsia="Arial" w:hAnsi="Arial" w:cs="Arial"/>
                <w:sz w:val="22"/>
                <w:szCs w:val="22"/>
              </w:rPr>
              <w:t xml:space="preserve">Quantidade de </w:t>
            </w:r>
            <w:r>
              <w:rPr>
                <w:rFonts w:ascii="Arial" w:eastAsia="Arial" w:hAnsi="Arial" w:cs="Arial"/>
                <w:sz w:val="22"/>
                <w:szCs w:val="22"/>
              </w:rPr>
              <w:t>ilesos</w:t>
            </w:r>
            <w:r w:rsidRPr="00CC720B">
              <w:rPr>
                <w:rFonts w:ascii="Arial" w:eastAsia="Arial" w:hAnsi="Arial" w:cs="Arial"/>
                <w:sz w:val="22"/>
                <w:szCs w:val="22"/>
              </w:rPr>
              <w:t xml:space="preserve"> em todos os acidentes selecionados</w:t>
            </w:r>
          </w:p>
        </w:tc>
      </w:tr>
    </w:tbl>
    <w:p w14:paraId="6A8AE436" w14:textId="314D9DA2" w:rsidR="001F417A" w:rsidRDefault="001D1E3D" w:rsidP="001D1E3D">
      <w:pPr>
        <w:jc w:val="center"/>
      </w:pPr>
      <w:r>
        <w:t>Tabela 5.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1D1E3D" w14:paraId="118E1471" w14:textId="77777777" w:rsidTr="006315FC">
        <w:trPr>
          <w:trHeight w:val="806"/>
        </w:trPr>
        <w:tc>
          <w:tcPr>
            <w:tcW w:w="1976" w:type="dxa"/>
          </w:tcPr>
          <w:p w14:paraId="21919336" w14:textId="77777777" w:rsidR="001D1E3D" w:rsidRDefault="001D1E3D" w:rsidP="006315FC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68C9456C" w14:textId="77777777" w:rsidR="001D1E3D" w:rsidRDefault="001D1E3D" w:rsidP="006315FC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168" w:type="dxa"/>
          </w:tcPr>
          <w:p w14:paraId="0C793307" w14:textId="77777777" w:rsidR="001D1E3D" w:rsidRDefault="001D1E3D" w:rsidP="006315FC">
            <w:pPr>
              <w:numPr>
                <w:ilvl w:val="0"/>
                <w:numId w:val="28"/>
              </w:numPr>
              <w:spacing w:before="240" w:after="240"/>
              <w:ind w:left="253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</w:tcPr>
          <w:p w14:paraId="20A75183" w14:textId="77777777" w:rsidR="001D1E3D" w:rsidRDefault="001D1E3D" w:rsidP="006315FC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4DEECA62" w14:textId="77777777" w:rsidR="001D1E3D" w:rsidRDefault="001D1E3D" w:rsidP="006315FC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</w:tcPr>
          <w:p w14:paraId="5CD6E97E" w14:textId="77777777" w:rsidR="001D1E3D" w:rsidRDefault="001D1E3D" w:rsidP="006315FC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1509" w:type="dxa"/>
          </w:tcPr>
          <w:p w14:paraId="3BC86316" w14:textId="77777777" w:rsidR="001D1E3D" w:rsidRDefault="001D1E3D" w:rsidP="006315FC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2AEA6016" w14:textId="5B7BB763" w:rsidR="009C466D" w:rsidRDefault="009C466D" w:rsidP="001D1E3D">
      <w:pPr>
        <w:pStyle w:val="Requisito"/>
        <w:jc w:val="both"/>
        <w:rPr>
          <w:rFonts w:cs="Arial"/>
          <w:sz w:val="22"/>
        </w:rPr>
      </w:pPr>
      <w:bookmarkStart w:id="116" w:name="_Toc462647808"/>
      <w:r>
        <w:rPr>
          <w:rFonts w:cs="Arial"/>
          <w:sz w:val="22"/>
        </w:rPr>
        <w:t>Relatório de feedback do projeto</w:t>
      </w:r>
      <w:bookmarkEnd w:id="116"/>
    </w:p>
    <w:p w14:paraId="7C74F412" w14:textId="77777777" w:rsidR="009C466D" w:rsidRDefault="009C466D" w:rsidP="009C466D">
      <w:pPr>
        <w:rPr>
          <w:rFonts w:eastAsia="Arial" w:cs="Arial"/>
          <w:sz w:val="22"/>
        </w:rPr>
      </w:pPr>
      <w:r>
        <w:rPr>
          <w:rFonts w:eastAsia="Arial" w:cs="Arial"/>
          <w:b/>
          <w:bCs/>
          <w:sz w:val="22"/>
        </w:rPr>
        <w:t xml:space="preserve">Ator: </w:t>
      </w:r>
      <w:r>
        <w:rPr>
          <w:rFonts w:eastAsia="Arial" w:cs="Arial"/>
          <w:sz w:val="22"/>
        </w:rPr>
        <w:t>todos usuários.</w:t>
      </w:r>
    </w:p>
    <w:p w14:paraId="2DC44CB4" w14:textId="581E46C2" w:rsidR="009C466D" w:rsidRDefault="009C466D" w:rsidP="009C466D">
      <w:pPr>
        <w:rPr>
          <w:rFonts w:eastAsia="Arial" w:cs="Arial"/>
          <w:sz w:val="22"/>
        </w:rPr>
      </w:pPr>
      <w:r>
        <w:rPr>
          <w:rFonts w:eastAsia="Arial" w:cs="Arial"/>
          <w:sz w:val="22"/>
        </w:rPr>
        <w:t>Listagem do feedback do projeto.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528"/>
        <w:gridCol w:w="4526"/>
      </w:tblGrid>
      <w:tr w:rsidR="009C466D" w:rsidRPr="00D36E64" w14:paraId="39B5CC08" w14:textId="77777777" w:rsidTr="003C182A">
        <w:tc>
          <w:tcPr>
            <w:tcW w:w="4528" w:type="dxa"/>
            <w:shd w:val="solid" w:color="000080" w:fill="FFFFFF"/>
          </w:tcPr>
          <w:p w14:paraId="5EBF5A19" w14:textId="77777777" w:rsidR="009C466D" w:rsidRPr="00D36E64" w:rsidRDefault="009C466D" w:rsidP="003C182A">
            <w:pPr>
              <w:rPr>
                <w:rFonts w:eastAsia="Arial" w:cs="Arial"/>
                <w:b/>
                <w:bCs/>
                <w:color w:val="FFFFFF"/>
                <w:sz w:val="22"/>
              </w:rPr>
            </w:pPr>
            <w:r w:rsidRPr="00D36E64">
              <w:rPr>
                <w:b/>
                <w:bCs/>
                <w:color w:val="FFFFFF"/>
              </w:rPr>
              <w:t>Nome do campo</w:t>
            </w:r>
          </w:p>
        </w:tc>
        <w:tc>
          <w:tcPr>
            <w:tcW w:w="4526" w:type="dxa"/>
            <w:shd w:val="solid" w:color="000080" w:fill="FFFFFF"/>
          </w:tcPr>
          <w:p w14:paraId="6DF06093" w14:textId="77777777" w:rsidR="009C466D" w:rsidRPr="00D36E64" w:rsidRDefault="009C466D" w:rsidP="003C182A">
            <w:pPr>
              <w:rPr>
                <w:rFonts w:eastAsia="Arial" w:cs="Arial"/>
                <w:b/>
                <w:bCs/>
                <w:color w:val="FFFFFF"/>
                <w:sz w:val="22"/>
              </w:rPr>
            </w:pPr>
            <w:r w:rsidRPr="00D36E64">
              <w:rPr>
                <w:b/>
                <w:bCs/>
                <w:color w:val="FFFFFF"/>
              </w:rPr>
              <w:t>Descrição</w:t>
            </w:r>
          </w:p>
        </w:tc>
      </w:tr>
      <w:tr w:rsidR="009C466D" w:rsidRPr="00D36E64" w14:paraId="6CFFF8E6" w14:textId="77777777" w:rsidTr="003C182A">
        <w:tc>
          <w:tcPr>
            <w:tcW w:w="4528" w:type="dxa"/>
            <w:shd w:val="clear" w:color="auto" w:fill="auto"/>
          </w:tcPr>
          <w:p w14:paraId="0E6126A7" w14:textId="77777777" w:rsidR="009C466D" w:rsidRPr="00D36E64" w:rsidRDefault="009C466D" w:rsidP="003C182A">
            <w:pPr>
              <w:rPr>
                <w:rFonts w:eastAsia="Arial" w:cs="Arial"/>
                <w:sz w:val="22"/>
              </w:rPr>
            </w:pPr>
            <w:r>
              <w:lastRenderedPageBreak/>
              <w:t>Nome</w:t>
            </w:r>
          </w:p>
        </w:tc>
        <w:tc>
          <w:tcPr>
            <w:tcW w:w="4526" w:type="dxa"/>
            <w:shd w:val="clear" w:color="auto" w:fill="auto"/>
          </w:tcPr>
          <w:p w14:paraId="40147CAE" w14:textId="77777777" w:rsidR="009C466D" w:rsidRPr="00D36E64" w:rsidRDefault="009C466D" w:rsidP="003C182A">
            <w:pPr>
              <w:rPr>
                <w:rFonts w:eastAsia="Arial" w:cs="Arial"/>
                <w:sz w:val="22"/>
              </w:rPr>
            </w:pPr>
            <w:r>
              <w:t>Nome do projeto</w:t>
            </w:r>
          </w:p>
        </w:tc>
      </w:tr>
      <w:tr w:rsidR="009C466D" w:rsidRPr="00D36E64" w14:paraId="4CDDA073" w14:textId="77777777" w:rsidTr="003C182A">
        <w:tc>
          <w:tcPr>
            <w:tcW w:w="4528" w:type="dxa"/>
            <w:shd w:val="clear" w:color="auto" w:fill="auto"/>
          </w:tcPr>
          <w:p w14:paraId="32FC79A7" w14:textId="29645911" w:rsidR="009C466D" w:rsidRPr="00D36E64" w:rsidRDefault="009C466D" w:rsidP="009C466D">
            <w:pPr>
              <w:rPr>
                <w:rFonts w:eastAsia="Arial" w:cs="Arial"/>
                <w:sz w:val="22"/>
              </w:rPr>
            </w:pPr>
            <w:r>
              <w:t xml:space="preserve">Código </w:t>
            </w:r>
          </w:p>
        </w:tc>
        <w:tc>
          <w:tcPr>
            <w:tcW w:w="4526" w:type="dxa"/>
            <w:shd w:val="clear" w:color="auto" w:fill="auto"/>
          </w:tcPr>
          <w:p w14:paraId="1AD3DD4D" w14:textId="77777777" w:rsidR="009C466D" w:rsidRPr="00D36E64" w:rsidRDefault="009C466D" w:rsidP="003C182A">
            <w:pPr>
              <w:rPr>
                <w:rFonts w:eastAsia="Arial" w:cs="Arial"/>
                <w:sz w:val="22"/>
              </w:rPr>
            </w:pPr>
            <w:r>
              <w:t>Número do projeto</w:t>
            </w:r>
          </w:p>
        </w:tc>
      </w:tr>
      <w:tr w:rsidR="009C466D" w:rsidRPr="00D36E64" w14:paraId="14C46A36" w14:textId="77777777" w:rsidTr="003C182A">
        <w:tc>
          <w:tcPr>
            <w:tcW w:w="4528" w:type="dxa"/>
            <w:shd w:val="clear" w:color="auto" w:fill="auto"/>
          </w:tcPr>
          <w:p w14:paraId="6D612E92" w14:textId="77777777" w:rsidR="009C466D" w:rsidRDefault="009C466D" w:rsidP="003C182A">
            <w:r>
              <w:t>Status</w:t>
            </w:r>
          </w:p>
        </w:tc>
        <w:tc>
          <w:tcPr>
            <w:tcW w:w="4526" w:type="dxa"/>
            <w:shd w:val="clear" w:color="auto" w:fill="auto"/>
          </w:tcPr>
          <w:p w14:paraId="44448C3A" w14:textId="77777777" w:rsidR="009C466D" w:rsidRDefault="009C466D" w:rsidP="003C182A">
            <w:r>
              <w:t>Status do projeto</w:t>
            </w:r>
          </w:p>
        </w:tc>
      </w:tr>
      <w:tr w:rsidR="009C466D" w:rsidRPr="00D36E64" w14:paraId="7D920F12" w14:textId="77777777" w:rsidTr="003C182A">
        <w:tc>
          <w:tcPr>
            <w:tcW w:w="4528" w:type="dxa"/>
            <w:shd w:val="clear" w:color="auto" w:fill="auto"/>
          </w:tcPr>
          <w:p w14:paraId="4E2B44A0" w14:textId="6CAC4F1F" w:rsidR="009C466D" w:rsidRDefault="009C466D" w:rsidP="003C182A">
            <w:r>
              <w:t xml:space="preserve">Feedback </w:t>
            </w:r>
          </w:p>
        </w:tc>
        <w:tc>
          <w:tcPr>
            <w:tcW w:w="4526" w:type="dxa"/>
            <w:shd w:val="clear" w:color="auto" w:fill="auto"/>
          </w:tcPr>
          <w:p w14:paraId="6CF49201" w14:textId="10FDD971" w:rsidR="009C466D" w:rsidRDefault="009C466D" w:rsidP="003C182A">
            <w:pPr>
              <w:rPr>
                <w:rFonts w:eastAsia="Arial" w:cs="Arial"/>
                <w:sz w:val="22"/>
              </w:rPr>
            </w:pPr>
            <w:r>
              <w:rPr>
                <w:rFonts w:eastAsia="Arial" w:cs="Arial"/>
                <w:sz w:val="22"/>
              </w:rPr>
              <w:t xml:space="preserve">Lista de feedback do projeto </w:t>
            </w:r>
          </w:p>
        </w:tc>
      </w:tr>
      <w:tr w:rsidR="009C466D" w:rsidRPr="00D36E64" w14:paraId="113F4BAB" w14:textId="77777777" w:rsidTr="003C182A">
        <w:tc>
          <w:tcPr>
            <w:tcW w:w="4528" w:type="dxa"/>
            <w:shd w:val="clear" w:color="auto" w:fill="auto"/>
          </w:tcPr>
          <w:p w14:paraId="67591627" w14:textId="295FA016" w:rsidR="009C466D" w:rsidRDefault="009C466D" w:rsidP="009C466D">
            <w:r>
              <w:t>Valor utilizado</w:t>
            </w:r>
          </w:p>
        </w:tc>
        <w:tc>
          <w:tcPr>
            <w:tcW w:w="4526" w:type="dxa"/>
            <w:shd w:val="clear" w:color="auto" w:fill="auto"/>
          </w:tcPr>
          <w:p w14:paraId="5FB3D6AB" w14:textId="42DE407E" w:rsidR="009C466D" w:rsidRDefault="009C466D" w:rsidP="009C466D">
            <w:pPr>
              <w:rPr>
                <w:rFonts w:eastAsia="Arial" w:cs="Arial"/>
                <w:sz w:val="22"/>
              </w:rPr>
            </w:pPr>
            <w:r>
              <w:rPr>
                <w:rFonts w:eastAsia="Arial" w:cs="Arial"/>
                <w:sz w:val="22"/>
              </w:rPr>
              <w:t>Valor gasto até o momento no projeto.</w:t>
            </w:r>
          </w:p>
        </w:tc>
      </w:tr>
    </w:tbl>
    <w:p w14:paraId="4446A807" w14:textId="77777777" w:rsidR="009C466D" w:rsidRPr="00F92DD8" w:rsidRDefault="009C466D" w:rsidP="009C466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379"/>
        <w:gridCol w:w="1594"/>
      </w:tblGrid>
      <w:tr w:rsidR="009C466D" w14:paraId="23641908" w14:textId="77777777" w:rsidTr="003C182A">
        <w:trPr>
          <w:trHeight w:val="806"/>
        </w:trPr>
        <w:tc>
          <w:tcPr>
            <w:tcW w:w="1976" w:type="dxa"/>
          </w:tcPr>
          <w:p w14:paraId="65A8E444" w14:textId="77777777" w:rsidR="009C466D" w:rsidRDefault="009C466D" w:rsidP="003C182A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1B49E8BC" w14:textId="77777777" w:rsidR="009C466D" w:rsidRDefault="009C466D" w:rsidP="003C182A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168" w:type="dxa"/>
          </w:tcPr>
          <w:p w14:paraId="7D723A94" w14:textId="77777777" w:rsidR="009C466D" w:rsidRDefault="009C466D" w:rsidP="003C182A">
            <w:pPr>
              <w:spacing w:before="240" w:after="240"/>
              <w:ind w:left="-107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  <w:r>
              <w:rPr>
                <w:rFonts w:ascii="Arial" w:hAnsi="Arial" w:cs="Arial"/>
                <w:sz w:val="22"/>
              </w:rPr>
              <w:t xml:space="preserve"> Essencial</w:t>
            </w:r>
          </w:p>
        </w:tc>
        <w:tc>
          <w:tcPr>
            <w:tcW w:w="464" w:type="dxa"/>
          </w:tcPr>
          <w:p w14:paraId="223E2825" w14:textId="77777777" w:rsidR="009C466D" w:rsidRDefault="009C466D" w:rsidP="003C182A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4596C7F7" w14:textId="77777777" w:rsidR="009C466D" w:rsidRDefault="009C466D" w:rsidP="003C182A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379" w:type="dxa"/>
          </w:tcPr>
          <w:p w14:paraId="4482353B" w14:textId="77777777" w:rsidR="009C466D" w:rsidRDefault="009C466D" w:rsidP="003C182A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1594" w:type="dxa"/>
          </w:tcPr>
          <w:p w14:paraId="524104DB" w14:textId="77777777" w:rsidR="009C466D" w:rsidRDefault="009C466D" w:rsidP="003C182A">
            <w:pPr>
              <w:numPr>
                <w:ilvl w:val="0"/>
                <w:numId w:val="33"/>
              </w:numPr>
              <w:spacing w:before="240" w:after="240"/>
              <w:ind w:left="317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E2F18F3" w14:textId="77777777" w:rsidR="00B716BD" w:rsidRPr="00B716BD" w:rsidRDefault="00B716BD" w:rsidP="00B716BD">
      <w:pPr>
        <w:pStyle w:val="Corpodetexto"/>
        <w:rPr>
          <w:rFonts w:eastAsia="Arial" w:cs="Arial"/>
          <w:b/>
          <w:bCs/>
          <w:i w:val="0"/>
          <w:iCs w:val="0"/>
          <w:sz w:val="22"/>
        </w:rPr>
      </w:pPr>
    </w:p>
    <w:p w14:paraId="3F2A4162" w14:textId="77777777" w:rsidR="00B407D4" w:rsidRDefault="00B407D4">
      <w:pPr>
        <w:pStyle w:val="Ttulo1"/>
        <w:rPr>
          <w:rFonts w:cs="Arial"/>
        </w:rPr>
      </w:pPr>
      <w:bookmarkStart w:id="117" w:name="_Toc462647173"/>
      <w:bookmarkStart w:id="118" w:name="_Toc462647809"/>
      <w:r>
        <w:rPr>
          <w:rFonts w:cs="Arial"/>
        </w:rPr>
        <w:t xml:space="preserve">Requisitos não </w:t>
      </w:r>
      <w:bookmarkEnd w:id="101"/>
      <w:bookmarkEnd w:id="102"/>
      <w:bookmarkEnd w:id="103"/>
      <w:bookmarkEnd w:id="104"/>
      <w:bookmarkEnd w:id="105"/>
      <w:bookmarkEnd w:id="106"/>
      <w:r w:rsidR="003E71BF">
        <w:rPr>
          <w:rFonts w:cs="Arial"/>
        </w:rPr>
        <w:t>funcionais</w:t>
      </w:r>
      <w:bookmarkEnd w:id="117"/>
      <w:bookmarkEnd w:id="118"/>
    </w:p>
    <w:p w14:paraId="03EC2082" w14:textId="77777777" w:rsidR="00181E2C" w:rsidRDefault="00181E2C" w:rsidP="00181E2C">
      <w:pPr>
        <w:pStyle w:val="Ttulo2"/>
      </w:pPr>
      <w:bookmarkStart w:id="119" w:name="_Toc462647174"/>
      <w:bookmarkStart w:id="120" w:name="_Toc462647810"/>
      <w:r>
        <w:t>Funções do Documento</w:t>
      </w:r>
      <w:bookmarkEnd w:id="119"/>
      <w:bookmarkEnd w:id="120"/>
    </w:p>
    <w:p w14:paraId="58784012" w14:textId="77777777" w:rsidR="00181E2C" w:rsidRDefault="00181E2C" w:rsidP="00181E2C"/>
    <w:p w14:paraId="3818C792" w14:textId="77777777" w:rsidR="00181E2C" w:rsidRPr="00EC0048" w:rsidRDefault="00181E2C" w:rsidP="00181E2C">
      <w:pPr>
        <w:pStyle w:val="RNF"/>
        <w:ind w:left="0" w:firstLine="0"/>
      </w:pPr>
      <w:bookmarkStart w:id="121" w:name="_Toc462647175"/>
      <w:bookmarkStart w:id="122" w:name="_Toc462647811"/>
      <w:r>
        <w:t>Fornecimento de Suporte</w:t>
      </w:r>
      <w:bookmarkEnd w:id="121"/>
      <w:bookmarkEnd w:id="122"/>
    </w:p>
    <w:p w14:paraId="7A773AF3" w14:textId="77777777" w:rsidR="00181E2C" w:rsidRDefault="00181E2C" w:rsidP="00181E2C"/>
    <w:p w14:paraId="4846F93E" w14:textId="77777777" w:rsidR="00181E2C" w:rsidRDefault="00181E2C" w:rsidP="00181E2C">
      <w:pPr>
        <w:pStyle w:val="Standard"/>
        <w:rPr>
          <w:rFonts w:hint="eastAsia"/>
        </w:rPr>
      </w:pPr>
      <w:r>
        <w:t>O suporte será disponibilizado via telefone ou online, sem taxas extras.</w:t>
      </w:r>
    </w:p>
    <w:p w14:paraId="359DE0EA" w14:textId="77777777" w:rsidR="00181E2C" w:rsidRDefault="00181E2C" w:rsidP="00181E2C">
      <w:pPr>
        <w:pStyle w:val="Standard"/>
        <w:rPr>
          <w:rFonts w:hint="eastAsi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464"/>
        <w:gridCol w:w="1509"/>
      </w:tblGrid>
      <w:tr w:rsidR="00181E2C" w14:paraId="1A58D8A7" w14:textId="77777777" w:rsidTr="00D36E64">
        <w:trPr>
          <w:trHeight w:val="826"/>
        </w:trPr>
        <w:tc>
          <w:tcPr>
            <w:tcW w:w="1976" w:type="dxa"/>
          </w:tcPr>
          <w:p w14:paraId="700479E0" w14:textId="77777777" w:rsidR="00181E2C" w:rsidRDefault="00181E2C" w:rsidP="00D36E64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5907EE72" w14:textId="77777777" w:rsidR="00181E2C" w:rsidRDefault="00181E2C" w:rsidP="00D36E64">
            <w:pPr>
              <w:numPr>
                <w:ilvl w:val="0"/>
                <w:numId w:val="19"/>
              </w:num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8" w:type="dxa"/>
          </w:tcPr>
          <w:p w14:paraId="0DCFEF8C" w14:textId="77777777" w:rsidR="00181E2C" w:rsidRDefault="00181E2C" w:rsidP="00D36E64">
            <w:pPr>
              <w:spacing w:before="240" w:after="240"/>
              <w:ind w:left="253" w:hanging="142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  <w:r>
              <w:rPr>
                <w:rFonts w:ascii="Arial" w:hAnsi="Arial" w:cs="Arial"/>
                <w:sz w:val="22"/>
              </w:rPr>
              <w:t xml:space="preserve"> Essencial</w:t>
            </w:r>
          </w:p>
        </w:tc>
        <w:tc>
          <w:tcPr>
            <w:tcW w:w="464" w:type="dxa"/>
          </w:tcPr>
          <w:p w14:paraId="1101D681" w14:textId="77777777" w:rsidR="00181E2C" w:rsidRDefault="00181E2C" w:rsidP="00D36E64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229BCDCA" w14:textId="77777777" w:rsidR="00181E2C" w:rsidRDefault="00181E2C" w:rsidP="00D36E64">
            <w:pPr>
              <w:spacing w:before="240" w:after="240"/>
              <w:ind w:left="3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Importante</w:t>
            </w:r>
          </w:p>
        </w:tc>
        <w:tc>
          <w:tcPr>
            <w:tcW w:w="464" w:type="dxa"/>
          </w:tcPr>
          <w:p w14:paraId="3B387AA7" w14:textId="77777777" w:rsidR="00181E2C" w:rsidRDefault="00181E2C" w:rsidP="00D36E64">
            <w:pPr>
              <w:numPr>
                <w:ilvl w:val="0"/>
                <w:numId w:val="22"/>
              </w:num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464" w:type="dxa"/>
          </w:tcPr>
          <w:p w14:paraId="1EE4D4B8" w14:textId="77777777" w:rsidR="00181E2C" w:rsidRDefault="00181E2C" w:rsidP="00D36E64">
            <w:pPr>
              <w:numPr>
                <w:ilvl w:val="0"/>
                <w:numId w:val="22"/>
              </w:num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1509" w:type="dxa"/>
          </w:tcPr>
          <w:p w14:paraId="46B0685A" w14:textId="77777777" w:rsidR="00181E2C" w:rsidRDefault="00181E2C" w:rsidP="00D36E64">
            <w:pPr>
              <w:numPr>
                <w:ilvl w:val="0"/>
                <w:numId w:val="23"/>
              </w:numPr>
              <w:spacing w:before="240" w:after="240"/>
              <w:ind w:left="232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73A040C" w14:textId="77777777" w:rsidR="00181E2C" w:rsidRPr="00EC0048" w:rsidRDefault="00181E2C" w:rsidP="00181E2C">
      <w:pPr>
        <w:pStyle w:val="RNF"/>
        <w:ind w:left="0" w:firstLine="0"/>
      </w:pPr>
      <w:bookmarkStart w:id="123" w:name="_Toc462647176"/>
      <w:bookmarkStart w:id="124" w:name="_Toc462647812"/>
      <w:r>
        <w:t>Fornecimento de Manutenção</w:t>
      </w:r>
      <w:bookmarkEnd w:id="123"/>
      <w:bookmarkEnd w:id="124"/>
    </w:p>
    <w:p w14:paraId="09CDAF8B" w14:textId="77777777" w:rsidR="00181E2C" w:rsidRDefault="00181E2C" w:rsidP="00181E2C"/>
    <w:p w14:paraId="365B5398" w14:textId="77777777" w:rsidR="00181E2C" w:rsidRDefault="00181E2C" w:rsidP="00181E2C">
      <w:pPr>
        <w:pStyle w:val="Standard"/>
        <w:rPr>
          <w:rFonts w:hint="eastAsia"/>
        </w:rPr>
      </w:pPr>
      <w:r>
        <w:t>A manutenção só será realizada caso o suporte não consiga resolver o problema, esta manutenção poderá ocorrer uma vez a cada 15 dias, sem custos adicionais. Caso exceda esse limite, deve-se combinar a taxa extra.</w:t>
      </w:r>
    </w:p>
    <w:p w14:paraId="10FCB9B1" w14:textId="77777777" w:rsidR="00181E2C" w:rsidRDefault="00181E2C" w:rsidP="00181E2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181E2C" w14:paraId="1C4CA646" w14:textId="77777777" w:rsidTr="00D36E64">
        <w:trPr>
          <w:trHeight w:val="826"/>
        </w:trPr>
        <w:tc>
          <w:tcPr>
            <w:tcW w:w="1976" w:type="dxa"/>
          </w:tcPr>
          <w:p w14:paraId="48DD0320" w14:textId="77777777" w:rsidR="00181E2C" w:rsidRDefault="00181E2C" w:rsidP="00D36E64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0FBC74CC" w14:textId="77777777" w:rsidR="00181E2C" w:rsidRDefault="00181E2C" w:rsidP="00D36E64">
            <w:pPr>
              <w:numPr>
                <w:ilvl w:val="0"/>
                <w:numId w:val="19"/>
              </w:num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8" w:type="dxa"/>
          </w:tcPr>
          <w:p w14:paraId="5BD7F7FA" w14:textId="77777777" w:rsidR="00181E2C" w:rsidRDefault="00181E2C" w:rsidP="00D36E64">
            <w:pPr>
              <w:spacing w:before="240" w:after="240"/>
              <w:ind w:left="253" w:hanging="142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  <w:r>
              <w:rPr>
                <w:rFonts w:ascii="Arial" w:hAnsi="Arial" w:cs="Arial"/>
                <w:sz w:val="22"/>
              </w:rPr>
              <w:t xml:space="preserve"> Essencial</w:t>
            </w:r>
          </w:p>
        </w:tc>
        <w:tc>
          <w:tcPr>
            <w:tcW w:w="464" w:type="dxa"/>
          </w:tcPr>
          <w:p w14:paraId="6FD23795" w14:textId="77777777" w:rsidR="00181E2C" w:rsidRDefault="00181E2C" w:rsidP="00D36E64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45435827" w14:textId="77777777" w:rsidR="00181E2C" w:rsidRDefault="00181E2C" w:rsidP="00D36E64">
            <w:pPr>
              <w:spacing w:before="240" w:after="240"/>
              <w:ind w:left="3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Importante</w:t>
            </w:r>
          </w:p>
        </w:tc>
        <w:tc>
          <w:tcPr>
            <w:tcW w:w="464" w:type="dxa"/>
          </w:tcPr>
          <w:p w14:paraId="5AA5214E" w14:textId="77777777" w:rsidR="00181E2C" w:rsidRDefault="00181E2C" w:rsidP="00D36E64">
            <w:pPr>
              <w:numPr>
                <w:ilvl w:val="0"/>
                <w:numId w:val="22"/>
              </w:num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1509" w:type="dxa"/>
          </w:tcPr>
          <w:p w14:paraId="2477A165" w14:textId="77777777" w:rsidR="00181E2C" w:rsidRDefault="00181E2C" w:rsidP="00D36E64">
            <w:pPr>
              <w:numPr>
                <w:ilvl w:val="0"/>
                <w:numId w:val="23"/>
              </w:numPr>
              <w:spacing w:before="240" w:after="240"/>
              <w:ind w:left="232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8C88F98" w14:textId="77777777" w:rsidR="00181E2C" w:rsidRPr="00181E2C" w:rsidRDefault="00181E2C" w:rsidP="00181E2C">
      <w:pPr>
        <w:pStyle w:val="Ttulo2"/>
        <w:numPr>
          <w:ilvl w:val="0"/>
          <w:numId w:val="0"/>
        </w:numPr>
        <w:rPr>
          <w:bCs/>
        </w:rPr>
      </w:pPr>
    </w:p>
    <w:p w14:paraId="170C5DDA" w14:textId="77777777" w:rsidR="0097018F" w:rsidRDefault="0097018F" w:rsidP="0097018F">
      <w:pPr>
        <w:pStyle w:val="Ttulo2"/>
        <w:rPr>
          <w:bCs/>
        </w:rPr>
      </w:pPr>
      <w:bookmarkStart w:id="125" w:name="_Toc462647177"/>
      <w:bookmarkStart w:id="126" w:name="_Toc462647813"/>
      <w:r>
        <w:rPr>
          <w:rFonts w:cs="Arial"/>
        </w:rPr>
        <w:t xml:space="preserve">Documento </w:t>
      </w:r>
      <w:r>
        <w:rPr>
          <w:bCs/>
        </w:rPr>
        <w:t>descritivo do Sistema</w:t>
      </w:r>
      <w:bookmarkEnd w:id="125"/>
      <w:bookmarkEnd w:id="126"/>
    </w:p>
    <w:p w14:paraId="1F66507D" w14:textId="77777777" w:rsidR="0097018F" w:rsidRDefault="0097018F" w:rsidP="0097018F">
      <w:pPr>
        <w:pStyle w:val="Standard"/>
        <w:rPr>
          <w:rFonts w:hint="eastAsia"/>
        </w:rPr>
      </w:pPr>
      <w:r>
        <w:t>Documento descritivo do Sistema é um documento composto de informações detalhadas do Sistema. Este documento é direcionado para auxiliar os adquirentes do produto, ou para análise de possíveis compradores.</w:t>
      </w:r>
    </w:p>
    <w:p w14:paraId="2945079C" w14:textId="77777777" w:rsidR="0097018F" w:rsidRDefault="0097018F" w:rsidP="0097018F"/>
    <w:p w14:paraId="2EDC6686" w14:textId="77777777" w:rsidR="0097018F" w:rsidRPr="006719EC" w:rsidRDefault="0097018F" w:rsidP="0097018F">
      <w:pPr>
        <w:pStyle w:val="RNF"/>
        <w:ind w:left="0" w:firstLine="0"/>
      </w:pPr>
      <w:bookmarkStart w:id="127" w:name="_Toc462647178"/>
      <w:bookmarkStart w:id="128" w:name="_Toc462647814"/>
      <w:r>
        <w:lastRenderedPageBreak/>
        <w:t xml:space="preserve">Disponibilidade </w:t>
      </w:r>
      <w:r>
        <w:rPr>
          <w:bCs/>
        </w:rPr>
        <w:t>do Documento Descritivo do Sistema</w:t>
      </w:r>
      <w:bookmarkEnd w:id="127"/>
      <w:bookmarkEnd w:id="128"/>
    </w:p>
    <w:p w14:paraId="468A4B4E" w14:textId="77777777" w:rsidR="0097018F" w:rsidRDefault="0097018F" w:rsidP="0097018F"/>
    <w:p w14:paraId="32D72518" w14:textId="77777777" w:rsidR="0097018F" w:rsidRDefault="0097018F" w:rsidP="0097018F">
      <w:pPr>
        <w:pStyle w:val="Standard"/>
        <w:rPr>
          <w:rFonts w:hint="eastAsia"/>
        </w:rPr>
      </w:pPr>
      <w:r>
        <w:t>Deve ser disponibilizado no portal uma cópia digital do Documento Descritivo do Sistema.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97018F" w14:paraId="77B85CF4" w14:textId="77777777" w:rsidTr="00BC0A3E">
        <w:trPr>
          <w:trHeight w:val="806"/>
        </w:trPr>
        <w:tc>
          <w:tcPr>
            <w:tcW w:w="1976" w:type="dxa"/>
          </w:tcPr>
          <w:p w14:paraId="46B1B1D7" w14:textId="77777777" w:rsidR="0097018F" w:rsidRDefault="0097018F" w:rsidP="00BC0A3E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2DF78982" w14:textId="77777777" w:rsidR="0097018F" w:rsidRDefault="0097018F" w:rsidP="00BC0A3E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168" w:type="dxa"/>
          </w:tcPr>
          <w:p w14:paraId="2195FEBE" w14:textId="77777777" w:rsidR="0097018F" w:rsidRDefault="0097018F" w:rsidP="00BC0A3E">
            <w:pPr>
              <w:numPr>
                <w:ilvl w:val="0"/>
                <w:numId w:val="28"/>
              </w:numPr>
              <w:spacing w:before="240" w:after="240"/>
              <w:ind w:left="253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</w:tcPr>
          <w:p w14:paraId="693674EB" w14:textId="77777777" w:rsidR="0097018F" w:rsidRDefault="0097018F" w:rsidP="00BC0A3E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64B60653" w14:textId="77777777" w:rsidR="0097018F" w:rsidRDefault="0097018F" w:rsidP="00BC0A3E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</w:tcPr>
          <w:p w14:paraId="1AB087DA" w14:textId="77777777" w:rsidR="0097018F" w:rsidRDefault="0097018F" w:rsidP="00BC0A3E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1509" w:type="dxa"/>
          </w:tcPr>
          <w:p w14:paraId="28CB9A75" w14:textId="77777777" w:rsidR="0097018F" w:rsidRDefault="0097018F" w:rsidP="00BC0A3E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8B7B661" w14:textId="77777777" w:rsidR="00B407D4" w:rsidRDefault="00B407D4">
      <w:pPr>
        <w:pStyle w:val="Ttulo2"/>
        <w:rPr>
          <w:rFonts w:cs="Arial"/>
        </w:rPr>
      </w:pPr>
      <w:bookmarkStart w:id="129" w:name="_Toc467473456"/>
      <w:bookmarkStart w:id="130" w:name="_Toc467474003"/>
      <w:bookmarkStart w:id="131" w:name="_Toc467477742"/>
      <w:bookmarkStart w:id="132" w:name="_Toc467494888"/>
      <w:bookmarkStart w:id="133" w:name="_Toc467495254"/>
      <w:bookmarkStart w:id="134" w:name="_Toc468086060"/>
      <w:bookmarkStart w:id="135" w:name="_Toc462647179"/>
      <w:bookmarkStart w:id="136" w:name="_Toc462647815"/>
      <w:r>
        <w:rPr>
          <w:rFonts w:cs="Arial"/>
        </w:rPr>
        <w:t>Usabilidade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39AC7E47" w14:textId="77777777" w:rsidR="000E5B7D" w:rsidRPr="000E5B7D" w:rsidRDefault="000E5B7D" w:rsidP="000E5B7D">
      <w:r>
        <w:t>Visa facilitar o uso do sistema para o usuário, a mesma deve seguir os requisitos recomendados nesta seção.</w:t>
      </w:r>
    </w:p>
    <w:p w14:paraId="10966F1C" w14:textId="77777777" w:rsidR="00EC0048" w:rsidRPr="006719EC" w:rsidRDefault="00DE5E48" w:rsidP="00EC0048">
      <w:pPr>
        <w:pStyle w:val="RNF"/>
        <w:ind w:left="0" w:firstLine="0"/>
      </w:pPr>
      <w:bookmarkStart w:id="137" w:name="_Toc462647180"/>
      <w:bookmarkStart w:id="138" w:name="_Toc462647816"/>
      <w:r>
        <w:t>Clareza nas descrições</w:t>
      </w:r>
      <w:bookmarkEnd w:id="137"/>
      <w:bookmarkEnd w:id="138"/>
    </w:p>
    <w:p w14:paraId="252488E3" w14:textId="77777777" w:rsidR="000E5B7D" w:rsidRDefault="00300369" w:rsidP="002C7B3E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Descrição: </w:t>
      </w:r>
      <w:r w:rsidR="00DE5E48">
        <w:rPr>
          <w:rFonts w:ascii="Arial" w:hAnsi="Arial" w:cs="Arial"/>
          <w:i w:val="0"/>
          <w:sz w:val="22"/>
        </w:rPr>
        <w:t>O texto da descrição de cada componente deve ser claro</w:t>
      </w:r>
      <w:r w:rsidR="000E5B7D">
        <w:rPr>
          <w:rFonts w:ascii="Arial" w:hAnsi="Arial" w:cs="Arial"/>
          <w:i w:val="0"/>
          <w:sz w:val="22"/>
        </w:rPr>
        <w:t>:</w:t>
      </w:r>
    </w:p>
    <w:p w14:paraId="0BB334AC" w14:textId="77777777" w:rsidR="00B407D4" w:rsidRPr="000E5B7D" w:rsidRDefault="000E5B7D" w:rsidP="000E5B7D">
      <w:pPr>
        <w:pStyle w:val="Corpodetexto"/>
        <w:numPr>
          <w:ilvl w:val="0"/>
          <w:numId w:val="27"/>
        </w:numPr>
        <w:rPr>
          <w:rFonts w:ascii="Arial" w:hAnsi="Arial" w:cs="Arial"/>
          <w:sz w:val="22"/>
        </w:rPr>
      </w:pPr>
      <w:r>
        <w:rPr>
          <w:rFonts w:ascii="Arial" w:hAnsi="Arial" w:cs="Arial"/>
          <w:i w:val="0"/>
          <w:sz w:val="22"/>
        </w:rPr>
        <w:t>Interpretações</w:t>
      </w:r>
      <w:r w:rsidR="00DE5E48">
        <w:rPr>
          <w:rFonts w:ascii="Arial" w:hAnsi="Arial" w:cs="Arial"/>
          <w:i w:val="0"/>
          <w:sz w:val="22"/>
        </w:rPr>
        <w:t xml:space="preserve"> ambíguas.</w:t>
      </w:r>
    </w:p>
    <w:p w14:paraId="02495A83" w14:textId="77777777" w:rsidR="000E5B7D" w:rsidRPr="000E5B7D" w:rsidRDefault="000E5B7D" w:rsidP="000E5B7D">
      <w:pPr>
        <w:pStyle w:val="Corpodetexto"/>
        <w:numPr>
          <w:ilvl w:val="0"/>
          <w:numId w:val="27"/>
        </w:numPr>
        <w:rPr>
          <w:rFonts w:ascii="Arial" w:hAnsi="Arial" w:cs="Arial"/>
          <w:sz w:val="22"/>
        </w:rPr>
      </w:pPr>
      <w:r>
        <w:rPr>
          <w:rFonts w:ascii="Arial" w:hAnsi="Arial" w:cs="Arial"/>
          <w:i w:val="0"/>
          <w:sz w:val="22"/>
        </w:rPr>
        <w:t>Livres de erros gramaticais.</w:t>
      </w:r>
    </w:p>
    <w:p w14:paraId="3EB62100" w14:textId="77777777" w:rsidR="000E5B7D" w:rsidRDefault="000E5B7D" w:rsidP="000E5B7D">
      <w:pPr>
        <w:pStyle w:val="Corpodetexto"/>
        <w:numPr>
          <w:ilvl w:val="0"/>
          <w:numId w:val="27"/>
        </w:numPr>
        <w:rPr>
          <w:rFonts w:ascii="Arial" w:hAnsi="Arial" w:cs="Arial"/>
          <w:sz w:val="22"/>
        </w:rPr>
      </w:pPr>
      <w:r>
        <w:rPr>
          <w:rFonts w:ascii="Arial" w:hAnsi="Arial" w:cs="Arial"/>
          <w:i w:val="0"/>
          <w:sz w:val="22"/>
        </w:rPr>
        <w:t>Destacar palavras em outro idioma.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345"/>
        <w:gridCol w:w="287"/>
        <w:gridCol w:w="2169"/>
        <w:gridCol w:w="237"/>
        <w:gridCol w:w="1736"/>
      </w:tblGrid>
      <w:tr w:rsidR="00B407D4" w14:paraId="01387144" w14:textId="77777777" w:rsidTr="006F18B0">
        <w:trPr>
          <w:trHeight w:val="826"/>
        </w:trPr>
        <w:tc>
          <w:tcPr>
            <w:tcW w:w="1976" w:type="dxa"/>
          </w:tcPr>
          <w:p w14:paraId="227211BA" w14:textId="77777777" w:rsidR="00B407D4" w:rsidRDefault="00B407D4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00E78808" w14:textId="77777777" w:rsidR="00B407D4" w:rsidRDefault="00B407D4" w:rsidP="00DE5E48">
            <w:pPr>
              <w:numPr>
                <w:ilvl w:val="0"/>
                <w:numId w:val="19"/>
              </w:num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345" w:type="dxa"/>
          </w:tcPr>
          <w:p w14:paraId="6E92E32E" w14:textId="77777777" w:rsidR="00B407D4" w:rsidRDefault="002C7B3E" w:rsidP="002C7B3E">
            <w:pPr>
              <w:spacing w:before="240" w:after="240"/>
              <w:ind w:left="253" w:hanging="142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6F18B0"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287" w:type="dxa"/>
          </w:tcPr>
          <w:p w14:paraId="19ECC6B5" w14:textId="77777777" w:rsidR="00B407D4" w:rsidRDefault="00B407D4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764D3E41" w14:textId="77777777" w:rsidR="00B407D4" w:rsidRDefault="006F18B0" w:rsidP="006F18B0">
            <w:pPr>
              <w:spacing w:before="240" w:after="240"/>
              <w:ind w:left="3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Importante</w:t>
            </w:r>
          </w:p>
        </w:tc>
        <w:tc>
          <w:tcPr>
            <w:tcW w:w="237" w:type="dxa"/>
          </w:tcPr>
          <w:p w14:paraId="742FABB5" w14:textId="77777777" w:rsidR="00B407D4" w:rsidRDefault="00B407D4" w:rsidP="002C7B3E">
            <w:pPr>
              <w:numPr>
                <w:ilvl w:val="0"/>
                <w:numId w:val="22"/>
              </w:num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1736" w:type="dxa"/>
          </w:tcPr>
          <w:p w14:paraId="7CA04817" w14:textId="77777777" w:rsidR="00B407D4" w:rsidRDefault="006F18B0" w:rsidP="006F18B0">
            <w:pPr>
              <w:numPr>
                <w:ilvl w:val="0"/>
                <w:numId w:val="23"/>
              </w:numPr>
              <w:spacing w:before="240" w:after="240"/>
              <w:ind w:left="232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48468FFC" w14:textId="77777777" w:rsidR="00B407D4" w:rsidRPr="00EC0048" w:rsidRDefault="002C7B3E" w:rsidP="00EC0048">
      <w:pPr>
        <w:pStyle w:val="RNF"/>
        <w:ind w:left="0" w:firstLine="0"/>
      </w:pPr>
      <w:bookmarkStart w:id="139" w:name="_Toc462647181"/>
      <w:bookmarkStart w:id="140" w:name="_Toc462647817"/>
      <w:r>
        <w:t>Modo para daltônicos</w:t>
      </w:r>
      <w:bookmarkEnd w:id="139"/>
      <w:bookmarkEnd w:id="140"/>
    </w:p>
    <w:p w14:paraId="3533E2CC" w14:textId="77777777" w:rsidR="00B407D4" w:rsidRDefault="002C7B3E">
      <w:pPr>
        <w:pStyle w:val="Corpodetexto"/>
        <w:rPr>
          <w:rFonts w:ascii="Arial" w:hAnsi="Arial" w:cs="Arial"/>
          <w:i w:val="0"/>
          <w:sz w:val="22"/>
        </w:rPr>
      </w:pPr>
      <w:r w:rsidRPr="002C7B3E">
        <w:rPr>
          <w:rFonts w:ascii="Arial" w:hAnsi="Arial" w:cs="Arial"/>
          <w:i w:val="0"/>
          <w:sz w:val="22"/>
        </w:rPr>
        <w:t>Descrição:</w:t>
      </w:r>
      <w:r>
        <w:rPr>
          <w:rFonts w:ascii="Arial" w:hAnsi="Arial" w:cs="Arial"/>
          <w:i w:val="0"/>
          <w:sz w:val="22"/>
        </w:rPr>
        <w:t xml:space="preserve"> As configurações de cor devem se alterar para facilitar a visibilidade dos daltônicos, mediantes a marcação de uma opção.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6F18B0" w14:paraId="6DA1D7EF" w14:textId="77777777" w:rsidTr="001F43E9">
        <w:trPr>
          <w:trHeight w:val="826"/>
        </w:trPr>
        <w:tc>
          <w:tcPr>
            <w:tcW w:w="1976" w:type="dxa"/>
          </w:tcPr>
          <w:p w14:paraId="11263F85" w14:textId="77777777" w:rsidR="006F18B0" w:rsidRDefault="006F18B0" w:rsidP="006F18B0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4190490E" w14:textId="77777777" w:rsidR="006F18B0" w:rsidRDefault="006F18B0" w:rsidP="006F18B0">
            <w:pPr>
              <w:numPr>
                <w:ilvl w:val="0"/>
                <w:numId w:val="19"/>
              </w:num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8" w:type="dxa"/>
          </w:tcPr>
          <w:p w14:paraId="58F81C06" w14:textId="77777777" w:rsidR="006F18B0" w:rsidRDefault="006F18B0" w:rsidP="006F18B0">
            <w:pPr>
              <w:spacing w:before="240" w:after="240"/>
              <w:ind w:left="253" w:hanging="142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  <w:r>
              <w:rPr>
                <w:rFonts w:ascii="Arial" w:hAnsi="Arial" w:cs="Arial"/>
                <w:sz w:val="22"/>
              </w:rPr>
              <w:t xml:space="preserve"> Essencial</w:t>
            </w:r>
          </w:p>
        </w:tc>
        <w:tc>
          <w:tcPr>
            <w:tcW w:w="464" w:type="dxa"/>
          </w:tcPr>
          <w:p w14:paraId="39A19DF5" w14:textId="77777777" w:rsidR="006F18B0" w:rsidRDefault="006F18B0" w:rsidP="006F18B0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648AE7EF" w14:textId="77777777" w:rsidR="006F18B0" w:rsidRDefault="006F18B0" w:rsidP="006F18B0">
            <w:pPr>
              <w:spacing w:before="240" w:after="240"/>
              <w:ind w:left="3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Importante</w:t>
            </w:r>
          </w:p>
        </w:tc>
        <w:tc>
          <w:tcPr>
            <w:tcW w:w="464" w:type="dxa"/>
          </w:tcPr>
          <w:p w14:paraId="62256FFA" w14:textId="77777777" w:rsidR="006F18B0" w:rsidRDefault="006F18B0" w:rsidP="006F18B0">
            <w:pPr>
              <w:numPr>
                <w:ilvl w:val="0"/>
                <w:numId w:val="22"/>
              </w:num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1509" w:type="dxa"/>
          </w:tcPr>
          <w:p w14:paraId="5C11827B" w14:textId="77777777" w:rsidR="006F18B0" w:rsidRDefault="006F18B0" w:rsidP="006F18B0">
            <w:pPr>
              <w:numPr>
                <w:ilvl w:val="0"/>
                <w:numId w:val="23"/>
              </w:numPr>
              <w:spacing w:before="240" w:after="240"/>
              <w:ind w:left="232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861558F" w14:textId="77777777" w:rsidR="002C7B3E" w:rsidRPr="00EC0048" w:rsidRDefault="002C7B3E" w:rsidP="002C7B3E">
      <w:pPr>
        <w:pStyle w:val="RNF"/>
        <w:ind w:left="0" w:firstLine="0"/>
      </w:pPr>
      <w:bookmarkStart w:id="141" w:name="_Toc462647182"/>
      <w:bookmarkStart w:id="142" w:name="_Toc462647818"/>
      <w:r>
        <w:t>Zoom para textos</w:t>
      </w:r>
      <w:bookmarkEnd w:id="141"/>
      <w:bookmarkEnd w:id="142"/>
    </w:p>
    <w:p w14:paraId="272C77C3" w14:textId="77777777" w:rsidR="002C7B3E" w:rsidRPr="002C7B3E" w:rsidRDefault="002C7B3E" w:rsidP="002C7B3E">
      <w:pPr>
        <w:pStyle w:val="Corpodetexto"/>
        <w:rPr>
          <w:rFonts w:ascii="Arial" w:hAnsi="Arial" w:cs="Arial"/>
          <w:i w:val="0"/>
          <w:sz w:val="22"/>
        </w:rPr>
      </w:pPr>
      <w:r w:rsidRPr="002C7B3E">
        <w:rPr>
          <w:rFonts w:ascii="Arial" w:hAnsi="Arial" w:cs="Arial"/>
          <w:i w:val="0"/>
          <w:sz w:val="22"/>
        </w:rPr>
        <w:t>Descrição:</w:t>
      </w:r>
      <w:r>
        <w:rPr>
          <w:rFonts w:ascii="Arial" w:hAnsi="Arial" w:cs="Arial"/>
          <w:i w:val="0"/>
          <w:sz w:val="22"/>
        </w:rPr>
        <w:t xml:space="preserve"> Todos os textos aumentam de forma a facilitar a leitura de pessoas portadoras de deficiência visual, mediante a marcação de uma opção.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6F18B0" w14:paraId="7FFEB682" w14:textId="77777777" w:rsidTr="001F43E9">
        <w:trPr>
          <w:trHeight w:val="826"/>
        </w:trPr>
        <w:tc>
          <w:tcPr>
            <w:tcW w:w="1976" w:type="dxa"/>
          </w:tcPr>
          <w:p w14:paraId="49427A8A" w14:textId="77777777" w:rsidR="006F18B0" w:rsidRDefault="006F18B0" w:rsidP="006F18B0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6837B0CC" w14:textId="77777777" w:rsidR="006F18B0" w:rsidRDefault="006F18B0" w:rsidP="006F18B0">
            <w:pPr>
              <w:numPr>
                <w:ilvl w:val="0"/>
                <w:numId w:val="19"/>
              </w:num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8" w:type="dxa"/>
          </w:tcPr>
          <w:p w14:paraId="4D24DEAC" w14:textId="77777777" w:rsidR="006F18B0" w:rsidRDefault="006F18B0" w:rsidP="006F18B0">
            <w:pPr>
              <w:spacing w:before="240" w:after="240"/>
              <w:ind w:left="253" w:hanging="142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  <w:r>
              <w:rPr>
                <w:rFonts w:ascii="Arial" w:hAnsi="Arial" w:cs="Arial"/>
                <w:sz w:val="22"/>
              </w:rPr>
              <w:t xml:space="preserve"> Essencial</w:t>
            </w:r>
          </w:p>
        </w:tc>
        <w:tc>
          <w:tcPr>
            <w:tcW w:w="464" w:type="dxa"/>
          </w:tcPr>
          <w:p w14:paraId="2C46B35D" w14:textId="77777777" w:rsidR="006F18B0" w:rsidRDefault="006F18B0" w:rsidP="006F18B0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019C1E6C" w14:textId="77777777" w:rsidR="006F18B0" w:rsidRDefault="006F18B0" w:rsidP="006F18B0">
            <w:pPr>
              <w:spacing w:before="240" w:after="240"/>
              <w:ind w:left="3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Importante</w:t>
            </w:r>
          </w:p>
        </w:tc>
        <w:tc>
          <w:tcPr>
            <w:tcW w:w="464" w:type="dxa"/>
          </w:tcPr>
          <w:p w14:paraId="201168AB" w14:textId="77777777" w:rsidR="006F18B0" w:rsidRDefault="006F18B0" w:rsidP="006F18B0">
            <w:pPr>
              <w:numPr>
                <w:ilvl w:val="0"/>
                <w:numId w:val="22"/>
              </w:num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1509" w:type="dxa"/>
          </w:tcPr>
          <w:p w14:paraId="2704BE6A" w14:textId="77777777" w:rsidR="006F18B0" w:rsidRDefault="006F18B0" w:rsidP="006F18B0">
            <w:pPr>
              <w:numPr>
                <w:ilvl w:val="0"/>
                <w:numId w:val="23"/>
              </w:numPr>
              <w:spacing w:before="240" w:after="240"/>
              <w:ind w:left="232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222B79B3" w14:textId="77777777" w:rsidR="0097018F" w:rsidRPr="00EC0048" w:rsidRDefault="0097018F" w:rsidP="0097018F">
      <w:pPr>
        <w:pStyle w:val="RNF"/>
        <w:pBdr>
          <w:top w:val="single" w:sz="4" w:space="0" w:color="auto"/>
        </w:pBdr>
      </w:pPr>
      <w:bookmarkStart w:id="143" w:name="_Toc462647183"/>
      <w:bookmarkStart w:id="144" w:name="_Toc462647819"/>
      <w:r>
        <w:t>Identificação de Funções</w:t>
      </w:r>
      <w:bookmarkEnd w:id="143"/>
      <w:bookmarkEnd w:id="144"/>
    </w:p>
    <w:p w14:paraId="5F3BC879" w14:textId="77777777" w:rsidR="002C7B3E" w:rsidRDefault="002C7B3E">
      <w:pPr>
        <w:pStyle w:val="Corpodetexto"/>
        <w:rPr>
          <w:rFonts w:ascii="Arial" w:hAnsi="Arial" w:cs="Arial"/>
          <w:i w:val="0"/>
          <w:sz w:val="22"/>
        </w:rPr>
      </w:pPr>
    </w:p>
    <w:p w14:paraId="201ECF44" w14:textId="77777777" w:rsidR="0097018F" w:rsidRDefault="0097018F" w:rsidP="0097018F">
      <w:pPr>
        <w:pStyle w:val="Standard"/>
        <w:rPr>
          <w:rFonts w:hint="eastAsia"/>
        </w:rPr>
      </w:pPr>
      <w:r>
        <w:t>O Documento Descritivo do Sistema deve conter algumas identificações, como o nome da função e um código único.</w:t>
      </w:r>
    </w:p>
    <w:p w14:paraId="4EF1ECA2" w14:textId="77777777" w:rsidR="0097018F" w:rsidRDefault="0097018F">
      <w:pPr>
        <w:pStyle w:val="Corpodetexto"/>
        <w:rPr>
          <w:rFonts w:ascii="Arial" w:hAnsi="Arial" w:cs="Arial"/>
          <w:i w:val="0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97018F" w14:paraId="222E46E2" w14:textId="77777777" w:rsidTr="00BC0A3E">
        <w:trPr>
          <w:trHeight w:val="826"/>
        </w:trPr>
        <w:tc>
          <w:tcPr>
            <w:tcW w:w="1976" w:type="dxa"/>
          </w:tcPr>
          <w:p w14:paraId="1A126E98" w14:textId="77777777" w:rsidR="0097018F" w:rsidRDefault="0097018F" w:rsidP="00BC0A3E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15D3EC96" w14:textId="77777777" w:rsidR="0097018F" w:rsidRDefault="0097018F" w:rsidP="00BC0A3E">
            <w:pPr>
              <w:numPr>
                <w:ilvl w:val="0"/>
                <w:numId w:val="19"/>
              </w:num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8" w:type="dxa"/>
          </w:tcPr>
          <w:p w14:paraId="7CF43EC2" w14:textId="77777777" w:rsidR="0097018F" w:rsidRDefault="0097018F" w:rsidP="00BC0A3E">
            <w:pPr>
              <w:spacing w:before="240" w:after="240"/>
              <w:ind w:left="253" w:hanging="142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  <w:r>
              <w:rPr>
                <w:rFonts w:ascii="Arial" w:hAnsi="Arial" w:cs="Arial"/>
                <w:sz w:val="22"/>
              </w:rPr>
              <w:t xml:space="preserve"> Essencial</w:t>
            </w:r>
          </w:p>
        </w:tc>
        <w:tc>
          <w:tcPr>
            <w:tcW w:w="464" w:type="dxa"/>
          </w:tcPr>
          <w:p w14:paraId="285D7F94" w14:textId="77777777" w:rsidR="0097018F" w:rsidRDefault="0097018F" w:rsidP="00BC0A3E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40498357" w14:textId="77777777" w:rsidR="0097018F" w:rsidRDefault="0097018F" w:rsidP="00BC0A3E">
            <w:pPr>
              <w:spacing w:before="240" w:after="240"/>
              <w:ind w:left="3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Importante</w:t>
            </w:r>
          </w:p>
        </w:tc>
        <w:tc>
          <w:tcPr>
            <w:tcW w:w="464" w:type="dxa"/>
          </w:tcPr>
          <w:p w14:paraId="2C9D8499" w14:textId="77777777" w:rsidR="0097018F" w:rsidRDefault="0097018F" w:rsidP="00BC0A3E">
            <w:pPr>
              <w:numPr>
                <w:ilvl w:val="0"/>
                <w:numId w:val="22"/>
              </w:num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1509" w:type="dxa"/>
          </w:tcPr>
          <w:p w14:paraId="3C89E6D6" w14:textId="77777777" w:rsidR="0097018F" w:rsidRDefault="0097018F" w:rsidP="00BC0A3E">
            <w:pPr>
              <w:numPr>
                <w:ilvl w:val="0"/>
                <w:numId w:val="23"/>
              </w:numPr>
              <w:spacing w:before="240" w:after="240"/>
              <w:ind w:left="232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388B13F" w14:textId="77777777" w:rsidR="000240A9" w:rsidRPr="00EC0048" w:rsidRDefault="000240A9" w:rsidP="000240A9">
      <w:pPr>
        <w:pStyle w:val="RNF"/>
      </w:pPr>
      <w:bookmarkStart w:id="145" w:name="_Toc462647184"/>
      <w:bookmarkStart w:id="146" w:name="_Toc462647820"/>
      <w:bookmarkStart w:id="147" w:name="_Toc467473459"/>
      <w:bookmarkStart w:id="148" w:name="_Toc467474006"/>
      <w:bookmarkStart w:id="149" w:name="_Toc467477745"/>
      <w:bookmarkStart w:id="150" w:name="_Toc467494891"/>
      <w:bookmarkStart w:id="151" w:name="_Toc467495257"/>
      <w:bookmarkStart w:id="152" w:name="_Toc468086063"/>
      <w:r>
        <w:lastRenderedPageBreak/>
        <w:t>Teclas de atalho</w:t>
      </w:r>
      <w:bookmarkEnd w:id="145"/>
      <w:bookmarkEnd w:id="146"/>
    </w:p>
    <w:p w14:paraId="4A1169BF" w14:textId="77777777" w:rsidR="000240A9" w:rsidRDefault="000240A9" w:rsidP="000240A9">
      <w:pPr>
        <w:pStyle w:val="Standard"/>
        <w:rPr>
          <w:rFonts w:ascii="Arial" w:eastAsia="Times New Roman" w:hAnsi="Arial" w:cs="Arial"/>
          <w:b/>
          <w:kern w:val="0"/>
          <w:sz w:val="28"/>
          <w:szCs w:val="20"/>
          <w:lang w:eastAsia="pt-BR" w:bidi="ar-SA"/>
        </w:rPr>
      </w:pPr>
    </w:p>
    <w:p w14:paraId="65B0F985" w14:textId="77777777" w:rsidR="000240A9" w:rsidRDefault="000240A9" w:rsidP="000240A9">
      <w:pPr>
        <w:pStyle w:val="Standard"/>
        <w:rPr>
          <w:rFonts w:hint="eastAsia"/>
        </w:rPr>
      </w:pPr>
      <w:r>
        <w:t>Será disponibilizado de F2 a F10 como teclas de atalho editáveis, podendo o usuário administrador associar uma funcionalidade para cada uma delas.</w:t>
      </w:r>
    </w:p>
    <w:p w14:paraId="6C621BF1" w14:textId="77777777" w:rsidR="000240A9" w:rsidRDefault="000240A9" w:rsidP="000240A9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240A9" w14:paraId="7B949CFB" w14:textId="77777777" w:rsidTr="00D36E64">
        <w:trPr>
          <w:trHeight w:val="826"/>
        </w:trPr>
        <w:tc>
          <w:tcPr>
            <w:tcW w:w="1976" w:type="dxa"/>
          </w:tcPr>
          <w:p w14:paraId="538FC6CE" w14:textId="77777777" w:rsidR="000240A9" w:rsidRDefault="000240A9" w:rsidP="00D36E64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59203ECB" w14:textId="77777777" w:rsidR="000240A9" w:rsidRDefault="000240A9" w:rsidP="00D36E64">
            <w:pPr>
              <w:numPr>
                <w:ilvl w:val="0"/>
                <w:numId w:val="19"/>
              </w:num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8" w:type="dxa"/>
          </w:tcPr>
          <w:p w14:paraId="4FD37E6E" w14:textId="77777777" w:rsidR="000240A9" w:rsidRDefault="000240A9" w:rsidP="00D36E64">
            <w:pPr>
              <w:spacing w:before="240" w:after="240"/>
              <w:ind w:left="253" w:hanging="142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  <w:r>
              <w:rPr>
                <w:rFonts w:ascii="Arial" w:hAnsi="Arial" w:cs="Arial"/>
                <w:sz w:val="22"/>
              </w:rPr>
              <w:t xml:space="preserve"> Essencial</w:t>
            </w:r>
          </w:p>
        </w:tc>
        <w:tc>
          <w:tcPr>
            <w:tcW w:w="464" w:type="dxa"/>
          </w:tcPr>
          <w:p w14:paraId="2F16186C" w14:textId="77777777" w:rsidR="000240A9" w:rsidRDefault="000240A9" w:rsidP="00D36E64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55219657" w14:textId="77777777" w:rsidR="000240A9" w:rsidRDefault="000240A9" w:rsidP="00D36E64">
            <w:pPr>
              <w:spacing w:before="240" w:after="240"/>
              <w:ind w:left="3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Importante</w:t>
            </w:r>
          </w:p>
        </w:tc>
        <w:tc>
          <w:tcPr>
            <w:tcW w:w="464" w:type="dxa"/>
          </w:tcPr>
          <w:p w14:paraId="2E70FF21" w14:textId="77777777" w:rsidR="000240A9" w:rsidRDefault="000240A9" w:rsidP="00D36E64">
            <w:pPr>
              <w:numPr>
                <w:ilvl w:val="0"/>
                <w:numId w:val="22"/>
              </w:num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1509" w:type="dxa"/>
          </w:tcPr>
          <w:p w14:paraId="49130667" w14:textId="77777777" w:rsidR="000240A9" w:rsidRDefault="000240A9" w:rsidP="00D36E64">
            <w:pPr>
              <w:numPr>
                <w:ilvl w:val="0"/>
                <w:numId w:val="23"/>
              </w:numPr>
              <w:spacing w:before="240" w:after="240"/>
              <w:ind w:left="232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351DF1D" w14:textId="77777777" w:rsidR="00B407D4" w:rsidRDefault="00B407D4">
      <w:pPr>
        <w:pStyle w:val="Ttulo2"/>
        <w:rPr>
          <w:rFonts w:cs="Arial"/>
        </w:rPr>
      </w:pPr>
      <w:bookmarkStart w:id="153" w:name="_Toc462647185"/>
      <w:bookmarkStart w:id="154" w:name="_Toc462647821"/>
      <w:r>
        <w:rPr>
          <w:rFonts w:cs="Arial"/>
        </w:rPr>
        <w:t>Confiabilidade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5B1CE2BF" w14:textId="77777777" w:rsidR="00300369" w:rsidRPr="00300369" w:rsidRDefault="00300369" w:rsidP="00300369">
      <w:r>
        <w:t>Visa manter o sistema contra falhas e possíveis acidentes.</w:t>
      </w:r>
    </w:p>
    <w:p w14:paraId="3EB76A7D" w14:textId="77777777" w:rsidR="00B407D4" w:rsidRPr="00EC0048" w:rsidRDefault="000E5B7D" w:rsidP="00EC0048">
      <w:pPr>
        <w:pStyle w:val="RNF"/>
        <w:ind w:left="0" w:firstLine="0"/>
      </w:pPr>
      <w:bookmarkStart w:id="155" w:name="_Toc462647186"/>
      <w:bookmarkStart w:id="156" w:name="_Toc462647822"/>
      <w:r>
        <w:t>Backup</w:t>
      </w:r>
      <w:bookmarkEnd w:id="155"/>
      <w:bookmarkEnd w:id="156"/>
    </w:p>
    <w:p w14:paraId="37F5F6B9" w14:textId="77777777" w:rsidR="000240A9" w:rsidRDefault="000240A9">
      <w:pPr>
        <w:pStyle w:val="Corpodetexto"/>
        <w:rPr>
          <w:rFonts w:ascii="Arial" w:hAnsi="Arial" w:cs="Arial"/>
          <w:i w:val="0"/>
          <w:sz w:val="22"/>
        </w:rPr>
      </w:pPr>
    </w:p>
    <w:p w14:paraId="3A3A60ED" w14:textId="77777777" w:rsidR="00B407D4" w:rsidRDefault="000240A9" w:rsidP="000240A9">
      <w:pPr>
        <w:pStyle w:val="Standard"/>
        <w:rPr>
          <w:rFonts w:ascii="Arial" w:hAnsi="Arial" w:cs="Arial"/>
          <w:i/>
          <w:sz w:val="22"/>
        </w:rPr>
      </w:pPr>
      <w:r>
        <w:t>Para maior segurança e confiabilidade do sistema, serão realizados backups diariamente, semanalmente e mensalmente, com registros em nuvem.</w:t>
      </w:r>
      <w:r w:rsidR="00300369">
        <w:rPr>
          <w:rFonts w:ascii="Arial" w:hAnsi="Arial" w:cs="Arial"/>
          <w:i/>
          <w:sz w:val="22"/>
        </w:rPr>
        <w:t xml:space="preserve"> </w:t>
      </w:r>
    </w:p>
    <w:p w14:paraId="33C2A95B" w14:textId="77777777" w:rsidR="000240A9" w:rsidRDefault="000240A9" w:rsidP="000240A9">
      <w:pPr>
        <w:pStyle w:val="Standard"/>
        <w:rPr>
          <w:rFonts w:ascii="Arial" w:hAnsi="Arial" w:cs="Arial"/>
          <w:i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240A9" w14:paraId="424C2FD1" w14:textId="77777777" w:rsidTr="00D36E64">
        <w:trPr>
          <w:trHeight w:val="826"/>
        </w:trPr>
        <w:tc>
          <w:tcPr>
            <w:tcW w:w="1976" w:type="dxa"/>
          </w:tcPr>
          <w:p w14:paraId="1850A849" w14:textId="77777777" w:rsidR="000240A9" w:rsidRDefault="000240A9" w:rsidP="00D36E64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563BD596" w14:textId="77777777" w:rsidR="000240A9" w:rsidRDefault="000240A9" w:rsidP="00D36E64">
            <w:pPr>
              <w:numPr>
                <w:ilvl w:val="0"/>
                <w:numId w:val="19"/>
              </w:num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8" w:type="dxa"/>
          </w:tcPr>
          <w:p w14:paraId="4D2AED4B" w14:textId="77777777" w:rsidR="000240A9" w:rsidRDefault="000240A9" w:rsidP="00D36E64">
            <w:pPr>
              <w:spacing w:before="240" w:after="240"/>
              <w:ind w:left="253" w:hanging="142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  <w:r>
              <w:rPr>
                <w:rFonts w:ascii="Arial" w:hAnsi="Arial" w:cs="Arial"/>
                <w:sz w:val="22"/>
              </w:rPr>
              <w:t xml:space="preserve"> Essencial</w:t>
            </w:r>
          </w:p>
        </w:tc>
        <w:tc>
          <w:tcPr>
            <w:tcW w:w="464" w:type="dxa"/>
          </w:tcPr>
          <w:p w14:paraId="5A74CE64" w14:textId="77777777" w:rsidR="000240A9" w:rsidRDefault="000240A9" w:rsidP="00D36E64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690AC782" w14:textId="77777777" w:rsidR="000240A9" w:rsidRDefault="000240A9" w:rsidP="00D36E64">
            <w:pPr>
              <w:spacing w:before="240" w:after="240"/>
              <w:ind w:left="3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Importante</w:t>
            </w:r>
          </w:p>
        </w:tc>
        <w:tc>
          <w:tcPr>
            <w:tcW w:w="464" w:type="dxa"/>
          </w:tcPr>
          <w:p w14:paraId="15151388" w14:textId="77777777" w:rsidR="000240A9" w:rsidRDefault="000240A9" w:rsidP="00D36E64">
            <w:pPr>
              <w:numPr>
                <w:ilvl w:val="0"/>
                <w:numId w:val="22"/>
              </w:num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1509" w:type="dxa"/>
          </w:tcPr>
          <w:p w14:paraId="1EAFEB4D" w14:textId="77777777" w:rsidR="000240A9" w:rsidRDefault="000240A9" w:rsidP="00D36E64">
            <w:pPr>
              <w:numPr>
                <w:ilvl w:val="0"/>
                <w:numId w:val="23"/>
              </w:numPr>
              <w:spacing w:before="240" w:after="240"/>
              <w:ind w:left="232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EF7F8A2" w14:textId="77777777" w:rsidR="000240A9" w:rsidRPr="000E5B7D" w:rsidRDefault="000240A9" w:rsidP="000240A9">
      <w:pPr>
        <w:pStyle w:val="Standard"/>
        <w:rPr>
          <w:rFonts w:ascii="Arial" w:hAnsi="Arial" w:cs="Arial"/>
          <w:i/>
          <w:sz w:val="22"/>
        </w:rPr>
      </w:pPr>
    </w:p>
    <w:p w14:paraId="277DDA76" w14:textId="77777777" w:rsidR="00B407D4" w:rsidRDefault="00B407D4">
      <w:pPr>
        <w:pStyle w:val="Ttulo2"/>
        <w:rPr>
          <w:rFonts w:cs="Arial"/>
        </w:rPr>
      </w:pPr>
      <w:bookmarkStart w:id="157" w:name="_Toc467473463"/>
      <w:bookmarkStart w:id="158" w:name="_Toc467474010"/>
      <w:bookmarkStart w:id="159" w:name="_Toc467477749"/>
      <w:bookmarkStart w:id="160" w:name="_Toc467494895"/>
      <w:bookmarkStart w:id="161" w:name="_Toc467495261"/>
      <w:bookmarkStart w:id="162" w:name="_Toc468086067"/>
      <w:bookmarkStart w:id="163" w:name="_Toc462647187"/>
      <w:bookmarkStart w:id="164" w:name="_Toc462647823"/>
      <w:r>
        <w:rPr>
          <w:rFonts w:cs="Arial"/>
        </w:rPr>
        <w:t>Segurança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14:paraId="43242F70" w14:textId="77777777" w:rsidR="000240A9" w:rsidRPr="000240A9" w:rsidRDefault="000240A9" w:rsidP="000240A9"/>
    <w:p w14:paraId="3CAD5F32" w14:textId="77777777" w:rsidR="00B407D4" w:rsidRPr="00EC0048" w:rsidRDefault="000240A9" w:rsidP="00EC0048">
      <w:pPr>
        <w:pStyle w:val="RNF"/>
        <w:ind w:left="0" w:firstLine="0"/>
      </w:pPr>
      <w:bookmarkStart w:id="165" w:name="_Toc462647188"/>
      <w:bookmarkStart w:id="166" w:name="_Toc462647824"/>
      <w:r>
        <w:t>Recursos de Segurança de Acesso</w:t>
      </w:r>
      <w:bookmarkEnd w:id="165"/>
      <w:bookmarkEnd w:id="166"/>
    </w:p>
    <w:p w14:paraId="3C2D685B" w14:textId="77777777" w:rsidR="00B407D4" w:rsidRDefault="00B407D4">
      <w:pPr>
        <w:pStyle w:val="Corpodetexto"/>
        <w:rPr>
          <w:rFonts w:ascii="Arial" w:hAnsi="Arial" w:cs="Arial"/>
          <w:sz w:val="22"/>
        </w:rPr>
      </w:pPr>
    </w:p>
    <w:p w14:paraId="21DBECA3" w14:textId="4601A425" w:rsidR="000240A9" w:rsidRDefault="000240A9" w:rsidP="000240A9">
      <w:pPr>
        <w:pStyle w:val="Standard"/>
        <w:rPr>
          <w:rFonts w:hint="eastAsia"/>
        </w:rPr>
      </w:pPr>
      <w:r>
        <w:t>Para ter acesso as funcionalidades do sistema, o usuário sempre terá que logar no mesmo, ca</w:t>
      </w:r>
      <w:r w:rsidR="0047306E">
        <w:t xml:space="preserve">so o usuário fique inativo por </w:t>
      </w:r>
      <w:r w:rsidR="003579A8">
        <w:t>20</w:t>
      </w:r>
      <w:r>
        <w:t xml:space="preserve"> minutos ele será deslogado automaticamente do sistema.</w:t>
      </w:r>
    </w:p>
    <w:p w14:paraId="2F73FDE2" w14:textId="77777777" w:rsidR="000240A9" w:rsidRDefault="000240A9">
      <w:pPr>
        <w:pStyle w:val="Corpodetexto"/>
        <w:rPr>
          <w:rFonts w:ascii="Arial" w:hAnsi="Arial" w:cs="Arial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134F42" w14:paraId="4BD76EB8" w14:textId="77777777" w:rsidTr="00D36E64">
        <w:trPr>
          <w:trHeight w:val="806"/>
        </w:trPr>
        <w:tc>
          <w:tcPr>
            <w:tcW w:w="1976" w:type="dxa"/>
          </w:tcPr>
          <w:p w14:paraId="23A3C684" w14:textId="77777777" w:rsidR="00134F42" w:rsidRDefault="00134F42" w:rsidP="00D36E64">
            <w:pPr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</w:tcPr>
          <w:p w14:paraId="35ED4CC3" w14:textId="77777777" w:rsidR="00134F42" w:rsidRDefault="00134F42" w:rsidP="00D36E64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168" w:type="dxa"/>
          </w:tcPr>
          <w:p w14:paraId="63918104" w14:textId="77777777" w:rsidR="00134F42" w:rsidRDefault="00134F42" w:rsidP="00D36E64">
            <w:pPr>
              <w:numPr>
                <w:ilvl w:val="0"/>
                <w:numId w:val="28"/>
              </w:numPr>
              <w:spacing w:before="240" w:after="240"/>
              <w:ind w:left="253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</w:tcPr>
          <w:p w14:paraId="7BD594DA" w14:textId="77777777" w:rsidR="00134F42" w:rsidRDefault="00134F42" w:rsidP="00D36E64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2169" w:type="dxa"/>
          </w:tcPr>
          <w:p w14:paraId="519041B0" w14:textId="77777777" w:rsidR="00134F42" w:rsidRDefault="00134F42" w:rsidP="00D36E64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</w:tcPr>
          <w:p w14:paraId="58B6EC8E" w14:textId="77777777" w:rsidR="00134F42" w:rsidRDefault="00134F42" w:rsidP="00D36E64">
            <w:pPr>
              <w:spacing w:before="240" w:after="2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ym w:font="Wingdings" w:char="F0A8"/>
            </w:r>
          </w:p>
        </w:tc>
        <w:tc>
          <w:tcPr>
            <w:tcW w:w="1509" w:type="dxa"/>
          </w:tcPr>
          <w:p w14:paraId="287BDFA0" w14:textId="77777777" w:rsidR="00134F42" w:rsidRDefault="00134F42" w:rsidP="00D36E64">
            <w:pPr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03DEA3C" w14:textId="77777777" w:rsidR="00BC0A3E" w:rsidRDefault="00BC0A3E" w:rsidP="00BC0A3E"/>
    <w:p w14:paraId="77EEA5FD" w14:textId="77777777" w:rsidR="00BC0A3E" w:rsidRPr="00BC0A3E" w:rsidRDefault="00BC0A3E" w:rsidP="00BC0A3E"/>
    <w:p w14:paraId="4D09E35B" w14:textId="77777777" w:rsidR="00BC0A3E" w:rsidRDefault="00BC0A3E" w:rsidP="00057A9A">
      <w:pPr>
        <w:pStyle w:val="Standard"/>
        <w:rPr>
          <w:rFonts w:ascii="Arial" w:hAnsi="Arial" w:cs="Arial"/>
          <w:i/>
          <w:sz w:val="22"/>
        </w:rPr>
      </w:pPr>
    </w:p>
    <w:p w14:paraId="30CAC958" w14:textId="77777777" w:rsidR="00334BD1" w:rsidRDefault="00334BD1">
      <w:pPr>
        <w:rPr>
          <w:rFonts w:ascii="Arial" w:hAnsi="Arial" w:cs="Arial"/>
          <w:i/>
          <w:sz w:val="22"/>
        </w:rPr>
      </w:pPr>
    </w:p>
    <w:p w14:paraId="570BC8DC" w14:textId="77777777" w:rsidR="00334BD1" w:rsidRDefault="002E24CC" w:rsidP="00334BD1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A00D85" wp14:editId="07777777">
                <wp:simplePos x="0" y="0"/>
                <wp:positionH relativeFrom="column">
                  <wp:posOffset>65405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22D95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2.6pt" to="21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7ZI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B5B041A" wp14:editId="07777777">
                <wp:simplePos x="0" y="0"/>
                <wp:positionH relativeFrom="column">
                  <wp:posOffset>3037205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4F5CC" id="Line 8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12.6pt" to="44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Ns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"/>
            </w:pict>
          </mc:Fallback>
        </mc:AlternateContent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</w:p>
    <w:p w14:paraId="42B9DDD5" w14:textId="77777777" w:rsidR="00334BD1" w:rsidRDefault="00334BD1" w:rsidP="00334BD1">
      <w:pPr>
        <w:pStyle w:val="Nomes"/>
        <w:rPr>
          <w:b/>
          <w:bCs/>
        </w:rPr>
      </w:pPr>
      <w:r>
        <w:rPr>
          <w:b/>
          <w:bCs/>
        </w:rPr>
        <w:t>Representante do contratado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="005C7097">
        <w:rPr>
          <w:b/>
          <w:bCs/>
        </w:rPr>
        <w:t xml:space="preserve">      </w:t>
      </w:r>
      <w:r>
        <w:rPr>
          <w:b/>
          <w:bCs/>
        </w:rPr>
        <w:t xml:space="preserve">Representante </w:t>
      </w:r>
      <w:r w:rsidR="005C7097">
        <w:rPr>
          <w:b/>
          <w:bCs/>
        </w:rPr>
        <w:t xml:space="preserve">da </w:t>
      </w:r>
      <w:r>
        <w:rPr>
          <w:b/>
          <w:bCs/>
        </w:rPr>
        <w:t>contratante</w:t>
      </w:r>
    </w:p>
    <w:p w14:paraId="749AD638" w14:textId="77777777" w:rsidR="00334BD1" w:rsidRDefault="00334BD1" w:rsidP="00334BD1">
      <w:pPr>
        <w:pStyle w:val="Nomes"/>
        <w:ind w:firstLine="0"/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14:paraId="7DFD5385" w14:textId="77777777" w:rsidR="00334BD1" w:rsidRDefault="00334BD1" w:rsidP="00334BD1">
      <w:pPr>
        <w:pStyle w:val="Nomes"/>
      </w:pPr>
    </w:p>
    <w:p w14:paraId="144CDC50" w14:textId="77777777" w:rsidR="00334BD1" w:rsidRDefault="00334BD1" w:rsidP="00334BD1">
      <w:pPr>
        <w:pStyle w:val="Nomes"/>
      </w:pPr>
    </w:p>
    <w:p w14:paraId="664E113F" w14:textId="77777777" w:rsidR="00334BD1" w:rsidRDefault="002E24CC" w:rsidP="00334BD1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65DC3F3" wp14:editId="07777777">
                <wp:simplePos x="0" y="0"/>
                <wp:positionH relativeFrom="column">
                  <wp:posOffset>3062605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FDEA3" id="Line 10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15pt,4.35pt" to="448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CA63202" wp14:editId="07777777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5A627" id="Line 9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5pt,4.35pt" to="211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vH3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"/>
            </w:pict>
          </mc:Fallback>
        </mc:AlternateContent>
      </w:r>
      <w:r w:rsidR="00334BD1">
        <w:tab/>
      </w:r>
      <w:r w:rsidR="00334BD1">
        <w:tab/>
      </w:r>
      <w:r w:rsidR="00334BD1">
        <w:rPr>
          <w:b/>
          <w:bCs/>
        </w:rPr>
        <w:t>Testemunha 1</w:t>
      </w:r>
      <w:r w:rsidR="00334BD1">
        <w:rPr>
          <w:b/>
          <w:bCs/>
        </w:rPr>
        <w:tab/>
      </w:r>
      <w:r w:rsidR="00334BD1">
        <w:rPr>
          <w:b/>
          <w:bCs/>
        </w:rPr>
        <w:tab/>
      </w:r>
      <w:r w:rsidR="00334BD1">
        <w:rPr>
          <w:b/>
          <w:bCs/>
        </w:rPr>
        <w:tab/>
      </w:r>
      <w:r w:rsidR="00334BD1">
        <w:rPr>
          <w:b/>
          <w:bCs/>
        </w:rPr>
        <w:tab/>
        <w:t>Testemunha 2</w:t>
      </w:r>
      <w:r w:rsidR="00334BD1">
        <w:rPr>
          <w:b/>
          <w:bCs/>
        </w:rPr>
        <w:tab/>
      </w:r>
      <w:r w:rsidR="00334BD1">
        <w:rPr>
          <w:b/>
          <w:bCs/>
        </w:rPr>
        <w:tab/>
      </w:r>
    </w:p>
    <w:p w14:paraId="5CE4B1AE" w14:textId="77777777" w:rsidR="00334BD1" w:rsidRDefault="00334BD1">
      <w:pPr>
        <w:rPr>
          <w:rFonts w:ascii="Arial" w:hAnsi="Arial" w:cs="Arial"/>
          <w:i/>
          <w:sz w:val="22"/>
        </w:rPr>
      </w:pPr>
    </w:p>
    <w:sectPr w:rsidR="00334BD1">
      <w:headerReference w:type="even" r:id="rId10"/>
      <w:headerReference w:type="default" r:id="rId11"/>
      <w:pgSz w:w="11906" w:h="16838" w:code="9"/>
      <w:pgMar w:top="1701" w:right="1418" w:bottom="1899" w:left="1418" w:header="720" w:footer="7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6D82B" w14:textId="77777777" w:rsidR="00416FEC" w:rsidRDefault="00416FEC">
      <w:r>
        <w:separator/>
      </w:r>
    </w:p>
  </w:endnote>
  <w:endnote w:type="continuationSeparator" w:id="0">
    <w:p w14:paraId="0083D935" w14:textId="77777777" w:rsidR="00416FEC" w:rsidRDefault="00416FEC">
      <w:r>
        <w:continuationSeparator/>
      </w:r>
    </w:p>
  </w:endnote>
  <w:endnote w:type="continuationNotice" w:id="1">
    <w:p w14:paraId="28F13EA4" w14:textId="77777777" w:rsidR="00416FEC" w:rsidRDefault="00416FE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416FEC" w14:paraId="546475B4" w14:textId="77777777">
      <w:trPr>
        <w:trHeight w:val="268"/>
      </w:trPr>
      <w:tc>
        <w:tcPr>
          <w:tcW w:w="4536" w:type="dxa"/>
        </w:tcPr>
        <w:p w14:paraId="3E64CC12" w14:textId="77777777" w:rsidR="00416FEC" w:rsidRDefault="00416FEC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</w:tcPr>
        <w:p w14:paraId="623267AA" w14:textId="3F3504B7" w:rsidR="00416FEC" w:rsidRDefault="00416FEC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C720B">
            <w:rPr>
              <w:noProof/>
            </w:rPr>
            <w:t>11</w:t>
          </w:r>
          <w:r>
            <w:fldChar w:fldCharType="end"/>
          </w:r>
          <w:r>
            <w:t xml:space="preserve"> de </w:t>
          </w:r>
          <w:fldSimple w:instr=" NUMPAGES ">
            <w:r w:rsidR="00CC720B">
              <w:rPr>
                <w:noProof/>
              </w:rPr>
              <w:t>15</w:t>
            </w:r>
          </w:fldSimple>
        </w:p>
      </w:tc>
    </w:tr>
    <w:tr w:rsidR="00416FEC" w14:paraId="69954342" w14:textId="77777777">
      <w:trPr>
        <w:trHeight w:val="268"/>
      </w:trPr>
      <w:tc>
        <w:tcPr>
          <w:tcW w:w="4536" w:type="dxa"/>
        </w:tcPr>
        <w:p w14:paraId="6FD4C8A8" w14:textId="77777777" w:rsidR="00416FEC" w:rsidRDefault="00416FEC" w:rsidP="004D78C8">
          <w:pPr>
            <w:pStyle w:val="Rodap"/>
            <w:jc w:val="left"/>
          </w:pPr>
          <w:r>
            <w:rPr>
              <w:snapToGrid w:val="0"/>
              <w:lang w:eastAsia="en-US"/>
            </w:rPr>
            <w:t>Projeto: SCCM versão: 4.2</w:t>
          </w:r>
        </w:p>
      </w:tc>
      <w:tc>
        <w:tcPr>
          <w:tcW w:w="4536" w:type="dxa"/>
        </w:tcPr>
        <w:p w14:paraId="05FDEB5A" w14:textId="77777777" w:rsidR="00416FEC" w:rsidRDefault="00416FEC">
          <w:pPr>
            <w:pStyle w:val="Rodap"/>
            <w:jc w:val="right"/>
            <w:rPr>
              <w:snapToGrid w:val="0"/>
              <w:lang w:eastAsia="en-US"/>
            </w:rPr>
          </w:pPr>
        </w:p>
      </w:tc>
    </w:tr>
  </w:tbl>
  <w:p w14:paraId="553C474D" w14:textId="77777777" w:rsidR="00416FEC" w:rsidRDefault="00416FE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9762F" w14:textId="77777777" w:rsidR="00416FEC" w:rsidRDefault="00416FEC">
      <w:r>
        <w:separator/>
      </w:r>
    </w:p>
  </w:footnote>
  <w:footnote w:type="continuationSeparator" w:id="0">
    <w:p w14:paraId="57E51A3D" w14:textId="77777777" w:rsidR="00416FEC" w:rsidRDefault="00416FEC">
      <w:r>
        <w:continuationSeparator/>
      </w:r>
    </w:p>
  </w:footnote>
  <w:footnote w:type="continuationNotice" w:id="1">
    <w:p w14:paraId="4383B9A7" w14:textId="77777777" w:rsidR="00416FEC" w:rsidRDefault="00416FE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7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61"/>
    </w:tblGrid>
    <w:tr w:rsidR="00416FEC" w14:paraId="6497CE2B" w14:textId="77777777" w:rsidTr="466DC3D8">
      <w:trPr>
        <w:cantSplit/>
        <w:trHeight w:val="882"/>
        <w:jc w:val="center"/>
      </w:trPr>
      <w:tc>
        <w:tcPr>
          <w:tcW w:w="4296" w:type="dxa"/>
        </w:tcPr>
        <w:p w14:paraId="0CAF4EFE" w14:textId="495E5C9E" w:rsidR="00416FEC" w:rsidRPr="00707F07" w:rsidRDefault="00416FEC" w:rsidP="00707F07">
          <w:pPr>
            <w:jc w:val="lef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Universidade Federal de Itajubá - UNIFEI</w:t>
          </w:r>
        </w:p>
      </w:tc>
      <w:tc>
        <w:tcPr>
          <w:tcW w:w="5061" w:type="dxa"/>
          <w:vAlign w:val="center"/>
        </w:tcPr>
        <w:p w14:paraId="7268B939" w14:textId="77777777" w:rsidR="00416FEC" w:rsidRDefault="00416FEC" w:rsidP="00B96E42">
          <w:pPr>
            <w:jc w:val="right"/>
            <w:rPr>
              <w:rFonts w:ascii="Tahoma" w:hAnsi="Tahoma"/>
              <w:b/>
              <w:sz w:val="22"/>
            </w:rPr>
          </w:pPr>
          <w:r w:rsidRPr="000715DE">
            <w:rPr>
              <w:rFonts w:ascii="Tahoma" w:hAnsi="Tahoma"/>
              <w:b/>
              <w:noProof/>
              <w:sz w:val="22"/>
            </w:rPr>
            <w:drawing>
              <wp:inline distT="0" distB="0" distL="0" distR="0" wp14:anchorId="574D0869" wp14:editId="07777777">
                <wp:extent cx="1402080" cy="53467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2080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8F42DFC" w14:textId="77777777" w:rsidR="00416FEC" w:rsidRDefault="00416FE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A7064" w14:textId="77777777" w:rsidR="00416FEC" w:rsidRDefault="00416FE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7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61"/>
    </w:tblGrid>
    <w:tr w:rsidR="00416FEC" w14:paraId="042CCC0E" w14:textId="77777777" w:rsidTr="466DC3D8">
      <w:trPr>
        <w:cantSplit/>
        <w:trHeight w:val="882"/>
        <w:jc w:val="center"/>
      </w:trPr>
      <w:tc>
        <w:tcPr>
          <w:tcW w:w="4296" w:type="dxa"/>
        </w:tcPr>
        <w:p w14:paraId="4F043FB2" w14:textId="77777777" w:rsidR="00416FEC" w:rsidRPr="00707F07" w:rsidRDefault="00416FEC" w:rsidP="00707F07">
          <w:pPr>
            <w:jc w:val="lef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Universidade Federal de Itajubá - UNIFEI</w:t>
          </w:r>
        </w:p>
      </w:tc>
      <w:tc>
        <w:tcPr>
          <w:tcW w:w="5061" w:type="dxa"/>
          <w:vAlign w:val="center"/>
        </w:tcPr>
        <w:p w14:paraId="710C6933" w14:textId="77777777" w:rsidR="00416FEC" w:rsidRDefault="00416FEC" w:rsidP="00B96E42">
          <w:pPr>
            <w:jc w:val="right"/>
            <w:rPr>
              <w:rFonts w:ascii="Tahoma" w:hAnsi="Tahoma"/>
              <w:b/>
              <w:sz w:val="22"/>
            </w:rPr>
          </w:pPr>
          <w:r w:rsidRPr="000715DE">
            <w:rPr>
              <w:rFonts w:ascii="Tahoma" w:hAnsi="Tahoma"/>
              <w:b/>
              <w:noProof/>
              <w:sz w:val="22"/>
            </w:rPr>
            <w:drawing>
              <wp:inline distT="0" distB="0" distL="0" distR="0" wp14:anchorId="31FF920D" wp14:editId="3492CE52">
                <wp:extent cx="1402080" cy="534670"/>
                <wp:effectExtent l="0" t="0" r="0" b="0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2080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59CF8BF" w14:textId="77777777" w:rsidR="00416FEC" w:rsidRDefault="00416FE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AFE818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1967D87"/>
    <w:multiLevelType w:val="hybridMultilevel"/>
    <w:tmpl w:val="E17C06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D61034"/>
    <w:multiLevelType w:val="hybridMultilevel"/>
    <w:tmpl w:val="B922C746"/>
    <w:lvl w:ilvl="0" w:tplc="0416000D">
      <w:start w:val="1"/>
      <w:numFmt w:val="bullet"/>
      <w:lvlText w:val=""/>
      <w:lvlJc w:val="left"/>
      <w:pPr>
        <w:ind w:left="6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 w15:restartNumberingAfterBreak="0">
    <w:nsid w:val="073B228E"/>
    <w:multiLevelType w:val="hybridMultilevel"/>
    <w:tmpl w:val="CDC205F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07933386"/>
    <w:multiLevelType w:val="hybridMultilevel"/>
    <w:tmpl w:val="CCF08E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95B0F26"/>
    <w:multiLevelType w:val="hybridMultilevel"/>
    <w:tmpl w:val="C8FC1A3C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4EE2CD7"/>
    <w:multiLevelType w:val="hybridMultilevel"/>
    <w:tmpl w:val="F6FCDB52"/>
    <w:lvl w:ilvl="0" w:tplc="0416000D">
      <w:start w:val="1"/>
      <w:numFmt w:val="bullet"/>
      <w:lvlText w:val=""/>
      <w:lvlJc w:val="left"/>
      <w:pPr>
        <w:ind w:left="6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15F64221"/>
    <w:multiLevelType w:val="singleLevel"/>
    <w:tmpl w:val="E8C67D32"/>
    <w:lvl w:ilvl="0">
      <w:start w:val="1"/>
      <w:numFmt w:val="decimalZero"/>
      <w:lvlText w:val="[RNF%1]"/>
      <w:lvlJc w:val="left"/>
      <w:pPr>
        <w:tabs>
          <w:tab w:val="num" w:pos="1080"/>
        </w:tabs>
        <w:ind w:left="360" w:hanging="360"/>
      </w:pPr>
      <w:rPr>
        <w:b/>
        <w:i w:val="0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1844238A"/>
    <w:multiLevelType w:val="hybridMultilevel"/>
    <w:tmpl w:val="2BA6FF74"/>
    <w:lvl w:ilvl="0" w:tplc="0416000D">
      <w:start w:val="1"/>
      <w:numFmt w:val="bullet"/>
      <w:lvlText w:val=""/>
      <w:lvlJc w:val="left"/>
      <w:pPr>
        <w:ind w:left="6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" w15:restartNumberingAfterBreak="0">
    <w:nsid w:val="1CC31BBC"/>
    <w:multiLevelType w:val="hybridMultilevel"/>
    <w:tmpl w:val="8B8A96EC"/>
    <w:lvl w:ilvl="0" w:tplc="82E4FD7C">
      <w:start w:val="1"/>
      <w:numFmt w:val="decimalZero"/>
      <w:lvlText w:val="[RF%1]"/>
      <w:lvlJc w:val="left"/>
      <w:pPr>
        <w:tabs>
          <w:tab w:val="num" w:pos="357"/>
        </w:tabs>
        <w:ind w:left="624" w:hanging="624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53A5551"/>
    <w:multiLevelType w:val="hybridMultilevel"/>
    <w:tmpl w:val="93EC65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62EE1"/>
    <w:multiLevelType w:val="hybridMultilevel"/>
    <w:tmpl w:val="30D6F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55F1E"/>
    <w:multiLevelType w:val="hybridMultilevel"/>
    <w:tmpl w:val="94D8CF1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84F53"/>
    <w:multiLevelType w:val="hybridMultilevel"/>
    <w:tmpl w:val="D30E4970"/>
    <w:lvl w:ilvl="0" w:tplc="0416000D">
      <w:start w:val="1"/>
      <w:numFmt w:val="bullet"/>
      <w:lvlText w:val=""/>
      <w:lvlJc w:val="left"/>
      <w:pPr>
        <w:ind w:left="6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" w15:restartNumberingAfterBreak="0">
    <w:nsid w:val="47F66481"/>
    <w:multiLevelType w:val="hybridMultilevel"/>
    <w:tmpl w:val="CE32CB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46192"/>
    <w:multiLevelType w:val="hybridMultilevel"/>
    <w:tmpl w:val="D8FE15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5222E0E"/>
    <w:multiLevelType w:val="hybridMultilevel"/>
    <w:tmpl w:val="29620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725030"/>
    <w:multiLevelType w:val="hybridMultilevel"/>
    <w:tmpl w:val="F36CF860"/>
    <w:lvl w:ilvl="0" w:tplc="0416000D">
      <w:start w:val="1"/>
      <w:numFmt w:val="bullet"/>
      <w:lvlText w:val=""/>
      <w:lvlJc w:val="left"/>
      <w:pPr>
        <w:ind w:left="23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5" w15:restartNumberingAfterBreak="0">
    <w:nsid w:val="60BA05C4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26" w15:restartNumberingAfterBreak="0">
    <w:nsid w:val="661E54A1"/>
    <w:multiLevelType w:val="hybridMultilevel"/>
    <w:tmpl w:val="BE1A8BD8"/>
    <w:lvl w:ilvl="0" w:tplc="364C6B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CA6E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FC24C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927A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2C0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40B1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DA0B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FC95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2D2CC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416CB"/>
    <w:multiLevelType w:val="hybridMultilevel"/>
    <w:tmpl w:val="3EF6F4F0"/>
    <w:lvl w:ilvl="0" w:tplc="0416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8" w15:restartNumberingAfterBreak="0">
    <w:nsid w:val="79B97F20"/>
    <w:multiLevelType w:val="hybridMultilevel"/>
    <w:tmpl w:val="65F6F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357A2"/>
    <w:multiLevelType w:val="hybridMultilevel"/>
    <w:tmpl w:val="61BA90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6"/>
  </w:num>
  <w:num w:numId="5">
    <w:abstractNumId w:val="22"/>
  </w:num>
  <w:num w:numId="6">
    <w:abstractNumId w:val="16"/>
  </w:num>
  <w:num w:numId="7">
    <w:abstractNumId w:val="25"/>
  </w:num>
  <w:num w:numId="8">
    <w:abstractNumId w:val="15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2"/>
  </w:num>
  <w:num w:numId="19">
    <w:abstractNumId w:val="29"/>
  </w:num>
  <w:num w:numId="20">
    <w:abstractNumId w:val="27"/>
  </w:num>
  <w:num w:numId="21">
    <w:abstractNumId w:val="18"/>
  </w:num>
  <w:num w:numId="22">
    <w:abstractNumId w:val="21"/>
  </w:num>
  <w:num w:numId="23">
    <w:abstractNumId w:val="19"/>
  </w:num>
  <w:num w:numId="24">
    <w:abstractNumId w:val="14"/>
  </w:num>
  <w:num w:numId="25">
    <w:abstractNumId w:val="7"/>
  </w:num>
  <w:num w:numId="26">
    <w:abstractNumId w:val="10"/>
  </w:num>
  <w:num w:numId="27">
    <w:abstractNumId w:val="8"/>
  </w:num>
  <w:num w:numId="28">
    <w:abstractNumId w:val="24"/>
  </w:num>
  <w:num w:numId="29">
    <w:abstractNumId w:val="2"/>
  </w:num>
  <w:num w:numId="30">
    <w:abstractNumId w:val="3"/>
  </w:num>
  <w:num w:numId="31">
    <w:abstractNumId w:val="4"/>
  </w:num>
  <w:num w:numId="32">
    <w:abstractNumId w:val="5"/>
  </w:num>
  <w:num w:numId="33">
    <w:abstractNumId w:val="11"/>
  </w:num>
  <w:num w:numId="34">
    <w:abstractNumId w:val="13"/>
    <w:lvlOverride w:ilvl="0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</w:num>
  <w:num w:numId="37">
    <w:abstractNumId w:val="28"/>
  </w:num>
  <w:num w:numId="38">
    <w:abstractNumId w:val="20"/>
  </w:num>
  <w:num w:numId="39">
    <w:abstractNumId w:val="17"/>
  </w:num>
  <w:num w:numId="40">
    <w:abstractNumId w:val="23"/>
  </w:num>
  <w:num w:numId="41">
    <w:abstractNumId w:val="6"/>
  </w:num>
  <w:num w:numId="42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60"/>
    <w:rsid w:val="000121A9"/>
    <w:rsid w:val="0002347F"/>
    <w:rsid w:val="000240A9"/>
    <w:rsid w:val="0002600F"/>
    <w:rsid w:val="00030111"/>
    <w:rsid w:val="00030283"/>
    <w:rsid w:val="000346C7"/>
    <w:rsid w:val="00036CC3"/>
    <w:rsid w:val="00041505"/>
    <w:rsid w:val="0004270F"/>
    <w:rsid w:val="00057A9A"/>
    <w:rsid w:val="000715DE"/>
    <w:rsid w:val="000869D7"/>
    <w:rsid w:val="00087A14"/>
    <w:rsid w:val="00091812"/>
    <w:rsid w:val="000923D8"/>
    <w:rsid w:val="000925C3"/>
    <w:rsid w:val="00092829"/>
    <w:rsid w:val="000A19F8"/>
    <w:rsid w:val="000B2E80"/>
    <w:rsid w:val="000B5E6F"/>
    <w:rsid w:val="000E5B7D"/>
    <w:rsid w:val="000F2D62"/>
    <w:rsid w:val="000F3569"/>
    <w:rsid w:val="000F40A8"/>
    <w:rsid w:val="000F6FDB"/>
    <w:rsid w:val="001055B5"/>
    <w:rsid w:val="00116A21"/>
    <w:rsid w:val="0012384F"/>
    <w:rsid w:val="001277AC"/>
    <w:rsid w:val="00134F42"/>
    <w:rsid w:val="00141817"/>
    <w:rsid w:val="00142A38"/>
    <w:rsid w:val="00155456"/>
    <w:rsid w:val="00157B68"/>
    <w:rsid w:val="0016049B"/>
    <w:rsid w:val="00161EBD"/>
    <w:rsid w:val="00162C42"/>
    <w:rsid w:val="0016751C"/>
    <w:rsid w:val="00181E2C"/>
    <w:rsid w:val="001A381F"/>
    <w:rsid w:val="001A500C"/>
    <w:rsid w:val="001A5C44"/>
    <w:rsid w:val="001C24DF"/>
    <w:rsid w:val="001C3B51"/>
    <w:rsid w:val="001C61A4"/>
    <w:rsid w:val="001D07BA"/>
    <w:rsid w:val="001D140F"/>
    <w:rsid w:val="001D1E3D"/>
    <w:rsid w:val="001D5C6D"/>
    <w:rsid w:val="001E2AB3"/>
    <w:rsid w:val="001E5346"/>
    <w:rsid w:val="001F417A"/>
    <w:rsid w:val="001F43E9"/>
    <w:rsid w:val="002038C9"/>
    <w:rsid w:val="00211F4B"/>
    <w:rsid w:val="00212B8D"/>
    <w:rsid w:val="00217896"/>
    <w:rsid w:val="00221A3E"/>
    <w:rsid w:val="00223BB6"/>
    <w:rsid w:val="00227A3C"/>
    <w:rsid w:val="002312A0"/>
    <w:rsid w:val="0023229B"/>
    <w:rsid w:val="00240B96"/>
    <w:rsid w:val="00244CF3"/>
    <w:rsid w:val="0024569C"/>
    <w:rsid w:val="00251CCE"/>
    <w:rsid w:val="00253967"/>
    <w:rsid w:val="00254428"/>
    <w:rsid w:val="002572D6"/>
    <w:rsid w:val="00262FF9"/>
    <w:rsid w:val="00266C03"/>
    <w:rsid w:val="00281B13"/>
    <w:rsid w:val="0028242C"/>
    <w:rsid w:val="00282605"/>
    <w:rsid w:val="0028406E"/>
    <w:rsid w:val="002847A7"/>
    <w:rsid w:val="00286B61"/>
    <w:rsid w:val="00292CA9"/>
    <w:rsid w:val="00292CC5"/>
    <w:rsid w:val="002A0465"/>
    <w:rsid w:val="002A06B9"/>
    <w:rsid w:val="002A30A1"/>
    <w:rsid w:val="002A3625"/>
    <w:rsid w:val="002A7953"/>
    <w:rsid w:val="002B2549"/>
    <w:rsid w:val="002B2FC3"/>
    <w:rsid w:val="002C7B3E"/>
    <w:rsid w:val="002D18E3"/>
    <w:rsid w:val="002D79FE"/>
    <w:rsid w:val="002E190A"/>
    <w:rsid w:val="002E24CC"/>
    <w:rsid w:val="002F4829"/>
    <w:rsid w:val="002F673B"/>
    <w:rsid w:val="00300369"/>
    <w:rsid w:val="00312C5B"/>
    <w:rsid w:val="00314F88"/>
    <w:rsid w:val="00317BE1"/>
    <w:rsid w:val="00323008"/>
    <w:rsid w:val="00323124"/>
    <w:rsid w:val="00327991"/>
    <w:rsid w:val="00332057"/>
    <w:rsid w:val="00333616"/>
    <w:rsid w:val="00333FED"/>
    <w:rsid w:val="00334BD1"/>
    <w:rsid w:val="0034515B"/>
    <w:rsid w:val="003459DB"/>
    <w:rsid w:val="00351C5F"/>
    <w:rsid w:val="00352DF5"/>
    <w:rsid w:val="003579A8"/>
    <w:rsid w:val="00363F83"/>
    <w:rsid w:val="00377FC0"/>
    <w:rsid w:val="00394E7C"/>
    <w:rsid w:val="0039626E"/>
    <w:rsid w:val="003A27B4"/>
    <w:rsid w:val="003A3130"/>
    <w:rsid w:val="003A4757"/>
    <w:rsid w:val="003A4906"/>
    <w:rsid w:val="003B3223"/>
    <w:rsid w:val="003B371D"/>
    <w:rsid w:val="003B6DEC"/>
    <w:rsid w:val="003C182A"/>
    <w:rsid w:val="003C2AD6"/>
    <w:rsid w:val="003C3586"/>
    <w:rsid w:val="003C5992"/>
    <w:rsid w:val="003C7C0F"/>
    <w:rsid w:val="003D1170"/>
    <w:rsid w:val="003D3702"/>
    <w:rsid w:val="003E0619"/>
    <w:rsid w:val="003E614E"/>
    <w:rsid w:val="003E71BF"/>
    <w:rsid w:val="003E72DC"/>
    <w:rsid w:val="003F130A"/>
    <w:rsid w:val="003F15D3"/>
    <w:rsid w:val="003F42B6"/>
    <w:rsid w:val="00402D2B"/>
    <w:rsid w:val="00403411"/>
    <w:rsid w:val="00405953"/>
    <w:rsid w:val="004119AF"/>
    <w:rsid w:val="00416FEC"/>
    <w:rsid w:val="004175FA"/>
    <w:rsid w:val="00421021"/>
    <w:rsid w:val="0042346C"/>
    <w:rsid w:val="00444653"/>
    <w:rsid w:val="00450DBB"/>
    <w:rsid w:val="00452DF6"/>
    <w:rsid w:val="00454526"/>
    <w:rsid w:val="004606D0"/>
    <w:rsid w:val="00461BE7"/>
    <w:rsid w:val="00463EC4"/>
    <w:rsid w:val="00470C84"/>
    <w:rsid w:val="0047306E"/>
    <w:rsid w:val="004744FF"/>
    <w:rsid w:val="00475004"/>
    <w:rsid w:val="004807D5"/>
    <w:rsid w:val="004848AC"/>
    <w:rsid w:val="00490BB7"/>
    <w:rsid w:val="00492741"/>
    <w:rsid w:val="004A3D00"/>
    <w:rsid w:val="004A7479"/>
    <w:rsid w:val="004B5F2A"/>
    <w:rsid w:val="004C3C71"/>
    <w:rsid w:val="004D370B"/>
    <w:rsid w:val="004D78C8"/>
    <w:rsid w:val="004F51E4"/>
    <w:rsid w:val="00500373"/>
    <w:rsid w:val="00506882"/>
    <w:rsid w:val="00510E77"/>
    <w:rsid w:val="00511EAC"/>
    <w:rsid w:val="005132CC"/>
    <w:rsid w:val="005141FD"/>
    <w:rsid w:val="00535703"/>
    <w:rsid w:val="00540C03"/>
    <w:rsid w:val="00545031"/>
    <w:rsid w:val="00590BF5"/>
    <w:rsid w:val="00595B80"/>
    <w:rsid w:val="00596149"/>
    <w:rsid w:val="005A326B"/>
    <w:rsid w:val="005A5A79"/>
    <w:rsid w:val="005B3EE2"/>
    <w:rsid w:val="005C3CF3"/>
    <w:rsid w:val="005C7097"/>
    <w:rsid w:val="005D01B2"/>
    <w:rsid w:val="005D5746"/>
    <w:rsid w:val="005E1BCD"/>
    <w:rsid w:val="005E2CF8"/>
    <w:rsid w:val="005E41F7"/>
    <w:rsid w:val="005F3A2F"/>
    <w:rsid w:val="006033C4"/>
    <w:rsid w:val="006064F5"/>
    <w:rsid w:val="0061702E"/>
    <w:rsid w:val="00622071"/>
    <w:rsid w:val="00634CF1"/>
    <w:rsid w:val="006359A7"/>
    <w:rsid w:val="00635F98"/>
    <w:rsid w:val="00643059"/>
    <w:rsid w:val="00646C89"/>
    <w:rsid w:val="006470A6"/>
    <w:rsid w:val="00647841"/>
    <w:rsid w:val="00654DE1"/>
    <w:rsid w:val="0066129F"/>
    <w:rsid w:val="00664B73"/>
    <w:rsid w:val="006737F9"/>
    <w:rsid w:val="00674055"/>
    <w:rsid w:val="0067527E"/>
    <w:rsid w:val="00683A75"/>
    <w:rsid w:val="00692154"/>
    <w:rsid w:val="00692D76"/>
    <w:rsid w:val="0069433F"/>
    <w:rsid w:val="006A69E5"/>
    <w:rsid w:val="006C08B9"/>
    <w:rsid w:val="006C21BD"/>
    <w:rsid w:val="006C7ED9"/>
    <w:rsid w:val="006D14DB"/>
    <w:rsid w:val="006D4C22"/>
    <w:rsid w:val="006E1F55"/>
    <w:rsid w:val="006E65F7"/>
    <w:rsid w:val="006F18B0"/>
    <w:rsid w:val="006F42CE"/>
    <w:rsid w:val="006F53A1"/>
    <w:rsid w:val="006F5701"/>
    <w:rsid w:val="00702959"/>
    <w:rsid w:val="00707F07"/>
    <w:rsid w:val="00715AE8"/>
    <w:rsid w:val="007205DE"/>
    <w:rsid w:val="00726E3A"/>
    <w:rsid w:val="00734706"/>
    <w:rsid w:val="00736353"/>
    <w:rsid w:val="00741E05"/>
    <w:rsid w:val="007440FC"/>
    <w:rsid w:val="00754009"/>
    <w:rsid w:val="00760761"/>
    <w:rsid w:val="00781C20"/>
    <w:rsid w:val="00782186"/>
    <w:rsid w:val="007A0686"/>
    <w:rsid w:val="007A11C2"/>
    <w:rsid w:val="007A23E2"/>
    <w:rsid w:val="007A29D7"/>
    <w:rsid w:val="007A3831"/>
    <w:rsid w:val="007A76B6"/>
    <w:rsid w:val="007A7FCD"/>
    <w:rsid w:val="007C3E28"/>
    <w:rsid w:val="007C423B"/>
    <w:rsid w:val="007C4418"/>
    <w:rsid w:val="007C492F"/>
    <w:rsid w:val="007C5F20"/>
    <w:rsid w:val="007E073E"/>
    <w:rsid w:val="007E0B59"/>
    <w:rsid w:val="007F4BE5"/>
    <w:rsid w:val="007F616F"/>
    <w:rsid w:val="0080520D"/>
    <w:rsid w:val="008055E7"/>
    <w:rsid w:val="008130C4"/>
    <w:rsid w:val="008227F7"/>
    <w:rsid w:val="00832ED4"/>
    <w:rsid w:val="008337C2"/>
    <w:rsid w:val="0083580F"/>
    <w:rsid w:val="00846392"/>
    <w:rsid w:val="00852BAA"/>
    <w:rsid w:val="00853461"/>
    <w:rsid w:val="00854975"/>
    <w:rsid w:val="0086111D"/>
    <w:rsid w:val="008611CF"/>
    <w:rsid w:val="0086263B"/>
    <w:rsid w:val="0086493D"/>
    <w:rsid w:val="008804CA"/>
    <w:rsid w:val="00883B45"/>
    <w:rsid w:val="0088518D"/>
    <w:rsid w:val="00894CB9"/>
    <w:rsid w:val="00896F9C"/>
    <w:rsid w:val="008A0881"/>
    <w:rsid w:val="008A1845"/>
    <w:rsid w:val="008A6A7A"/>
    <w:rsid w:val="008B139C"/>
    <w:rsid w:val="008B31BC"/>
    <w:rsid w:val="008D4C20"/>
    <w:rsid w:val="008D5513"/>
    <w:rsid w:val="008D5A06"/>
    <w:rsid w:val="008E018E"/>
    <w:rsid w:val="008E62C6"/>
    <w:rsid w:val="008E6684"/>
    <w:rsid w:val="008F2509"/>
    <w:rsid w:val="008F3745"/>
    <w:rsid w:val="00900C7B"/>
    <w:rsid w:val="009037CE"/>
    <w:rsid w:val="00907791"/>
    <w:rsid w:val="00912F20"/>
    <w:rsid w:val="009211D4"/>
    <w:rsid w:val="00922DC2"/>
    <w:rsid w:val="00924FA5"/>
    <w:rsid w:val="0092586E"/>
    <w:rsid w:val="009264DD"/>
    <w:rsid w:val="009317FC"/>
    <w:rsid w:val="009328F4"/>
    <w:rsid w:val="00932A2D"/>
    <w:rsid w:val="00937C20"/>
    <w:rsid w:val="0096074E"/>
    <w:rsid w:val="00962124"/>
    <w:rsid w:val="0097018F"/>
    <w:rsid w:val="00973F9E"/>
    <w:rsid w:val="00974FCB"/>
    <w:rsid w:val="00976E17"/>
    <w:rsid w:val="00981336"/>
    <w:rsid w:val="009825C7"/>
    <w:rsid w:val="0098665B"/>
    <w:rsid w:val="00986725"/>
    <w:rsid w:val="00995FE2"/>
    <w:rsid w:val="009B13CD"/>
    <w:rsid w:val="009B29F0"/>
    <w:rsid w:val="009B6F48"/>
    <w:rsid w:val="009C0DD5"/>
    <w:rsid w:val="009C466D"/>
    <w:rsid w:val="009D46FD"/>
    <w:rsid w:val="009D537D"/>
    <w:rsid w:val="009E1CB9"/>
    <w:rsid w:val="009E341D"/>
    <w:rsid w:val="009F355E"/>
    <w:rsid w:val="009F3DD1"/>
    <w:rsid w:val="009F4E3E"/>
    <w:rsid w:val="009F6485"/>
    <w:rsid w:val="00A04A8F"/>
    <w:rsid w:val="00A06E47"/>
    <w:rsid w:val="00A11E40"/>
    <w:rsid w:val="00A23F8C"/>
    <w:rsid w:val="00A32F28"/>
    <w:rsid w:val="00A36B76"/>
    <w:rsid w:val="00A36CEE"/>
    <w:rsid w:val="00A40B97"/>
    <w:rsid w:val="00A51716"/>
    <w:rsid w:val="00A5644B"/>
    <w:rsid w:val="00A61755"/>
    <w:rsid w:val="00A63274"/>
    <w:rsid w:val="00A67F0B"/>
    <w:rsid w:val="00A83D6F"/>
    <w:rsid w:val="00A87C8E"/>
    <w:rsid w:val="00A93BA8"/>
    <w:rsid w:val="00A93C2F"/>
    <w:rsid w:val="00A9622F"/>
    <w:rsid w:val="00AA7D38"/>
    <w:rsid w:val="00AB1191"/>
    <w:rsid w:val="00AB2931"/>
    <w:rsid w:val="00AB546D"/>
    <w:rsid w:val="00AC0C8F"/>
    <w:rsid w:val="00AC23FE"/>
    <w:rsid w:val="00AC3BD2"/>
    <w:rsid w:val="00AD0641"/>
    <w:rsid w:val="00AD0746"/>
    <w:rsid w:val="00AD1658"/>
    <w:rsid w:val="00AD582A"/>
    <w:rsid w:val="00AE775C"/>
    <w:rsid w:val="00AF297C"/>
    <w:rsid w:val="00AF455F"/>
    <w:rsid w:val="00B03700"/>
    <w:rsid w:val="00B07D3E"/>
    <w:rsid w:val="00B14AB5"/>
    <w:rsid w:val="00B15B32"/>
    <w:rsid w:val="00B274E0"/>
    <w:rsid w:val="00B3491C"/>
    <w:rsid w:val="00B407D4"/>
    <w:rsid w:val="00B476F7"/>
    <w:rsid w:val="00B51D93"/>
    <w:rsid w:val="00B51ECF"/>
    <w:rsid w:val="00B54DD0"/>
    <w:rsid w:val="00B5603A"/>
    <w:rsid w:val="00B57FD2"/>
    <w:rsid w:val="00B61FC6"/>
    <w:rsid w:val="00B67660"/>
    <w:rsid w:val="00B716BD"/>
    <w:rsid w:val="00B77F03"/>
    <w:rsid w:val="00B83CA0"/>
    <w:rsid w:val="00B9551C"/>
    <w:rsid w:val="00B96E42"/>
    <w:rsid w:val="00B977C3"/>
    <w:rsid w:val="00BA2C37"/>
    <w:rsid w:val="00BA4462"/>
    <w:rsid w:val="00BA550C"/>
    <w:rsid w:val="00BA6673"/>
    <w:rsid w:val="00BA716D"/>
    <w:rsid w:val="00BB0991"/>
    <w:rsid w:val="00BB2EDA"/>
    <w:rsid w:val="00BB6C15"/>
    <w:rsid w:val="00BC0A3E"/>
    <w:rsid w:val="00BC11EC"/>
    <w:rsid w:val="00BC573A"/>
    <w:rsid w:val="00BC5ACD"/>
    <w:rsid w:val="00BC6C43"/>
    <w:rsid w:val="00BD5AE6"/>
    <w:rsid w:val="00BE652E"/>
    <w:rsid w:val="00BF4562"/>
    <w:rsid w:val="00BF504E"/>
    <w:rsid w:val="00C0020C"/>
    <w:rsid w:val="00C00484"/>
    <w:rsid w:val="00C006B5"/>
    <w:rsid w:val="00C11C9C"/>
    <w:rsid w:val="00C217D3"/>
    <w:rsid w:val="00C27181"/>
    <w:rsid w:val="00C27DFE"/>
    <w:rsid w:val="00C31594"/>
    <w:rsid w:val="00C3299C"/>
    <w:rsid w:val="00C424ED"/>
    <w:rsid w:val="00C42852"/>
    <w:rsid w:val="00C453AF"/>
    <w:rsid w:val="00C453EC"/>
    <w:rsid w:val="00C46899"/>
    <w:rsid w:val="00C468B9"/>
    <w:rsid w:val="00C51DFD"/>
    <w:rsid w:val="00C548F7"/>
    <w:rsid w:val="00C65095"/>
    <w:rsid w:val="00C67D07"/>
    <w:rsid w:val="00C67F94"/>
    <w:rsid w:val="00C91C81"/>
    <w:rsid w:val="00CB3A43"/>
    <w:rsid w:val="00CB7523"/>
    <w:rsid w:val="00CC057D"/>
    <w:rsid w:val="00CC720B"/>
    <w:rsid w:val="00CD6771"/>
    <w:rsid w:val="00CE1C29"/>
    <w:rsid w:val="00CE3872"/>
    <w:rsid w:val="00CF0283"/>
    <w:rsid w:val="00CF3D28"/>
    <w:rsid w:val="00CF4526"/>
    <w:rsid w:val="00D0095B"/>
    <w:rsid w:val="00D02F6E"/>
    <w:rsid w:val="00D03142"/>
    <w:rsid w:val="00D03249"/>
    <w:rsid w:val="00D05618"/>
    <w:rsid w:val="00D05E9D"/>
    <w:rsid w:val="00D107A9"/>
    <w:rsid w:val="00D14533"/>
    <w:rsid w:val="00D15840"/>
    <w:rsid w:val="00D212F3"/>
    <w:rsid w:val="00D27678"/>
    <w:rsid w:val="00D27F34"/>
    <w:rsid w:val="00D323B8"/>
    <w:rsid w:val="00D36E64"/>
    <w:rsid w:val="00D3715D"/>
    <w:rsid w:val="00D37B92"/>
    <w:rsid w:val="00D42B08"/>
    <w:rsid w:val="00D46C46"/>
    <w:rsid w:val="00D50823"/>
    <w:rsid w:val="00D51A83"/>
    <w:rsid w:val="00D573D4"/>
    <w:rsid w:val="00D62D92"/>
    <w:rsid w:val="00D660B2"/>
    <w:rsid w:val="00D662BF"/>
    <w:rsid w:val="00D7363C"/>
    <w:rsid w:val="00D8031F"/>
    <w:rsid w:val="00D83AF9"/>
    <w:rsid w:val="00D867E9"/>
    <w:rsid w:val="00DA1981"/>
    <w:rsid w:val="00DA1EB9"/>
    <w:rsid w:val="00DA68C4"/>
    <w:rsid w:val="00DB6649"/>
    <w:rsid w:val="00DC08D8"/>
    <w:rsid w:val="00DC2EED"/>
    <w:rsid w:val="00DC76F2"/>
    <w:rsid w:val="00DD3950"/>
    <w:rsid w:val="00DE5E48"/>
    <w:rsid w:val="00DE6543"/>
    <w:rsid w:val="00DF0F9A"/>
    <w:rsid w:val="00DF59F3"/>
    <w:rsid w:val="00DF6359"/>
    <w:rsid w:val="00DF7867"/>
    <w:rsid w:val="00E02E83"/>
    <w:rsid w:val="00E13A22"/>
    <w:rsid w:val="00E15648"/>
    <w:rsid w:val="00E15C14"/>
    <w:rsid w:val="00E205BE"/>
    <w:rsid w:val="00E21528"/>
    <w:rsid w:val="00E25C7A"/>
    <w:rsid w:val="00E265E5"/>
    <w:rsid w:val="00E60523"/>
    <w:rsid w:val="00E6317D"/>
    <w:rsid w:val="00E70728"/>
    <w:rsid w:val="00E72B49"/>
    <w:rsid w:val="00E76570"/>
    <w:rsid w:val="00E765AF"/>
    <w:rsid w:val="00E81267"/>
    <w:rsid w:val="00E82CC9"/>
    <w:rsid w:val="00E87875"/>
    <w:rsid w:val="00E87A91"/>
    <w:rsid w:val="00E94765"/>
    <w:rsid w:val="00E9679B"/>
    <w:rsid w:val="00EA1B3B"/>
    <w:rsid w:val="00EA376F"/>
    <w:rsid w:val="00EB0DA9"/>
    <w:rsid w:val="00EB32D3"/>
    <w:rsid w:val="00EB56F8"/>
    <w:rsid w:val="00EB5CF7"/>
    <w:rsid w:val="00EC0048"/>
    <w:rsid w:val="00EC26F6"/>
    <w:rsid w:val="00EC607D"/>
    <w:rsid w:val="00EC6D0B"/>
    <w:rsid w:val="00ED3197"/>
    <w:rsid w:val="00ED614A"/>
    <w:rsid w:val="00ED7808"/>
    <w:rsid w:val="00EE4588"/>
    <w:rsid w:val="00EE5EBB"/>
    <w:rsid w:val="00EF55E3"/>
    <w:rsid w:val="00F0113C"/>
    <w:rsid w:val="00F10FB1"/>
    <w:rsid w:val="00F113BB"/>
    <w:rsid w:val="00F17201"/>
    <w:rsid w:val="00F21C4F"/>
    <w:rsid w:val="00F2357E"/>
    <w:rsid w:val="00F2470E"/>
    <w:rsid w:val="00F25195"/>
    <w:rsid w:val="00F25555"/>
    <w:rsid w:val="00F33629"/>
    <w:rsid w:val="00F4014D"/>
    <w:rsid w:val="00F46D5F"/>
    <w:rsid w:val="00F51F7F"/>
    <w:rsid w:val="00F52C3A"/>
    <w:rsid w:val="00F56180"/>
    <w:rsid w:val="00F63AE8"/>
    <w:rsid w:val="00F721F2"/>
    <w:rsid w:val="00F72C6B"/>
    <w:rsid w:val="00F74FF4"/>
    <w:rsid w:val="00F82A6D"/>
    <w:rsid w:val="00F849E9"/>
    <w:rsid w:val="00F90861"/>
    <w:rsid w:val="00F92DD8"/>
    <w:rsid w:val="00F97AC0"/>
    <w:rsid w:val="00FA1DC0"/>
    <w:rsid w:val="00FA5ABB"/>
    <w:rsid w:val="00FB10CE"/>
    <w:rsid w:val="00FC15B8"/>
    <w:rsid w:val="00FC43C0"/>
    <w:rsid w:val="00FE3D9A"/>
    <w:rsid w:val="00FF1578"/>
    <w:rsid w:val="466DC3D8"/>
    <w:rsid w:val="4DB7F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066B8DFA"/>
  <w15:chartTrackingRefBased/>
  <w15:docId w15:val="{6CC711DD-308D-4BFA-9E9D-25FA3D83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FED"/>
    <w:pPr>
      <w:spacing w:before="60" w:after="60"/>
      <w:jc w:val="both"/>
    </w:pPr>
    <w:rPr>
      <w:sz w:val="24"/>
      <w:lang w:eastAsia="pt-BR"/>
    </w:rPr>
  </w:style>
  <w:style w:type="paragraph" w:styleId="Ttulo1">
    <w:name w:val="heading 1"/>
    <w:aliases w:val="h1,CapituloTitulo"/>
    <w:basedOn w:val="Normal"/>
    <w:next w:val="Normal"/>
    <w:qFormat/>
    <w:pPr>
      <w:keepNext/>
      <w:numPr>
        <w:numId w:val="3"/>
      </w:numPr>
      <w:shd w:val="pct12" w:color="auto" w:fill="FFFFFF"/>
      <w:spacing w:before="240" w:after="120"/>
      <w:outlineLvl w:val="0"/>
    </w:pPr>
    <w:rPr>
      <w:rFonts w:ascii="Arial" w:hAnsi="Arial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1"/>
      </w:numPr>
    </w:pPr>
  </w:style>
  <w:style w:type="paragraph" w:styleId="Commarcadores">
    <w:name w:val="List Bullet"/>
    <w:basedOn w:val="Normal"/>
    <w:autoRedefine/>
    <w:pPr>
      <w:numPr>
        <w:numId w:val="2"/>
      </w:numPr>
    </w:p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link w:val="CorpodetextoChar"/>
    <w:rPr>
      <w:i/>
      <w:iCs/>
    </w:r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paragraph" w:customStyle="1" w:styleId="BulletItem">
    <w:name w:val="Bullet Item"/>
    <w:basedOn w:val="Normal"/>
    <w:pPr>
      <w:widowControl w:val="0"/>
      <w:numPr>
        <w:numId w:val="5"/>
      </w:numPr>
      <w:spacing w:before="0" w:after="0" w:line="360" w:lineRule="auto"/>
    </w:pPr>
    <w:rPr>
      <w:rFonts w:ascii="Arial" w:hAnsi="Arial"/>
      <w:sz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Tabletext">
    <w:name w:val="Tabletext"/>
    <w:basedOn w:val="Normal"/>
    <w:rsid w:val="00317BE1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tulo">
    <w:name w:val="Title"/>
    <w:basedOn w:val="Normal"/>
    <w:next w:val="Normal"/>
    <w:qFormat/>
    <w:rsid w:val="00317BE1"/>
    <w:pPr>
      <w:widowControl w:val="0"/>
      <w:suppressAutoHyphens/>
      <w:spacing w:before="0" w:after="0"/>
      <w:jc w:val="center"/>
    </w:pPr>
    <w:rPr>
      <w:rFonts w:ascii="Arial" w:hAnsi="Arial"/>
      <w:b/>
      <w:sz w:val="36"/>
      <w:lang w:val="en-US" w:eastAsia="ja-JP"/>
    </w:rPr>
  </w:style>
  <w:style w:type="paragraph" w:customStyle="1" w:styleId="Nomes">
    <w:name w:val="Nomes"/>
    <w:basedOn w:val="Normal"/>
    <w:rsid w:val="00334BD1"/>
    <w:pPr>
      <w:spacing w:before="0" w:after="0"/>
      <w:ind w:firstLine="720"/>
      <w:jc w:val="left"/>
    </w:pPr>
    <w:rPr>
      <w:rFonts w:ascii="Arial" w:hAnsi="Arial"/>
      <w:sz w:val="22"/>
    </w:rPr>
  </w:style>
  <w:style w:type="paragraph" w:customStyle="1" w:styleId="Topicos">
    <w:name w:val="Topicos"/>
    <w:basedOn w:val="Normal"/>
    <w:rsid w:val="00A32F28"/>
    <w:pPr>
      <w:numPr>
        <w:numId w:val="7"/>
      </w:numPr>
      <w:jc w:val="left"/>
    </w:pPr>
    <w:rPr>
      <w:rFonts w:ascii="Arial" w:hAnsi="Arial"/>
      <w:sz w:val="22"/>
    </w:rPr>
  </w:style>
  <w:style w:type="paragraph" w:customStyle="1" w:styleId="RNF">
    <w:name w:val="RNF"/>
    <w:basedOn w:val="Ttulo3"/>
    <w:next w:val="Corpodetexto"/>
    <w:rsid w:val="008F2509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tabs>
        <w:tab w:val="num" w:pos="1080"/>
      </w:tabs>
      <w:spacing w:after="0"/>
      <w:ind w:left="360" w:hanging="360"/>
      <w:jc w:val="center"/>
    </w:pPr>
    <w:rPr>
      <w:sz w:val="22"/>
      <w:lang w:eastAsia="ko-KR"/>
    </w:rPr>
  </w:style>
  <w:style w:type="character" w:customStyle="1" w:styleId="CorpodetextoChar">
    <w:name w:val="Corpo de texto Char"/>
    <w:link w:val="Corpodetexto"/>
    <w:rsid w:val="002C7B3E"/>
    <w:rPr>
      <w:i/>
      <w:iCs/>
      <w:sz w:val="24"/>
    </w:rPr>
  </w:style>
  <w:style w:type="table" w:styleId="TabeladeGrade1Clara-nfase1">
    <w:name w:val="Grid Table 1 Light Accent 1"/>
    <w:basedOn w:val="Tabelanormal"/>
    <w:uiPriority w:val="46"/>
    <w:rsid w:val="00D46C4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8">
    <w:name w:val="Table Grid 8"/>
    <w:basedOn w:val="Tabelanormal"/>
    <w:rsid w:val="00221A3E"/>
    <w:pPr>
      <w:spacing w:before="60" w:after="6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1Clara">
    <w:name w:val="Grid Table 1 Light"/>
    <w:basedOn w:val="Tabelanormal"/>
    <w:uiPriority w:val="46"/>
    <w:rsid w:val="00221A3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edodatabela">
    <w:name w:val="Conteúdo da tabela"/>
    <w:basedOn w:val="Normal"/>
    <w:rsid w:val="005E1BCD"/>
    <w:pPr>
      <w:suppressLineNumbers/>
      <w:suppressAutoHyphens/>
    </w:pPr>
    <w:rPr>
      <w:lang w:eastAsia="zh-CN"/>
    </w:rPr>
  </w:style>
  <w:style w:type="table" w:styleId="Tabelacomgrade">
    <w:name w:val="Table Grid"/>
    <w:basedOn w:val="Tabelanormal"/>
    <w:rsid w:val="005E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7018F"/>
    <w:pPr>
      <w:widowControl w:val="0"/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E25C7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C182A"/>
    <w:rPr>
      <w:b/>
      <w:bCs/>
    </w:rPr>
  </w:style>
  <w:style w:type="character" w:customStyle="1" w:styleId="fwb">
    <w:name w:val="fwb"/>
    <w:basedOn w:val="Fontepargpadro"/>
    <w:rsid w:val="003C182A"/>
  </w:style>
  <w:style w:type="paragraph" w:styleId="Reviso">
    <w:name w:val="Revision"/>
    <w:hidden/>
    <w:uiPriority w:val="99"/>
    <w:semiHidden/>
    <w:rsid w:val="0028242C"/>
    <w:rPr>
      <w:sz w:val="24"/>
      <w:lang w:eastAsia="pt-BR"/>
    </w:rPr>
  </w:style>
  <w:style w:type="paragraph" w:styleId="Textodebalo">
    <w:name w:val="Balloon Text"/>
    <w:basedOn w:val="Normal"/>
    <w:link w:val="TextodebaloChar"/>
    <w:semiHidden/>
    <w:unhideWhenUsed/>
    <w:rsid w:val="0028242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28242C"/>
    <w:rPr>
      <w:rFonts w:ascii="Segoe UI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DocumentoRequisi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477</TotalTime>
  <Pages>15</Pages>
  <Words>3166</Words>
  <Characters>17100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20226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cp:keywords/>
  <cp:lastModifiedBy>Edmar Benini</cp:lastModifiedBy>
  <cp:revision>225</cp:revision>
  <cp:lastPrinted>2016-09-19T20:22:00Z</cp:lastPrinted>
  <dcterms:created xsi:type="dcterms:W3CDTF">2014-09-02T20:06:00Z</dcterms:created>
  <dcterms:modified xsi:type="dcterms:W3CDTF">2016-11-08T17:03:00Z</dcterms:modified>
</cp:coreProperties>
</file>